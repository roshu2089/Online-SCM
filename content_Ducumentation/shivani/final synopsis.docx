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349" w:rsidRDefault="00CE46CE" w:rsidP="004C79BA">
      <w:pPr>
        <w:rPr>
          <w:rFonts w:ascii="Times New Roman" w:hAnsi="Times New Roman"/>
          <w:bCs/>
          <w:sz w:val="24"/>
          <w:szCs w:val="24"/>
        </w:rPr>
      </w:pPr>
      <w:r>
        <w:rPr>
          <w:rFonts w:ascii="Times New Roman" w:hAnsi="Times New Roman"/>
          <w:bCs/>
          <w:sz w:val="24"/>
          <w:szCs w:val="24"/>
        </w:rPr>
        <w:t xml:space="preserve">       </w:t>
      </w:r>
    </w:p>
    <w:tbl>
      <w:tblPr>
        <w:tblW w:w="9636" w:type="dxa"/>
        <w:tblInd w:w="93" w:type="dxa"/>
        <w:tblLook w:val="0000"/>
      </w:tblPr>
      <w:tblGrid>
        <w:gridCol w:w="830"/>
        <w:gridCol w:w="7438"/>
        <w:gridCol w:w="1368"/>
      </w:tblGrid>
      <w:tr w:rsidR="005D2349" w:rsidTr="006A0FB9">
        <w:trPr>
          <w:trHeight w:val="270"/>
        </w:trPr>
        <w:tc>
          <w:tcPr>
            <w:tcW w:w="830" w:type="dxa"/>
            <w:tcBorders>
              <w:top w:val="single" w:sz="8" w:space="0" w:color="auto"/>
              <w:left w:val="single" w:sz="8" w:space="0" w:color="auto"/>
              <w:bottom w:val="nil"/>
              <w:right w:val="nil"/>
            </w:tcBorders>
            <w:shd w:val="clear" w:color="auto" w:fill="auto"/>
            <w:noWrap/>
            <w:vAlign w:val="bottom"/>
          </w:tcPr>
          <w:p w:rsidR="005D2349" w:rsidRPr="005C645B" w:rsidRDefault="005D2349" w:rsidP="006A0FB9">
            <w:pPr>
              <w:jc w:val="center"/>
              <w:rPr>
                <w:rFonts w:ascii="Arial" w:hAnsi="Arial" w:cs="Arial"/>
                <w:b/>
                <w:bCs/>
                <w:sz w:val="24"/>
                <w:szCs w:val="24"/>
              </w:rPr>
            </w:pPr>
            <w:r w:rsidRPr="005C645B">
              <w:rPr>
                <w:rFonts w:ascii="Arial" w:hAnsi="Arial" w:cs="Arial"/>
                <w:b/>
                <w:bCs/>
                <w:sz w:val="24"/>
                <w:szCs w:val="24"/>
              </w:rPr>
              <w:t>S.No.</w:t>
            </w:r>
          </w:p>
        </w:tc>
        <w:tc>
          <w:tcPr>
            <w:tcW w:w="7438" w:type="dxa"/>
            <w:tcBorders>
              <w:top w:val="single" w:sz="8" w:space="0" w:color="auto"/>
              <w:left w:val="single" w:sz="8" w:space="0" w:color="auto"/>
              <w:bottom w:val="nil"/>
              <w:right w:val="single" w:sz="8" w:space="0" w:color="auto"/>
            </w:tcBorders>
            <w:shd w:val="clear" w:color="auto" w:fill="auto"/>
            <w:noWrap/>
            <w:vAlign w:val="bottom"/>
          </w:tcPr>
          <w:p w:rsidR="005D2349" w:rsidRPr="005C645B" w:rsidRDefault="005D2349" w:rsidP="006A0FB9">
            <w:pPr>
              <w:jc w:val="center"/>
              <w:rPr>
                <w:rFonts w:ascii="Arial" w:hAnsi="Arial" w:cs="Arial"/>
                <w:b/>
                <w:bCs/>
                <w:sz w:val="24"/>
                <w:szCs w:val="24"/>
              </w:rPr>
            </w:pPr>
            <w:r w:rsidRPr="005C645B">
              <w:rPr>
                <w:rFonts w:ascii="Arial" w:hAnsi="Arial" w:cs="Arial"/>
                <w:b/>
                <w:bCs/>
                <w:sz w:val="24"/>
                <w:szCs w:val="24"/>
              </w:rPr>
              <w:t>Description</w:t>
            </w:r>
          </w:p>
        </w:tc>
        <w:tc>
          <w:tcPr>
            <w:tcW w:w="1368" w:type="dxa"/>
            <w:tcBorders>
              <w:top w:val="single" w:sz="8" w:space="0" w:color="auto"/>
              <w:left w:val="nil"/>
              <w:bottom w:val="nil"/>
              <w:right w:val="single" w:sz="8" w:space="0" w:color="auto"/>
            </w:tcBorders>
            <w:shd w:val="clear" w:color="auto" w:fill="auto"/>
            <w:noWrap/>
            <w:vAlign w:val="bottom"/>
          </w:tcPr>
          <w:p w:rsidR="005D2349" w:rsidRPr="005C645B" w:rsidRDefault="005D2349" w:rsidP="006A0FB9">
            <w:pPr>
              <w:jc w:val="center"/>
              <w:rPr>
                <w:rFonts w:ascii="Arial" w:hAnsi="Arial" w:cs="Arial"/>
                <w:b/>
                <w:bCs/>
                <w:sz w:val="24"/>
                <w:szCs w:val="24"/>
              </w:rPr>
            </w:pPr>
            <w:r w:rsidRPr="005C645B">
              <w:rPr>
                <w:rFonts w:ascii="Arial" w:hAnsi="Arial" w:cs="Arial"/>
                <w:b/>
                <w:bCs/>
                <w:sz w:val="24"/>
                <w:szCs w:val="24"/>
              </w:rPr>
              <w:t>Page No.</w:t>
            </w:r>
          </w:p>
        </w:tc>
      </w:tr>
      <w:tr w:rsidR="005D2349" w:rsidTr="006A0FB9">
        <w:trPr>
          <w:trHeight w:val="80"/>
        </w:trPr>
        <w:tc>
          <w:tcPr>
            <w:tcW w:w="830" w:type="dxa"/>
            <w:tcBorders>
              <w:top w:val="nil"/>
              <w:left w:val="single" w:sz="8" w:space="0" w:color="auto"/>
              <w:bottom w:val="single" w:sz="8" w:space="0" w:color="auto"/>
              <w:right w:val="single" w:sz="8" w:space="0" w:color="auto"/>
            </w:tcBorders>
            <w:shd w:val="clear" w:color="auto" w:fill="auto"/>
            <w:noWrap/>
            <w:vAlign w:val="bottom"/>
          </w:tcPr>
          <w:p w:rsidR="005D2349" w:rsidRPr="00A27D07" w:rsidRDefault="005D2349" w:rsidP="006A0FB9">
            <w:pPr>
              <w:jc w:val="center"/>
              <w:rPr>
                <w:rFonts w:ascii="Arial" w:hAnsi="Arial" w:cs="Arial"/>
                <w:b/>
                <w:sz w:val="24"/>
                <w:szCs w:val="24"/>
              </w:rPr>
            </w:pPr>
            <w:r>
              <w:rPr>
                <w:rFonts w:ascii="Arial" w:hAnsi="Arial" w:cs="Arial"/>
                <w:b/>
                <w:sz w:val="24"/>
                <w:szCs w:val="24"/>
              </w:rPr>
              <w:t>1</w:t>
            </w:r>
            <w:r w:rsidRPr="00A27D07">
              <w:rPr>
                <w:rFonts w:ascii="Arial" w:hAnsi="Arial" w:cs="Arial"/>
                <w:b/>
                <w:sz w:val="24"/>
                <w:szCs w:val="24"/>
              </w:rPr>
              <w:t>.</w:t>
            </w:r>
          </w:p>
        </w:tc>
        <w:tc>
          <w:tcPr>
            <w:tcW w:w="7438" w:type="dxa"/>
            <w:tcBorders>
              <w:top w:val="nil"/>
              <w:left w:val="nil"/>
              <w:bottom w:val="nil"/>
              <w:right w:val="nil"/>
            </w:tcBorders>
            <w:shd w:val="clear" w:color="auto" w:fill="auto"/>
            <w:noWrap/>
            <w:vAlign w:val="bottom"/>
          </w:tcPr>
          <w:p w:rsidR="005D2349" w:rsidRPr="00D71ED3" w:rsidRDefault="005D2349" w:rsidP="006A0FB9">
            <w:pPr>
              <w:rPr>
                <w:sz w:val="28"/>
                <w:szCs w:val="28"/>
              </w:rPr>
            </w:pPr>
            <w:r>
              <w:rPr>
                <w:sz w:val="28"/>
                <w:szCs w:val="28"/>
              </w:rPr>
              <w:t xml:space="preserve"> Title of the project</w:t>
            </w:r>
          </w:p>
        </w:tc>
        <w:tc>
          <w:tcPr>
            <w:tcW w:w="1368" w:type="dxa"/>
            <w:tcBorders>
              <w:top w:val="nil"/>
              <w:left w:val="single" w:sz="8" w:space="0" w:color="auto"/>
              <w:bottom w:val="nil"/>
              <w:right w:val="single" w:sz="8" w:space="0" w:color="auto"/>
            </w:tcBorders>
            <w:shd w:val="clear" w:color="auto" w:fill="auto"/>
            <w:noWrap/>
            <w:vAlign w:val="bottom"/>
          </w:tcPr>
          <w:p w:rsidR="005D2349" w:rsidRDefault="005D2349" w:rsidP="006A0FB9">
            <w:pPr>
              <w:jc w:val="center"/>
              <w:rPr>
                <w:rFonts w:ascii="Arial" w:hAnsi="Arial" w:cs="Arial"/>
                <w:sz w:val="20"/>
                <w:szCs w:val="20"/>
              </w:rPr>
            </w:pPr>
            <w:r>
              <w:rPr>
                <w:rFonts w:ascii="Arial" w:hAnsi="Arial" w:cs="Arial"/>
                <w:sz w:val="20"/>
                <w:szCs w:val="20"/>
              </w:rPr>
              <w:t>6-7</w:t>
            </w:r>
          </w:p>
        </w:tc>
      </w:tr>
      <w:tr w:rsidR="005D2349" w:rsidTr="006A0FB9">
        <w:trPr>
          <w:trHeight w:val="330"/>
        </w:trPr>
        <w:tc>
          <w:tcPr>
            <w:tcW w:w="830" w:type="dxa"/>
            <w:tcBorders>
              <w:top w:val="nil"/>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b/>
                <w:sz w:val="24"/>
                <w:szCs w:val="24"/>
              </w:rPr>
            </w:pPr>
            <w:r>
              <w:rPr>
                <w:rFonts w:ascii="Arial" w:hAnsi="Arial" w:cs="Arial"/>
                <w:b/>
                <w:sz w:val="24"/>
                <w:szCs w:val="24"/>
              </w:rPr>
              <w:t>1.1</w:t>
            </w:r>
          </w:p>
        </w:tc>
        <w:tc>
          <w:tcPr>
            <w:tcW w:w="7438" w:type="dxa"/>
            <w:tcBorders>
              <w:top w:val="single" w:sz="8" w:space="0" w:color="auto"/>
              <w:left w:val="nil"/>
              <w:bottom w:val="single" w:sz="8" w:space="0" w:color="auto"/>
              <w:right w:val="nil"/>
            </w:tcBorders>
            <w:shd w:val="clear" w:color="auto" w:fill="auto"/>
            <w:noWrap/>
            <w:vAlign w:val="bottom"/>
          </w:tcPr>
          <w:p w:rsidR="005D2349" w:rsidRPr="00D71ED3" w:rsidRDefault="005D2349" w:rsidP="006A0FB9">
            <w:pPr>
              <w:rPr>
                <w:sz w:val="28"/>
                <w:szCs w:val="28"/>
              </w:rPr>
            </w:pPr>
            <w:r w:rsidRPr="00D71ED3">
              <w:rPr>
                <w:sz w:val="28"/>
                <w:szCs w:val="28"/>
              </w:rPr>
              <w:t>Introduction</w:t>
            </w: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sz w:val="20"/>
                <w:szCs w:val="20"/>
              </w:rPr>
            </w:pPr>
          </w:p>
        </w:tc>
      </w:tr>
      <w:tr w:rsidR="005D2349" w:rsidTr="006A0FB9">
        <w:trPr>
          <w:trHeight w:val="330"/>
        </w:trPr>
        <w:tc>
          <w:tcPr>
            <w:tcW w:w="830" w:type="dxa"/>
            <w:tcBorders>
              <w:top w:val="nil"/>
              <w:left w:val="single" w:sz="8" w:space="0" w:color="auto"/>
              <w:bottom w:val="single" w:sz="8" w:space="0" w:color="auto"/>
              <w:right w:val="single" w:sz="8" w:space="0" w:color="auto"/>
            </w:tcBorders>
            <w:shd w:val="clear" w:color="auto" w:fill="auto"/>
            <w:noWrap/>
            <w:vAlign w:val="bottom"/>
          </w:tcPr>
          <w:p w:rsidR="005D2349" w:rsidRPr="00A27D07" w:rsidRDefault="005D2349" w:rsidP="006A0FB9">
            <w:pPr>
              <w:jc w:val="center"/>
              <w:rPr>
                <w:rFonts w:ascii="Arial" w:hAnsi="Arial" w:cs="Arial"/>
                <w:b/>
                <w:sz w:val="24"/>
                <w:szCs w:val="24"/>
              </w:rPr>
            </w:pPr>
            <w:r>
              <w:rPr>
                <w:rFonts w:ascii="Arial" w:hAnsi="Arial" w:cs="Arial"/>
                <w:b/>
                <w:sz w:val="24"/>
                <w:szCs w:val="24"/>
              </w:rPr>
              <w:t>2</w:t>
            </w:r>
            <w:r w:rsidRPr="00A27D07">
              <w:rPr>
                <w:rFonts w:ascii="Arial" w:hAnsi="Arial" w:cs="Arial"/>
                <w:b/>
                <w:sz w:val="24"/>
                <w:szCs w:val="24"/>
              </w:rPr>
              <w:t>.</w:t>
            </w:r>
          </w:p>
        </w:tc>
        <w:tc>
          <w:tcPr>
            <w:tcW w:w="7438" w:type="dxa"/>
            <w:tcBorders>
              <w:top w:val="single" w:sz="8" w:space="0" w:color="auto"/>
              <w:left w:val="nil"/>
              <w:bottom w:val="single" w:sz="8" w:space="0" w:color="auto"/>
              <w:right w:val="nil"/>
            </w:tcBorders>
            <w:shd w:val="clear" w:color="auto" w:fill="auto"/>
            <w:noWrap/>
            <w:vAlign w:val="bottom"/>
          </w:tcPr>
          <w:p w:rsidR="005D2349" w:rsidRPr="00D71ED3" w:rsidRDefault="005D2349" w:rsidP="006A0FB9">
            <w:pPr>
              <w:rPr>
                <w:sz w:val="28"/>
                <w:szCs w:val="28"/>
              </w:rPr>
            </w:pPr>
            <w:r w:rsidRPr="00D71ED3">
              <w:rPr>
                <w:sz w:val="28"/>
                <w:szCs w:val="28"/>
              </w:rPr>
              <w:t>Objective</w:t>
            </w: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sz w:val="20"/>
                <w:szCs w:val="20"/>
              </w:rPr>
            </w:pPr>
            <w:r>
              <w:rPr>
                <w:rFonts w:ascii="Arial" w:hAnsi="Arial" w:cs="Arial"/>
                <w:sz w:val="20"/>
                <w:szCs w:val="20"/>
              </w:rPr>
              <w:t>7</w:t>
            </w:r>
          </w:p>
        </w:tc>
      </w:tr>
      <w:tr w:rsidR="005D2349" w:rsidTr="006A0FB9">
        <w:trPr>
          <w:trHeight w:val="330"/>
        </w:trPr>
        <w:tc>
          <w:tcPr>
            <w:tcW w:w="830" w:type="dxa"/>
            <w:tcBorders>
              <w:top w:val="nil"/>
              <w:left w:val="single" w:sz="8" w:space="0" w:color="auto"/>
              <w:bottom w:val="nil"/>
              <w:right w:val="single" w:sz="8" w:space="0" w:color="auto"/>
            </w:tcBorders>
            <w:shd w:val="clear" w:color="auto" w:fill="auto"/>
            <w:noWrap/>
            <w:vAlign w:val="bottom"/>
          </w:tcPr>
          <w:p w:rsidR="005D2349" w:rsidRPr="00A27D07" w:rsidRDefault="005D2349" w:rsidP="006A0FB9">
            <w:pPr>
              <w:jc w:val="center"/>
              <w:rPr>
                <w:rFonts w:ascii="Arial" w:hAnsi="Arial" w:cs="Arial"/>
                <w:b/>
                <w:sz w:val="24"/>
                <w:szCs w:val="24"/>
              </w:rPr>
            </w:pPr>
            <w:r>
              <w:rPr>
                <w:rFonts w:ascii="Arial" w:hAnsi="Arial" w:cs="Arial"/>
                <w:b/>
                <w:sz w:val="24"/>
                <w:szCs w:val="24"/>
              </w:rPr>
              <w:t>3.</w:t>
            </w:r>
          </w:p>
        </w:tc>
        <w:tc>
          <w:tcPr>
            <w:tcW w:w="7438" w:type="dxa"/>
            <w:tcBorders>
              <w:top w:val="nil"/>
              <w:left w:val="nil"/>
              <w:bottom w:val="nil"/>
              <w:right w:val="nil"/>
            </w:tcBorders>
            <w:shd w:val="clear" w:color="auto" w:fill="auto"/>
            <w:noWrap/>
            <w:vAlign w:val="bottom"/>
          </w:tcPr>
          <w:p w:rsidR="005D2349" w:rsidRPr="00D71ED3" w:rsidRDefault="005D2349" w:rsidP="006A0FB9">
            <w:pPr>
              <w:rPr>
                <w:sz w:val="28"/>
                <w:szCs w:val="28"/>
              </w:rPr>
            </w:pPr>
            <w:r w:rsidRPr="007B77EF">
              <w:rPr>
                <w:rFonts w:asciiTheme="minorHAnsi" w:eastAsiaTheme="minorEastAsia" w:hAnsiTheme="minorHAnsi" w:cstheme="minorBidi"/>
                <w:sz w:val="28"/>
                <w:szCs w:val="28"/>
              </w:rPr>
              <w:t>Hardware and software requirement specification</w:t>
            </w:r>
          </w:p>
        </w:tc>
        <w:tc>
          <w:tcPr>
            <w:tcW w:w="1368" w:type="dxa"/>
            <w:tcBorders>
              <w:top w:val="nil"/>
              <w:left w:val="single" w:sz="8" w:space="0" w:color="auto"/>
              <w:bottom w:val="nil"/>
              <w:right w:val="single" w:sz="8" w:space="0" w:color="auto"/>
            </w:tcBorders>
            <w:shd w:val="clear" w:color="auto" w:fill="auto"/>
            <w:noWrap/>
            <w:vAlign w:val="bottom"/>
          </w:tcPr>
          <w:p w:rsidR="005D2349" w:rsidRDefault="005D2349" w:rsidP="006A0FB9">
            <w:pPr>
              <w:jc w:val="center"/>
              <w:rPr>
                <w:rFonts w:ascii="Arial" w:hAnsi="Arial" w:cs="Arial"/>
                <w:sz w:val="20"/>
                <w:szCs w:val="20"/>
              </w:rPr>
            </w:pPr>
            <w:r>
              <w:rPr>
                <w:rFonts w:ascii="Arial" w:hAnsi="Arial" w:cs="Arial"/>
                <w:sz w:val="20"/>
                <w:szCs w:val="20"/>
              </w:rPr>
              <w:t>8</w:t>
            </w:r>
          </w:p>
        </w:tc>
      </w:tr>
      <w:tr w:rsidR="005D2349" w:rsidTr="006A0FB9">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Pr="00FE086B" w:rsidRDefault="005D2349" w:rsidP="006A0FB9">
            <w:pPr>
              <w:jc w:val="center"/>
              <w:rPr>
                <w:rFonts w:ascii="Calisto MT" w:hAnsi="Calisto MT" w:cs="Arial"/>
                <w:b/>
                <w:sz w:val="24"/>
                <w:szCs w:val="24"/>
              </w:rPr>
            </w:pPr>
            <w:r>
              <w:rPr>
                <w:rFonts w:ascii="Calisto MT" w:hAnsi="Calisto MT" w:cs="Arial"/>
                <w:b/>
                <w:sz w:val="24"/>
                <w:szCs w:val="24"/>
              </w:rPr>
              <w:t>4.</w:t>
            </w:r>
          </w:p>
        </w:tc>
        <w:tc>
          <w:tcPr>
            <w:tcW w:w="7438" w:type="dxa"/>
            <w:tcBorders>
              <w:top w:val="single" w:sz="8" w:space="0" w:color="auto"/>
              <w:left w:val="nil"/>
              <w:bottom w:val="single" w:sz="8" w:space="0" w:color="auto"/>
              <w:right w:val="nil"/>
            </w:tcBorders>
            <w:shd w:val="clear" w:color="auto" w:fill="auto"/>
            <w:noWrap/>
            <w:vAlign w:val="bottom"/>
          </w:tcPr>
          <w:p w:rsidR="005D2349" w:rsidRPr="003319A2" w:rsidRDefault="005D2349" w:rsidP="006A0FB9">
            <w:pPr>
              <w:rPr>
                <w:sz w:val="28"/>
                <w:szCs w:val="28"/>
              </w:rPr>
            </w:pPr>
            <w:r w:rsidRPr="007B77EF">
              <w:rPr>
                <w:rFonts w:asciiTheme="minorHAnsi" w:eastAsiaTheme="minorEastAsia" w:hAnsiTheme="minorHAnsi" w:cstheme="minorBidi"/>
                <w:sz w:val="28"/>
                <w:szCs w:val="28"/>
              </w:rPr>
              <w:t>System analysis</w:t>
            </w: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sz w:val="20"/>
                <w:szCs w:val="20"/>
              </w:rPr>
            </w:pPr>
            <w:r>
              <w:rPr>
                <w:rFonts w:ascii="Arial" w:hAnsi="Arial" w:cs="Arial"/>
                <w:sz w:val="20"/>
                <w:szCs w:val="20"/>
              </w:rPr>
              <w:t>8</w:t>
            </w:r>
          </w:p>
        </w:tc>
      </w:tr>
      <w:tr w:rsidR="005D2349" w:rsidTr="006A0FB9">
        <w:trPr>
          <w:trHeight w:val="330"/>
        </w:trPr>
        <w:tc>
          <w:tcPr>
            <w:tcW w:w="830" w:type="dxa"/>
            <w:tcBorders>
              <w:top w:val="nil"/>
              <w:left w:val="single" w:sz="8" w:space="0" w:color="auto"/>
              <w:bottom w:val="nil"/>
              <w:right w:val="single" w:sz="8" w:space="0" w:color="auto"/>
            </w:tcBorders>
            <w:shd w:val="clear" w:color="auto" w:fill="auto"/>
            <w:noWrap/>
            <w:vAlign w:val="bottom"/>
          </w:tcPr>
          <w:p w:rsidR="005D2349" w:rsidRPr="003319A2" w:rsidRDefault="005D2349" w:rsidP="006A0FB9">
            <w:pPr>
              <w:jc w:val="center"/>
              <w:rPr>
                <w:rFonts w:ascii="Arial" w:hAnsi="Arial" w:cs="Arial"/>
                <w:b/>
                <w:sz w:val="24"/>
                <w:szCs w:val="24"/>
              </w:rPr>
            </w:pPr>
            <w:r>
              <w:rPr>
                <w:rFonts w:ascii="Arial" w:hAnsi="Arial" w:cs="Arial"/>
                <w:b/>
                <w:sz w:val="24"/>
                <w:szCs w:val="24"/>
              </w:rPr>
              <w:t>4.1</w:t>
            </w:r>
          </w:p>
        </w:tc>
        <w:tc>
          <w:tcPr>
            <w:tcW w:w="7438" w:type="dxa"/>
            <w:tcBorders>
              <w:top w:val="nil"/>
              <w:left w:val="nil"/>
              <w:bottom w:val="nil"/>
              <w:right w:val="nil"/>
            </w:tcBorders>
            <w:shd w:val="clear" w:color="auto" w:fill="auto"/>
            <w:noWrap/>
            <w:vAlign w:val="bottom"/>
          </w:tcPr>
          <w:p w:rsidR="005D2349" w:rsidRPr="007B77EF" w:rsidRDefault="005D2349" w:rsidP="006A0FB9">
            <w:pPr>
              <w:rPr>
                <w:rFonts w:asciiTheme="minorHAnsi" w:eastAsiaTheme="minorEastAsia" w:hAnsiTheme="minorHAnsi" w:cstheme="minorBidi"/>
                <w:sz w:val="28"/>
                <w:szCs w:val="28"/>
              </w:rPr>
            </w:pPr>
            <w:r w:rsidRPr="007B77EF">
              <w:rPr>
                <w:rFonts w:asciiTheme="minorHAnsi" w:eastAsiaTheme="minorEastAsia" w:hAnsiTheme="minorHAnsi" w:cstheme="minorBidi"/>
                <w:sz w:val="28"/>
                <w:szCs w:val="28"/>
              </w:rPr>
              <w:t>Identification of need</w:t>
            </w:r>
          </w:p>
        </w:tc>
        <w:tc>
          <w:tcPr>
            <w:tcW w:w="1368" w:type="dxa"/>
            <w:tcBorders>
              <w:top w:val="nil"/>
              <w:left w:val="single" w:sz="8" w:space="0" w:color="auto"/>
              <w:bottom w:val="nil"/>
              <w:right w:val="single" w:sz="8" w:space="0" w:color="auto"/>
            </w:tcBorders>
            <w:shd w:val="clear" w:color="auto" w:fill="auto"/>
            <w:noWrap/>
            <w:vAlign w:val="bottom"/>
          </w:tcPr>
          <w:p w:rsidR="005D2349" w:rsidRDefault="005D2349" w:rsidP="006A0FB9">
            <w:pPr>
              <w:jc w:val="center"/>
              <w:rPr>
                <w:rFonts w:ascii="Arial" w:hAnsi="Arial" w:cs="Arial"/>
                <w:sz w:val="20"/>
                <w:szCs w:val="20"/>
              </w:rPr>
            </w:pPr>
            <w:r>
              <w:rPr>
                <w:rFonts w:ascii="Arial" w:hAnsi="Arial" w:cs="Arial"/>
                <w:sz w:val="20"/>
                <w:szCs w:val="20"/>
              </w:rPr>
              <w:t>9-10</w:t>
            </w:r>
          </w:p>
        </w:tc>
      </w:tr>
      <w:tr w:rsidR="005D2349" w:rsidTr="006A0FB9">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Pr="00A27D07" w:rsidRDefault="005D2349" w:rsidP="006A0FB9">
            <w:pPr>
              <w:jc w:val="center"/>
              <w:rPr>
                <w:rFonts w:ascii="Arial" w:hAnsi="Arial" w:cs="Arial"/>
                <w:b/>
                <w:sz w:val="24"/>
                <w:szCs w:val="24"/>
              </w:rPr>
            </w:pPr>
            <w:r>
              <w:rPr>
                <w:rFonts w:ascii="Arial" w:hAnsi="Arial" w:cs="Arial"/>
                <w:b/>
                <w:sz w:val="24"/>
                <w:szCs w:val="24"/>
              </w:rPr>
              <w:t>4</w:t>
            </w:r>
            <w:r w:rsidRPr="00A27D07">
              <w:rPr>
                <w:rFonts w:ascii="Arial" w:hAnsi="Arial" w:cs="Arial"/>
                <w:b/>
                <w:sz w:val="24"/>
                <w:szCs w:val="24"/>
              </w:rPr>
              <w:t>.</w:t>
            </w:r>
            <w:r>
              <w:rPr>
                <w:rFonts w:ascii="Arial" w:hAnsi="Arial" w:cs="Arial"/>
                <w:b/>
                <w:sz w:val="24"/>
                <w:szCs w:val="24"/>
              </w:rPr>
              <w:t>2</w:t>
            </w:r>
          </w:p>
        </w:tc>
        <w:tc>
          <w:tcPr>
            <w:tcW w:w="7438" w:type="dxa"/>
            <w:tcBorders>
              <w:top w:val="single" w:sz="8" w:space="0" w:color="auto"/>
              <w:left w:val="nil"/>
              <w:bottom w:val="single" w:sz="8" w:space="0" w:color="auto"/>
              <w:right w:val="nil"/>
            </w:tcBorders>
            <w:shd w:val="clear" w:color="auto" w:fill="auto"/>
            <w:noWrap/>
            <w:vAlign w:val="bottom"/>
          </w:tcPr>
          <w:p w:rsidR="005D2349" w:rsidRPr="007B77EF" w:rsidRDefault="005D2349" w:rsidP="006A0FB9">
            <w:pPr>
              <w:rPr>
                <w:sz w:val="28"/>
                <w:szCs w:val="28"/>
              </w:rPr>
            </w:pPr>
            <w:r w:rsidRPr="007B77EF">
              <w:rPr>
                <w:rFonts w:asciiTheme="minorHAnsi" w:eastAsiaTheme="minorEastAsia" w:hAnsiTheme="minorHAnsi" w:cstheme="minorBidi"/>
                <w:sz w:val="28"/>
                <w:szCs w:val="28"/>
              </w:rPr>
              <w:t>Feasibility study</w:t>
            </w: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sz w:val="20"/>
                <w:szCs w:val="20"/>
              </w:rPr>
            </w:pPr>
            <w:r>
              <w:rPr>
                <w:rFonts w:ascii="Arial" w:hAnsi="Arial" w:cs="Arial"/>
                <w:sz w:val="20"/>
                <w:szCs w:val="20"/>
              </w:rPr>
              <w:t>10</w:t>
            </w:r>
          </w:p>
        </w:tc>
      </w:tr>
      <w:tr w:rsidR="005D2349" w:rsidTr="006A0FB9">
        <w:trPr>
          <w:trHeight w:val="330"/>
        </w:trPr>
        <w:tc>
          <w:tcPr>
            <w:tcW w:w="830" w:type="dxa"/>
            <w:tcBorders>
              <w:top w:val="nil"/>
              <w:left w:val="single" w:sz="8" w:space="0" w:color="auto"/>
              <w:bottom w:val="nil"/>
              <w:right w:val="single" w:sz="8" w:space="0" w:color="auto"/>
            </w:tcBorders>
            <w:shd w:val="clear" w:color="auto" w:fill="auto"/>
            <w:noWrap/>
            <w:vAlign w:val="bottom"/>
          </w:tcPr>
          <w:p w:rsidR="005D2349" w:rsidRPr="00A27D07" w:rsidRDefault="005D2349" w:rsidP="006A0FB9">
            <w:pPr>
              <w:jc w:val="center"/>
              <w:rPr>
                <w:rFonts w:ascii="Arial" w:hAnsi="Arial" w:cs="Arial"/>
                <w:b/>
                <w:sz w:val="24"/>
                <w:szCs w:val="24"/>
              </w:rPr>
            </w:pPr>
            <w:r>
              <w:rPr>
                <w:rFonts w:ascii="Arial" w:hAnsi="Arial" w:cs="Arial"/>
                <w:b/>
                <w:sz w:val="24"/>
                <w:szCs w:val="24"/>
              </w:rPr>
              <w:t>4.3</w:t>
            </w:r>
          </w:p>
        </w:tc>
        <w:tc>
          <w:tcPr>
            <w:tcW w:w="7438" w:type="dxa"/>
            <w:tcBorders>
              <w:top w:val="nil"/>
              <w:left w:val="nil"/>
              <w:bottom w:val="nil"/>
              <w:right w:val="nil"/>
            </w:tcBorders>
            <w:shd w:val="clear" w:color="auto" w:fill="auto"/>
            <w:noWrap/>
            <w:vAlign w:val="bottom"/>
          </w:tcPr>
          <w:p w:rsidR="005D2349" w:rsidRPr="00D71ED3" w:rsidRDefault="005D2349" w:rsidP="006A0FB9">
            <w:pPr>
              <w:rPr>
                <w:sz w:val="28"/>
                <w:szCs w:val="28"/>
              </w:rPr>
            </w:pPr>
            <w:r w:rsidRPr="007B77EF">
              <w:rPr>
                <w:rFonts w:asciiTheme="minorHAnsi" w:eastAsiaTheme="minorEastAsia" w:hAnsiTheme="minorHAnsi" w:cstheme="minorBidi"/>
                <w:sz w:val="28"/>
                <w:szCs w:val="28"/>
              </w:rPr>
              <w:t>Project Planning</w:t>
            </w:r>
          </w:p>
        </w:tc>
        <w:tc>
          <w:tcPr>
            <w:tcW w:w="1368" w:type="dxa"/>
            <w:tcBorders>
              <w:top w:val="nil"/>
              <w:left w:val="single" w:sz="8" w:space="0" w:color="auto"/>
              <w:bottom w:val="nil"/>
              <w:right w:val="single" w:sz="8" w:space="0" w:color="auto"/>
            </w:tcBorders>
            <w:shd w:val="clear" w:color="auto" w:fill="auto"/>
            <w:noWrap/>
            <w:vAlign w:val="bottom"/>
          </w:tcPr>
          <w:p w:rsidR="005D2349" w:rsidRDefault="005D2349" w:rsidP="006A0FB9">
            <w:pPr>
              <w:jc w:val="center"/>
              <w:rPr>
                <w:rFonts w:ascii="Arial" w:hAnsi="Arial" w:cs="Arial"/>
                <w:sz w:val="20"/>
                <w:szCs w:val="20"/>
              </w:rPr>
            </w:pPr>
            <w:r>
              <w:rPr>
                <w:rFonts w:ascii="Arial" w:hAnsi="Arial" w:cs="Arial"/>
                <w:sz w:val="20"/>
                <w:szCs w:val="20"/>
              </w:rPr>
              <w:t>10-</w:t>
            </w:r>
          </w:p>
        </w:tc>
      </w:tr>
      <w:tr w:rsidR="005D2349" w:rsidTr="006A0FB9">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Pr="00A27D07" w:rsidRDefault="005D2349" w:rsidP="006A0FB9">
            <w:pPr>
              <w:jc w:val="center"/>
              <w:rPr>
                <w:rFonts w:ascii="Arial" w:hAnsi="Arial" w:cs="Arial"/>
                <w:b/>
                <w:sz w:val="24"/>
                <w:szCs w:val="24"/>
              </w:rPr>
            </w:pPr>
            <w:r>
              <w:rPr>
                <w:rFonts w:ascii="Arial" w:hAnsi="Arial" w:cs="Arial"/>
                <w:b/>
                <w:sz w:val="24"/>
                <w:szCs w:val="24"/>
              </w:rPr>
              <w:t>4.3.1</w:t>
            </w:r>
          </w:p>
        </w:tc>
        <w:tc>
          <w:tcPr>
            <w:tcW w:w="7438" w:type="dxa"/>
            <w:tcBorders>
              <w:top w:val="single" w:sz="8" w:space="0" w:color="auto"/>
              <w:left w:val="nil"/>
              <w:bottom w:val="single" w:sz="8" w:space="0" w:color="auto"/>
              <w:right w:val="nil"/>
            </w:tcBorders>
            <w:shd w:val="clear" w:color="auto" w:fill="auto"/>
            <w:noWrap/>
            <w:vAlign w:val="bottom"/>
          </w:tcPr>
          <w:p w:rsidR="005D2349" w:rsidRPr="00D71ED3" w:rsidRDefault="005D2349" w:rsidP="006A0FB9">
            <w:pPr>
              <w:rPr>
                <w:sz w:val="28"/>
                <w:szCs w:val="28"/>
              </w:rPr>
            </w:pPr>
            <w:r w:rsidRPr="007B77EF">
              <w:rPr>
                <w:rFonts w:asciiTheme="minorHAnsi" w:eastAsiaTheme="minorEastAsia" w:hAnsiTheme="minorHAnsi" w:cstheme="minorBidi"/>
                <w:sz w:val="28"/>
                <w:szCs w:val="28"/>
              </w:rPr>
              <w:t>Gantt chart/Pert chart</w:t>
            </w: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sz w:val="20"/>
                <w:szCs w:val="20"/>
              </w:rPr>
            </w:pPr>
            <w:r>
              <w:rPr>
                <w:rFonts w:ascii="Arial" w:hAnsi="Arial" w:cs="Arial"/>
                <w:sz w:val="20"/>
                <w:szCs w:val="20"/>
              </w:rPr>
              <w:t>10</w:t>
            </w:r>
          </w:p>
        </w:tc>
      </w:tr>
      <w:tr w:rsidR="005D2349" w:rsidTr="006A0FB9">
        <w:trPr>
          <w:trHeight w:val="330"/>
        </w:trPr>
        <w:tc>
          <w:tcPr>
            <w:tcW w:w="830" w:type="dxa"/>
            <w:tcBorders>
              <w:top w:val="nil"/>
              <w:left w:val="single" w:sz="8" w:space="0" w:color="auto"/>
              <w:bottom w:val="nil"/>
              <w:right w:val="single" w:sz="8" w:space="0" w:color="auto"/>
            </w:tcBorders>
            <w:shd w:val="clear" w:color="auto" w:fill="auto"/>
            <w:noWrap/>
            <w:vAlign w:val="bottom"/>
          </w:tcPr>
          <w:p w:rsidR="005D2349" w:rsidRPr="00A27D07" w:rsidRDefault="005D2349" w:rsidP="006A0FB9">
            <w:pPr>
              <w:jc w:val="center"/>
              <w:rPr>
                <w:rFonts w:ascii="Arial" w:hAnsi="Arial" w:cs="Arial"/>
                <w:b/>
                <w:sz w:val="24"/>
                <w:szCs w:val="24"/>
              </w:rPr>
            </w:pPr>
            <w:r>
              <w:rPr>
                <w:rFonts w:ascii="Arial" w:hAnsi="Arial" w:cs="Arial"/>
                <w:b/>
                <w:sz w:val="24"/>
                <w:szCs w:val="24"/>
              </w:rPr>
              <w:t>4.4</w:t>
            </w:r>
          </w:p>
        </w:tc>
        <w:tc>
          <w:tcPr>
            <w:tcW w:w="7438" w:type="dxa"/>
            <w:tcBorders>
              <w:top w:val="nil"/>
              <w:left w:val="nil"/>
              <w:bottom w:val="nil"/>
              <w:right w:val="nil"/>
            </w:tcBorders>
            <w:shd w:val="clear" w:color="auto" w:fill="auto"/>
            <w:noWrap/>
            <w:vAlign w:val="bottom"/>
          </w:tcPr>
          <w:p w:rsidR="005D2349" w:rsidRPr="007B77EF" w:rsidRDefault="005D2349" w:rsidP="006A0FB9">
            <w:pPr>
              <w:rPr>
                <w:sz w:val="28"/>
                <w:szCs w:val="28"/>
              </w:rPr>
            </w:pPr>
            <w:r w:rsidRPr="007B77EF">
              <w:rPr>
                <w:rFonts w:asciiTheme="minorHAnsi" w:eastAsiaTheme="minorEastAsia" w:hAnsiTheme="minorHAnsi" w:cstheme="minorBidi"/>
                <w:sz w:val="28"/>
                <w:szCs w:val="28"/>
              </w:rPr>
              <w:t>SE model used(web e model)</w:t>
            </w:r>
          </w:p>
        </w:tc>
        <w:tc>
          <w:tcPr>
            <w:tcW w:w="1368" w:type="dxa"/>
            <w:tcBorders>
              <w:top w:val="nil"/>
              <w:left w:val="single" w:sz="8" w:space="0" w:color="auto"/>
              <w:bottom w:val="nil"/>
              <w:right w:val="single" w:sz="8" w:space="0" w:color="auto"/>
            </w:tcBorders>
            <w:shd w:val="clear" w:color="auto" w:fill="auto"/>
            <w:noWrap/>
            <w:vAlign w:val="bottom"/>
          </w:tcPr>
          <w:p w:rsidR="005D2349" w:rsidRDefault="005D2349" w:rsidP="006A0FB9">
            <w:pPr>
              <w:jc w:val="center"/>
              <w:rPr>
                <w:rFonts w:ascii="Arial" w:hAnsi="Arial" w:cs="Arial"/>
                <w:sz w:val="20"/>
                <w:szCs w:val="20"/>
              </w:rPr>
            </w:pPr>
            <w:r>
              <w:rPr>
                <w:rFonts w:ascii="Arial" w:hAnsi="Arial" w:cs="Arial"/>
                <w:sz w:val="20"/>
                <w:szCs w:val="20"/>
              </w:rPr>
              <w:t>12-15</w:t>
            </w:r>
          </w:p>
        </w:tc>
      </w:tr>
      <w:tr w:rsidR="005D2349" w:rsidTr="006A0FB9">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Pr="00A27D07" w:rsidRDefault="005D2349" w:rsidP="006A0FB9">
            <w:pPr>
              <w:jc w:val="center"/>
              <w:rPr>
                <w:rFonts w:ascii="Arial" w:hAnsi="Arial" w:cs="Arial"/>
                <w:b/>
                <w:sz w:val="24"/>
                <w:szCs w:val="24"/>
              </w:rPr>
            </w:pPr>
            <w:r>
              <w:rPr>
                <w:rFonts w:ascii="Arial" w:hAnsi="Arial" w:cs="Arial"/>
                <w:b/>
                <w:sz w:val="24"/>
                <w:szCs w:val="24"/>
              </w:rPr>
              <w:t>4.5</w:t>
            </w:r>
          </w:p>
        </w:tc>
        <w:tc>
          <w:tcPr>
            <w:tcW w:w="7438" w:type="dxa"/>
            <w:tcBorders>
              <w:top w:val="single" w:sz="8" w:space="0" w:color="auto"/>
              <w:left w:val="nil"/>
              <w:bottom w:val="single" w:sz="8" w:space="0" w:color="auto"/>
              <w:right w:val="nil"/>
            </w:tcBorders>
            <w:shd w:val="clear" w:color="auto" w:fill="auto"/>
            <w:noWrap/>
            <w:vAlign w:val="bottom"/>
          </w:tcPr>
          <w:p w:rsidR="005D2349" w:rsidRPr="007B77EF" w:rsidRDefault="005D2349" w:rsidP="006A0FB9">
            <w:pPr>
              <w:rPr>
                <w:sz w:val="28"/>
                <w:szCs w:val="28"/>
              </w:rPr>
            </w:pPr>
            <w:r w:rsidRPr="007B77EF">
              <w:rPr>
                <w:rFonts w:asciiTheme="minorHAnsi" w:eastAsiaTheme="minorEastAsia" w:hAnsiTheme="minorHAnsi" w:cstheme="minorBidi"/>
                <w:sz w:val="28"/>
                <w:szCs w:val="28"/>
              </w:rPr>
              <w:t>DFD / Use case diag</w:t>
            </w: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sz w:val="20"/>
                <w:szCs w:val="20"/>
              </w:rPr>
            </w:pPr>
            <w:r>
              <w:rPr>
                <w:rFonts w:ascii="Arial" w:hAnsi="Arial" w:cs="Arial"/>
                <w:sz w:val="20"/>
                <w:szCs w:val="20"/>
              </w:rPr>
              <w:t>15-22</w:t>
            </w:r>
          </w:p>
        </w:tc>
      </w:tr>
      <w:tr w:rsidR="005D2349" w:rsidTr="006A0FB9">
        <w:trPr>
          <w:trHeight w:val="330"/>
        </w:trPr>
        <w:tc>
          <w:tcPr>
            <w:tcW w:w="830" w:type="dxa"/>
            <w:tcBorders>
              <w:top w:val="nil"/>
              <w:left w:val="single" w:sz="8" w:space="0" w:color="auto"/>
              <w:bottom w:val="nil"/>
              <w:right w:val="single" w:sz="8" w:space="0" w:color="auto"/>
            </w:tcBorders>
            <w:shd w:val="clear" w:color="auto" w:fill="auto"/>
            <w:noWrap/>
            <w:vAlign w:val="bottom"/>
          </w:tcPr>
          <w:p w:rsidR="005D2349" w:rsidRPr="003319A2" w:rsidRDefault="005D2349" w:rsidP="006A0FB9">
            <w:pPr>
              <w:jc w:val="center"/>
              <w:rPr>
                <w:rFonts w:ascii="Arial" w:hAnsi="Arial" w:cs="Arial"/>
                <w:b/>
                <w:sz w:val="24"/>
                <w:szCs w:val="24"/>
              </w:rPr>
            </w:pPr>
            <w:r>
              <w:rPr>
                <w:rFonts w:ascii="Arial" w:hAnsi="Arial" w:cs="Arial"/>
                <w:b/>
                <w:sz w:val="24"/>
                <w:szCs w:val="24"/>
              </w:rPr>
              <w:t>5</w:t>
            </w:r>
          </w:p>
        </w:tc>
        <w:tc>
          <w:tcPr>
            <w:tcW w:w="7438" w:type="dxa"/>
            <w:tcBorders>
              <w:top w:val="nil"/>
              <w:left w:val="nil"/>
              <w:bottom w:val="nil"/>
              <w:right w:val="nil"/>
            </w:tcBorders>
            <w:shd w:val="clear" w:color="auto" w:fill="auto"/>
            <w:noWrap/>
            <w:vAlign w:val="bottom"/>
          </w:tcPr>
          <w:p w:rsidR="005D2349" w:rsidRPr="007B77EF" w:rsidRDefault="005D2349" w:rsidP="006A0FB9">
            <w:pPr>
              <w:rPr>
                <w:sz w:val="28"/>
                <w:szCs w:val="28"/>
              </w:rPr>
            </w:pPr>
            <w:r w:rsidRPr="007B77EF">
              <w:rPr>
                <w:rFonts w:asciiTheme="minorHAnsi" w:eastAsiaTheme="minorEastAsia" w:hAnsiTheme="minorHAnsi" w:cstheme="minorBidi"/>
                <w:sz w:val="28"/>
                <w:szCs w:val="28"/>
              </w:rPr>
              <w:t>System Design</w:t>
            </w:r>
          </w:p>
        </w:tc>
        <w:tc>
          <w:tcPr>
            <w:tcW w:w="1368" w:type="dxa"/>
            <w:tcBorders>
              <w:top w:val="nil"/>
              <w:left w:val="single" w:sz="8" w:space="0" w:color="auto"/>
              <w:bottom w:val="nil"/>
              <w:right w:val="single" w:sz="8" w:space="0" w:color="auto"/>
            </w:tcBorders>
            <w:shd w:val="clear" w:color="auto" w:fill="auto"/>
            <w:noWrap/>
            <w:vAlign w:val="bottom"/>
          </w:tcPr>
          <w:p w:rsidR="005D2349" w:rsidRDefault="005D2349" w:rsidP="006A0FB9">
            <w:pPr>
              <w:jc w:val="center"/>
              <w:rPr>
                <w:rFonts w:ascii="Arial" w:hAnsi="Arial" w:cs="Arial"/>
                <w:sz w:val="20"/>
                <w:szCs w:val="20"/>
              </w:rPr>
            </w:pPr>
            <w:r>
              <w:rPr>
                <w:rFonts w:ascii="Arial" w:hAnsi="Arial" w:cs="Arial"/>
                <w:sz w:val="20"/>
                <w:szCs w:val="20"/>
              </w:rPr>
              <w:t>23</w:t>
            </w:r>
          </w:p>
        </w:tc>
      </w:tr>
      <w:tr w:rsidR="005D2349" w:rsidTr="006A0FB9">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Pr="003319A2" w:rsidRDefault="005D2349" w:rsidP="006A0FB9">
            <w:pPr>
              <w:jc w:val="center"/>
              <w:rPr>
                <w:rFonts w:ascii="Arial" w:hAnsi="Arial" w:cs="Arial"/>
                <w:b/>
                <w:sz w:val="24"/>
                <w:szCs w:val="24"/>
              </w:rPr>
            </w:pPr>
            <w:r>
              <w:rPr>
                <w:rFonts w:ascii="Arial" w:hAnsi="Arial" w:cs="Arial"/>
                <w:b/>
                <w:sz w:val="24"/>
                <w:szCs w:val="24"/>
              </w:rPr>
              <w:t>5.1</w:t>
            </w:r>
          </w:p>
        </w:tc>
        <w:tc>
          <w:tcPr>
            <w:tcW w:w="7438" w:type="dxa"/>
            <w:tcBorders>
              <w:top w:val="single" w:sz="8" w:space="0" w:color="auto"/>
              <w:left w:val="nil"/>
              <w:bottom w:val="single" w:sz="8" w:space="0" w:color="auto"/>
              <w:right w:val="nil"/>
            </w:tcBorders>
            <w:shd w:val="clear" w:color="auto" w:fill="auto"/>
            <w:noWrap/>
            <w:vAlign w:val="bottom"/>
          </w:tcPr>
          <w:p w:rsidR="005D2349" w:rsidRPr="007B77EF" w:rsidRDefault="005D2349" w:rsidP="006A0FB9">
            <w:pPr>
              <w:rPr>
                <w:sz w:val="28"/>
                <w:szCs w:val="28"/>
              </w:rPr>
            </w:pPr>
            <w:r w:rsidRPr="007B77EF">
              <w:rPr>
                <w:rFonts w:asciiTheme="minorHAnsi" w:eastAsiaTheme="minorEastAsia" w:hAnsiTheme="minorHAnsi" w:cstheme="minorBidi"/>
                <w:sz w:val="28"/>
                <w:szCs w:val="28"/>
              </w:rPr>
              <w:t>Modules detail</w:t>
            </w: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sz w:val="20"/>
                <w:szCs w:val="20"/>
              </w:rPr>
            </w:pPr>
            <w:r>
              <w:rPr>
                <w:rFonts w:ascii="Arial" w:hAnsi="Arial" w:cs="Arial"/>
                <w:sz w:val="20"/>
                <w:szCs w:val="20"/>
              </w:rPr>
              <w:t>24</w:t>
            </w:r>
          </w:p>
        </w:tc>
      </w:tr>
      <w:tr w:rsidR="005D2349" w:rsidTr="006A0FB9">
        <w:trPr>
          <w:trHeight w:val="330"/>
        </w:trPr>
        <w:tc>
          <w:tcPr>
            <w:tcW w:w="830" w:type="dxa"/>
            <w:tcBorders>
              <w:top w:val="nil"/>
              <w:left w:val="single" w:sz="8" w:space="0" w:color="auto"/>
              <w:bottom w:val="nil"/>
              <w:right w:val="single" w:sz="8" w:space="0" w:color="auto"/>
            </w:tcBorders>
            <w:shd w:val="clear" w:color="auto" w:fill="auto"/>
            <w:noWrap/>
            <w:vAlign w:val="bottom"/>
          </w:tcPr>
          <w:p w:rsidR="005D2349" w:rsidRPr="003319A2" w:rsidRDefault="005D2349" w:rsidP="006A0FB9">
            <w:pPr>
              <w:jc w:val="center"/>
              <w:rPr>
                <w:rFonts w:ascii="Arial" w:hAnsi="Arial" w:cs="Arial"/>
                <w:b/>
                <w:sz w:val="24"/>
                <w:szCs w:val="24"/>
              </w:rPr>
            </w:pPr>
            <w:r>
              <w:rPr>
                <w:rFonts w:ascii="Arial" w:hAnsi="Arial" w:cs="Arial"/>
                <w:b/>
                <w:sz w:val="24"/>
                <w:szCs w:val="24"/>
              </w:rPr>
              <w:t>5.2</w:t>
            </w:r>
          </w:p>
        </w:tc>
        <w:tc>
          <w:tcPr>
            <w:tcW w:w="7438" w:type="dxa"/>
            <w:tcBorders>
              <w:top w:val="nil"/>
              <w:left w:val="nil"/>
              <w:bottom w:val="nil"/>
              <w:right w:val="nil"/>
            </w:tcBorders>
            <w:shd w:val="clear" w:color="auto" w:fill="auto"/>
            <w:noWrap/>
            <w:vAlign w:val="bottom"/>
          </w:tcPr>
          <w:p w:rsidR="005D2349" w:rsidRPr="007B77EF" w:rsidRDefault="005D2349" w:rsidP="006A0FB9">
            <w:pPr>
              <w:rPr>
                <w:sz w:val="28"/>
                <w:szCs w:val="28"/>
              </w:rPr>
            </w:pPr>
            <w:r w:rsidRPr="007B77EF">
              <w:rPr>
                <w:rFonts w:asciiTheme="minorHAnsi" w:eastAsiaTheme="minorEastAsia" w:hAnsiTheme="minorHAnsi" w:cstheme="minorBidi"/>
                <w:sz w:val="28"/>
                <w:szCs w:val="28"/>
              </w:rPr>
              <w:t>Process logic of each module</w:t>
            </w:r>
          </w:p>
        </w:tc>
        <w:tc>
          <w:tcPr>
            <w:tcW w:w="1368" w:type="dxa"/>
            <w:tcBorders>
              <w:top w:val="nil"/>
              <w:left w:val="single" w:sz="8" w:space="0" w:color="auto"/>
              <w:bottom w:val="nil"/>
              <w:right w:val="single" w:sz="8" w:space="0" w:color="auto"/>
            </w:tcBorders>
            <w:shd w:val="clear" w:color="auto" w:fill="auto"/>
            <w:noWrap/>
            <w:vAlign w:val="bottom"/>
          </w:tcPr>
          <w:p w:rsidR="005D2349" w:rsidRDefault="005D2349" w:rsidP="006A0FB9">
            <w:pPr>
              <w:jc w:val="center"/>
              <w:rPr>
                <w:rFonts w:ascii="Arial" w:hAnsi="Arial" w:cs="Arial"/>
                <w:sz w:val="20"/>
                <w:szCs w:val="20"/>
              </w:rPr>
            </w:pPr>
            <w:r>
              <w:rPr>
                <w:rFonts w:ascii="Arial" w:hAnsi="Arial" w:cs="Arial"/>
                <w:sz w:val="20"/>
                <w:szCs w:val="20"/>
              </w:rPr>
              <w:t>27</w:t>
            </w:r>
          </w:p>
        </w:tc>
      </w:tr>
      <w:tr w:rsidR="005D2349" w:rsidTr="006A0FB9">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Pr="003319A2" w:rsidRDefault="005D2349" w:rsidP="006A0FB9">
            <w:pPr>
              <w:jc w:val="center"/>
              <w:rPr>
                <w:rFonts w:ascii="Arial" w:hAnsi="Arial" w:cs="Arial"/>
                <w:b/>
                <w:sz w:val="24"/>
                <w:szCs w:val="24"/>
              </w:rPr>
            </w:pPr>
            <w:r>
              <w:rPr>
                <w:rFonts w:ascii="Arial" w:hAnsi="Arial" w:cs="Arial"/>
                <w:b/>
                <w:sz w:val="24"/>
                <w:szCs w:val="24"/>
              </w:rPr>
              <w:t>5.3</w:t>
            </w:r>
          </w:p>
        </w:tc>
        <w:tc>
          <w:tcPr>
            <w:tcW w:w="7438" w:type="dxa"/>
            <w:tcBorders>
              <w:top w:val="single" w:sz="8" w:space="0" w:color="auto"/>
              <w:left w:val="nil"/>
              <w:bottom w:val="single" w:sz="8" w:space="0" w:color="auto"/>
              <w:right w:val="nil"/>
            </w:tcBorders>
            <w:shd w:val="clear" w:color="auto" w:fill="auto"/>
            <w:noWrap/>
            <w:vAlign w:val="bottom"/>
          </w:tcPr>
          <w:p w:rsidR="005D2349" w:rsidRPr="009B443D" w:rsidRDefault="005D2349" w:rsidP="006A0FB9">
            <w:pPr>
              <w:rPr>
                <w:sz w:val="28"/>
                <w:szCs w:val="28"/>
              </w:rPr>
            </w:pPr>
            <w:r w:rsidRPr="007B77EF">
              <w:rPr>
                <w:rFonts w:asciiTheme="minorHAnsi" w:eastAsiaTheme="minorEastAsia" w:hAnsiTheme="minorHAnsi" w:cstheme="minorBidi"/>
                <w:sz w:val="28"/>
                <w:szCs w:val="28"/>
              </w:rPr>
              <w:t>Database design</w:t>
            </w: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sz w:val="20"/>
                <w:szCs w:val="20"/>
              </w:rPr>
            </w:pPr>
            <w:r>
              <w:rPr>
                <w:rFonts w:ascii="Arial" w:hAnsi="Arial" w:cs="Arial"/>
                <w:sz w:val="20"/>
                <w:szCs w:val="20"/>
              </w:rPr>
              <w:t>28-32</w:t>
            </w:r>
          </w:p>
        </w:tc>
      </w:tr>
      <w:tr w:rsidR="005D2349" w:rsidTr="006A0FB9">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b/>
                <w:sz w:val="24"/>
                <w:szCs w:val="24"/>
              </w:rPr>
            </w:pPr>
            <w:r>
              <w:rPr>
                <w:rFonts w:ascii="Arial" w:hAnsi="Arial" w:cs="Arial"/>
                <w:b/>
                <w:sz w:val="24"/>
                <w:szCs w:val="24"/>
              </w:rPr>
              <w:t>5.3.1</w:t>
            </w:r>
          </w:p>
        </w:tc>
        <w:tc>
          <w:tcPr>
            <w:tcW w:w="7438" w:type="dxa"/>
            <w:tcBorders>
              <w:top w:val="single" w:sz="8" w:space="0" w:color="auto"/>
              <w:left w:val="nil"/>
              <w:bottom w:val="single" w:sz="8" w:space="0" w:color="auto"/>
              <w:right w:val="nil"/>
            </w:tcBorders>
            <w:shd w:val="clear" w:color="auto" w:fill="auto"/>
            <w:noWrap/>
            <w:vAlign w:val="bottom"/>
          </w:tcPr>
          <w:p w:rsidR="005D2349" w:rsidRPr="007B77EF" w:rsidRDefault="005D2349" w:rsidP="006A0FB9">
            <w:pPr>
              <w:rPr>
                <w:rFonts w:asciiTheme="minorHAnsi" w:eastAsiaTheme="minorEastAsia" w:hAnsiTheme="minorHAnsi" w:cstheme="minorBidi"/>
                <w:sz w:val="28"/>
                <w:szCs w:val="28"/>
              </w:rPr>
            </w:pPr>
            <w:r w:rsidRPr="007B77EF">
              <w:rPr>
                <w:rFonts w:asciiTheme="minorHAnsi" w:eastAsiaTheme="minorEastAsia" w:hAnsiTheme="minorHAnsi" w:cstheme="minorBidi"/>
                <w:sz w:val="28"/>
                <w:szCs w:val="28"/>
              </w:rPr>
              <w:t>Data integrity and constraints</w:t>
            </w: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sz w:val="20"/>
                <w:szCs w:val="20"/>
              </w:rPr>
            </w:pPr>
          </w:p>
        </w:tc>
      </w:tr>
      <w:tr w:rsidR="005D2349" w:rsidTr="006A0FB9">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b/>
                <w:sz w:val="24"/>
                <w:szCs w:val="24"/>
              </w:rPr>
            </w:pPr>
            <w:r>
              <w:rPr>
                <w:rFonts w:ascii="Arial" w:hAnsi="Arial" w:cs="Arial"/>
                <w:b/>
                <w:sz w:val="24"/>
                <w:szCs w:val="24"/>
              </w:rPr>
              <w:t>5.3.2</w:t>
            </w:r>
          </w:p>
        </w:tc>
        <w:tc>
          <w:tcPr>
            <w:tcW w:w="7438" w:type="dxa"/>
            <w:tcBorders>
              <w:top w:val="single" w:sz="8" w:space="0" w:color="auto"/>
              <w:left w:val="nil"/>
              <w:bottom w:val="single" w:sz="8" w:space="0" w:color="auto"/>
              <w:right w:val="nil"/>
            </w:tcBorders>
            <w:shd w:val="clear" w:color="auto" w:fill="auto"/>
            <w:noWrap/>
            <w:vAlign w:val="bottom"/>
          </w:tcPr>
          <w:p w:rsidR="005D2349" w:rsidRPr="007B77EF" w:rsidRDefault="005D2349" w:rsidP="006A0FB9">
            <w:pPr>
              <w:rPr>
                <w:rFonts w:asciiTheme="minorHAnsi" w:eastAsiaTheme="minorEastAsia" w:hAnsiTheme="minorHAnsi" w:cstheme="minorBidi"/>
                <w:sz w:val="28"/>
                <w:szCs w:val="28"/>
              </w:rPr>
            </w:pPr>
            <w:r w:rsidRPr="007B77EF">
              <w:rPr>
                <w:rFonts w:asciiTheme="minorHAnsi" w:eastAsiaTheme="minorEastAsia" w:hAnsiTheme="minorHAnsi" w:cstheme="minorBidi"/>
                <w:sz w:val="28"/>
                <w:szCs w:val="28"/>
              </w:rPr>
              <w:t>ERD</w:t>
            </w: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sz w:val="20"/>
                <w:szCs w:val="20"/>
              </w:rPr>
            </w:pPr>
          </w:p>
        </w:tc>
      </w:tr>
      <w:tr w:rsidR="005D2349" w:rsidTr="006A0FB9">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b/>
                <w:sz w:val="24"/>
                <w:szCs w:val="24"/>
              </w:rPr>
            </w:pPr>
            <w:r>
              <w:rPr>
                <w:rFonts w:ascii="Arial" w:hAnsi="Arial" w:cs="Arial"/>
                <w:b/>
                <w:sz w:val="24"/>
                <w:szCs w:val="24"/>
              </w:rPr>
              <w:t>5.3.3</w:t>
            </w:r>
          </w:p>
        </w:tc>
        <w:tc>
          <w:tcPr>
            <w:tcW w:w="7438" w:type="dxa"/>
            <w:tcBorders>
              <w:top w:val="single" w:sz="8" w:space="0" w:color="auto"/>
              <w:left w:val="nil"/>
              <w:bottom w:val="single" w:sz="8" w:space="0" w:color="auto"/>
              <w:right w:val="nil"/>
            </w:tcBorders>
            <w:shd w:val="clear" w:color="auto" w:fill="auto"/>
            <w:noWrap/>
            <w:vAlign w:val="bottom"/>
          </w:tcPr>
          <w:p w:rsidR="005D2349" w:rsidRPr="007B77EF" w:rsidRDefault="005D2349" w:rsidP="006A0FB9">
            <w:pPr>
              <w:rPr>
                <w:rFonts w:asciiTheme="minorHAnsi" w:eastAsiaTheme="minorEastAsia" w:hAnsiTheme="minorHAnsi" w:cstheme="minorBidi"/>
                <w:sz w:val="28"/>
                <w:szCs w:val="28"/>
              </w:rPr>
            </w:pPr>
            <w:r w:rsidRPr="007B77EF">
              <w:rPr>
                <w:rFonts w:asciiTheme="minorHAnsi" w:eastAsiaTheme="minorEastAsia" w:hAnsiTheme="minorHAnsi" w:cstheme="minorBidi"/>
                <w:sz w:val="28"/>
                <w:szCs w:val="28"/>
              </w:rPr>
              <w:t>Data Tables</w:t>
            </w: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sz w:val="20"/>
                <w:szCs w:val="20"/>
              </w:rPr>
            </w:pPr>
          </w:p>
        </w:tc>
      </w:tr>
      <w:tr w:rsidR="005D2349" w:rsidTr="006A0FB9">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b/>
                <w:sz w:val="24"/>
                <w:szCs w:val="24"/>
              </w:rPr>
            </w:pPr>
            <w:r>
              <w:rPr>
                <w:rFonts w:ascii="Arial" w:hAnsi="Arial" w:cs="Arial"/>
                <w:b/>
                <w:sz w:val="24"/>
                <w:szCs w:val="24"/>
              </w:rPr>
              <w:t>6</w:t>
            </w:r>
          </w:p>
        </w:tc>
        <w:tc>
          <w:tcPr>
            <w:tcW w:w="7438" w:type="dxa"/>
            <w:tcBorders>
              <w:top w:val="single" w:sz="8" w:space="0" w:color="auto"/>
              <w:left w:val="nil"/>
              <w:bottom w:val="single" w:sz="8" w:space="0" w:color="auto"/>
              <w:right w:val="nil"/>
            </w:tcBorders>
            <w:shd w:val="clear" w:color="auto" w:fill="auto"/>
            <w:noWrap/>
            <w:vAlign w:val="bottom"/>
          </w:tcPr>
          <w:p w:rsidR="005D2349" w:rsidRPr="007B77EF" w:rsidRDefault="005D2349" w:rsidP="006A0FB9">
            <w:pPr>
              <w:rPr>
                <w:rFonts w:asciiTheme="minorHAnsi" w:eastAsiaTheme="minorEastAsia" w:hAnsiTheme="minorHAnsi" w:cstheme="minorBidi"/>
                <w:sz w:val="28"/>
                <w:szCs w:val="28"/>
              </w:rPr>
            </w:pPr>
            <w:r w:rsidRPr="007B77EF">
              <w:rPr>
                <w:rFonts w:asciiTheme="minorHAnsi" w:eastAsiaTheme="minorEastAsia" w:hAnsiTheme="minorHAnsi" w:cstheme="minorBidi"/>
                <w:sz w:val="28"/>
                <w:szCs w:val="28"/>
              </w:rPr>
              <w:t>Coding</w:t>
            </w: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sz w:val="20"/>
                <w:szCs w:val="20"/>
              </w:rPr>
            </w:pPr>
          </w:p>
        </w:tc>
      </w:tr>
      <w:tr w:rsidR="005D2349" w:rsidTr="006A0FB9">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b/>
                <w:sz w:val="24"/>
                <w:szCs w:val="24"/>
              </w:rPr>
            </w:pPr>
            <w:r>
              <w:rPr>
                <w:rFonts w:ascii="Arial" w:hAnsi="Arial" w:cs="Arial"/>
                <w:b/>
                <w:sz w:val="24"/>
                <w:szCs w:val="24"/>
              </w:rPr>
              <w:lastRenderedPageBreak/>
              <w:t>6.1</w:t>
            </w:r>
          </w:p>
        </w:tc>
        <w:tc>
          <w:tcPr>
            <w:tcW w:w="7438" w:type="dxa"/>
            <w:tcBorders>
              <w:top w:val="single" w:sz="8" w:space="0" w:color="auto"/>
              <w:left w:val="nil"/>
              <w:bottom w:val="single" w:sz="8" w:space="0" w:color="auto"/>
              <w:right w:val="nil"/>
            </w:tcBorders>
            <w:shd w:val="clear" w:color="auto" w:fill="auto"/>
            <w:noWrap/>
            <w:vAlign w:val="bottom"/>
          </w:tcPr>
          <w:p w:rsidR="005D2349" w:rsidRPr="007B77EF" w:rsidRDefault="005D2349" w:rsidP="006A0FB9">
            <w:pPr>
              <w:rPr>
                <w:rFonts w:asciiTheme="minorHAnsi" w:eastAsiaTheme="minorEastAsia" w:hAnsiTheme="minorHAnsi" w:cstheme="minorBidi"/>
                <w:sz w:val="28"/>
                <w:szCs w:val="28"/>
              </w:rPr>
            </w:pPr>
            <w:r w:rsidRPr="007B77EF">
              <w:rPr>
                <w:rFonts w:asciiTheme="minorHAnsi" w:eastAsiaTheme="minorEastAsia" w:hAnsiTheme="minorHAnsi" w:cstheme="minorBidi"/>
                <w:sz w:val="28"/>
                <w:szCs w:val="28"/>
              </w:rPr>
              <w:t>Comments and description</w:t>
            </w: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sz w:val="20"/>
                <w:szCs w:val="20"/>
              </w:rPr>
            </w:pPr>
          </w:p>
        </w:tc>
      </w:tr>
      <w:tr w:rsidR="005D2349" w:rsidTr="006A0FB9">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b/>
                <w:sz w:val="24"/>
                <w:szCs w:val="24"/>
              </w:rPr>
            </w:pPr>
            <w:r>
              <w:rPr>
                <w:rFonts w:ascii="Arial" w:hAnsi="Arial" w:cs="Arial"/>
                <w:b/>
                <w:sz w:val="24"/>
                <w:szCs w:val="24"/>
              </w:rPr>
              <w:t>6.2</w:t>
            </w:r>
          </w:p>
        </w:tc>
        <w:tc>
          <w:tcPr>
            <w:tcW w:w="7438" w:type="dxa"/>
            <w:tcBorders>
              <w:top w:val="single" w:sz="8" w:space="0" w:color="auto"/>
              <w:left w:val="nil"/>
              <w:bottom w:val="single" w:sz="8" w:space="0" w:color="auto"/>
              <w:right w:val="nil"/>
            </w:tcBorders>
            <w:shd w:val="clear" w:color="auto" w:fill="auto"/>
            <w:noWrap/>
            <w:vAlign w:val="bottom"/>
          </w:tcPr>
          <w:p w:rsidR="005D2349" w:rsidRPr="007B77EF" w:rsidRDefault="005D2349" w:rsidP="006A0FB9">
            <w:pPr>
              <w:rPr>
                <w:rFonts w:asciiTheme="minorHAnsi" w:eastAsiaTheme="minorEastAsia" w:hAnsiTheme="minorHAnsi" w:cstheme="minorBidi"/>
                <w:sz w:val="28"/>
                <w:szCs w:val="28"/>
              </w:rPr>
            </w:pPr>
            <w:r w:rsidRPr="007B77EF">
              <w:rPr>
                <w:rFonts w:asciiTheme="minorHAnsi" w:eastAsiaTheme="minorEastAsia" w:hAnsiTheme="minorHAnsi" w:cstheme="minorBidi"/>
                <w:sz w:val="28"/>
                <w:szCs w:val="28"/>
              </w:rPr>
              <w:t>Error handling</w:t>
            </w: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sz w:val="20"/>
                <w:szCs w:val="20"/>
              </w:rPr>
            </w:pPr>
          </w:p>
        </w:tc>
      </w:tr>
      <w:tr w:rsidR="005D2349" w:rsidTr="006A0FB9">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b/>
                <w:sz w:val="24"/>
                <w:szCs w:val="24"/>
              </w:rPr>
            </w:pPr>
            <w:r>
              <w:rPr>
                <w:rFonts w:ascii="Arial" w:hAnsi="Arial" w:cs="Arial"/>
                <w:b/>
                <w:sz w:val="24"/>
                <w:szCs w:val="24"/>
              </w:rPr>
              <w:t>7.</w:t>
            </w:r>
          </w:p>
        </w:tc>
        <w:tc>
          <w:tcPr>
            <w:tcW w:w="7438" w:type="dxa"/>
            <w:tcBorders>
              <w:top w:val="single" w:sz="8" w:space="0" w:color="auto"/>
              <w:left w:val="nil"/>
              <w:bottom w:val="single" w:sz="8" w:space="0" w:color="auto"/>
              <w:right w:val="nil"/>
            </w:tcBorders>
            <w:shd w:val="clear" w:color="auto" w:fill="auto"/>
            <w:noWrap/>
            <w:vAlign w:val="bottom"/>
          </w:tcPr>
          <w:p w:rsidR="005D2349" w:rsidRPr="007B77EF" w:rsidRDefault="005D2349" w:rsidP="006A0FB9">
            <w:pPr>
              <w:rPr>
                <w:sz w:val="28"/>
                <w:szCs w:val="28"/>
              </w:rPr>
            </w:pPr>
            <w:r>
              <w:rPr>
                <w:sz w:val="28"/>
                <w:szCs w:val="28"/>
              </w:rPr>
              <w:t>Testing</w:t>
            </w: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sz w:val="20"/>
                <w:szCs w:val="20"/>
              </w:rPr>
            </w:pPr>
          </w:p>
        </w:tc>
      </w:tr>
      <w:tr w:rsidR="005D2349" w:rsidTr="006A0FB9">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b/>
                <w:sz w:val="24"/>
                <w:szCs w:val="24"/>
              </w:rPr>
            </w:pPr>
            <w:r>
              <w:rPr>
                <w:rFonts w:ascii="Arial" w:hAnsi="Arial" w:cs="Arial"/>
                <w:b/>
                <w:sz w:val="24"/>
                <w:szCs w:val="24"/>
              </w:rPr>
              <w:t>7.1</w:t>
            </w:r>
          </w:p>
        </w:tc>
        <w:tc>
          <w:tcPr>
            <w:tcW w:w="7438" w:type="dxa"/>
            <w:tcBorders>
              <w:top w:val="single" w:sz="8" w:space="0" w:color="auto"/>
              <w:left w:val="nil"/>
              <w:bottom w:val="single" w:sz="8" w:space="0" w:color="auto"/>
              <w:right w:val="nil"/>
            </w:tcBorders>
            <w:shd w:val="clear" w:color="auto" w:fill="auto"/>
            <w:noWrap/>
            <w:vAlign w:val="bottom"/>
          </w:tcPr>
          <w:p w:rsidR="005D2349" w:rsidRPr="007B77EF" w:rsidRDefault="005D2349" w:rsidP="006A0FB9">
            <w:pPr>
              <w:rPr>
                <w:rFonts w:asciiTheme="minorHAnsi" w:eastAsiaTheme="minorEastAsia" w:hAnsiTheme="minorHAnsi" w:cstheme="minorBidi"/>
                <w:sz w:val="28"/>
                <w:szCs w:val="28"/>
              </w:rPr>
            </w:pPr>
            <w:r w:rsidRPr="007B77EF">
              <w:rPr>
                <w:rFonts w:asciiTheme="minorHAnsi" w:eastAsiaTheme="minorEastAsia" w:hAnsiTheme="minorHAnsi" w:cstheme="minorBidi"/>
                <w:sz w:val="28"/>
                <w:szCs w:val="28"/>
              </w:rPr>
              <w:t>Testing technique used</w:t>
            </w: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sz w:val="20"/>
                <w:szCs w:val="20"/>
              </w:rPr>
            </w:pPr>
          </w:p>
        </w:tc>
      </w:tr>
      <w:tr w:rsidR="005D2349" w:rsidTr="006A0FB9">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b/>
                <w:sz w:val="24"/>
                <w:szCs w:val="24"/>
              </w:rPr>
            </w:pPr>
            <w:r>
              <w:rPr>
                <w:rFonts w:ascii="Arial" w:hAnsi="Arial" w:cs="Arial"/>
                <w:b/>
                <w:sz w:val="24"/>
                <w:szCs w:val="24"/>
              </w:rPr>
              <w:t>7.2</w:t>
            </w:r>
          </w:p>
        </w:tc>
        <w:tc>
          <w:tcPr>
            <w:tcW w:w="7438" w:type="dxa"/>
            <w:tcBorders>
              <w:top w:val="single" w:sz="8" w:space="0" w:color="auto"/>
              <w:left w:val="nil"/>
              <w:bottom w:val="single" w:sz="8" w:space="0" w:color="auto"/>
              <w:right w:val="nil"/>
            </w:tcBorders>
            <w:shd w:val="clear" w:color="auto" w:fill="auto"/>
            <w:noWrap/>
            <w:vAlign w:val="bottom"/>
          </w:tcPr>
          <w:p w:rsidR="005D2349" w:rsidRPr="007B77EF" w:rsidRDefault="005D2349" w:rsidP="006A0FB9">
            <w:pPr>
              <w:rPr>
                <w:rFonts w:asciiTheme="minorHAnsi" w:eastAsiaTheme="minorEastAsia" w:hAnsiTheme="minorHAnsi" w:cstheme="minorBidi"/>
                <w:sz w:val="28"/>
                <w:szCs w:val="28"/>
              </w:rPr>
            </w:pPr>
            <w:r w:rsidRPr="007B77EF">
              <w:rPr>
                <w:rFonts w:asciiTheme="minorHAnsi" w:eastAsiaTheme="minorEastAsia" w:hAnsiTheme="minorHAnsi" w:cstheme="minorBidi"/>
                <w:sz w:val="28"/>
                <w:szCs w:val="28"/>
              </w:rPr>
              <w:t>Test cases design</w:t>
            </w: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sz w:val="20"/>
                <w:szCs w:val="20"/>
              </w:rPr>
            </w:pPr>
          </w:p>
        </w:tc>
      </w:tr>
      <w:tr w:rsidR="005D2349" w:rsidTr="006A0FB9">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b/>
                <w:sz w:val="24"/>
                <w:szCs w:val="24"/>
              </w:rPr>
            </w:pPr>
            <w:r>
              <w:rPr>
                <w:rFonts w:ascii="Arial" w:hAnsi="Arial" w:cs="Arial"/>
                <w:b/>
                <w:sz w:val="24"/>
                <w:szCs w:val="24"/>
              </w:rPr>
              <w:t>8.</w:t>
            </w:r>
          </w:p>
        </w:tc>
        <w:tc>
          <w:tcPr>
            <w:tcW w:w="7438" w:type="dxa"/>
            <w:tcBorders>
              <w:top w:val="single" w:sz="8" w:space="0" w:color="auto"/>
              <w:left w:val="nil"/>
              <w:bottom w:val="single" w:sz="8" w:space="0" w:color="auto"/>
              <w:right w:val="nil"/>
            </w:tcBorders>
            <w:shd w:val="clear" w:color="auto" w:fill="auto"/>
            <w:noWrap/>
            <w:vAlign w:val="bottom"/>
          </w:tcPr>
          <w:p w:rsidR="005D2349" w:rsidRPr="007B77EF" w:rsidRDefault="005D2349" w:rsidP="006A0FB9">
            <w:pPr>
              <w:rPr>
                <w:rFonts w:asciiTheme="minorHAnsi" w:eastAsiaTheme="minorEastAsia" w:hAnsiTheme="minorHAnsi" w:cstheme="minorBidi"/>
                <w:sz w:val="28"/>
                <w:szCs w:val="28"/>
              </w:rPr>
            </w:pPr>
            <w:r w:rsidRPr="007B77EF">
              <w:rPr>
                <w:rFonts w:asciiTheme="minorHAnsi" w:eastAsiaTheme="minorEastAsia" w:hAnsiTheme="minorHAnsi" w:cstheme="minorBidi"/>
                <w:sz w:val="28"/>
                <w:szCs w:val="28"/>
              </w:rPr>
              <w:t>Security measures</w:t>
            </w: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sz w:val="20"/>
                <w:szCs w:val="20"/>
              </w:rPr>
            </w:pPr>
          </w:p>
        </w:tc>
      </w:tr>
      <w:tr w:rsidR="005D2349" w:rsidTr="006A0FB9">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b/>
                <w:sz w:val="24"/>
                <w:szCs w:val="24"/>
              </w:rPr>
            </w:pPr>
            <w:r>
              <w:rPr>
                <w:rFonts w:ascii="Arial" w:hAnsi="Arial" w:cs="Arial"/>
                <w:b/>
                <w:sz w:val="24"/>
                <w:szCs w:val="24"/>
              </w:rPr>
              <w:t>9.</w:t>
            </w:r>
          </w:p>
        </w:tc>
        <w:tc>
          <w:tcPr>
            <w:tcW w:w="7438" w:type="dxa"/>
            <w:tcBorders>
              <w:top w:val="single" w:sz="8" w:space="0" w:color="auto"/>
              <w:left w:val="nil"/>
              <w:bottom w:val="single" w:sz="8" w:space="0" w:color="auto"/>
              <w:right w:val="nil"/>
            </w:tcBorders>
            <w:shd w:val="clear" w:color="auto" w:fill="auto"/>
            <w:noWrap/>
            <w:vAlign w:val="bottom"/>
          </w:tcPr>
          <w:p w:rsidR="005D2349" w:rsidRPr="007B77EF" w:rsidRDefault="005D2349" w:rsidP="006A0FB9">
            <w:pPr>
              <w:rPr>
                <w:rFonts w:asciiTheme="minorHAnsi" w:eastAsiaTheme="minorEastAsia" w:hAnsiTheme="minorHAnsi" w:cstheme="minorBidi"/>
                <w:sz w:val="28"/>
                <w:szCs w:val="28"/>
              </w:rPr>
            </w:pPr>
            <w:r w:rsidRPr="007B77EF">
              <w:rPr>
                <w:rFonts w:asciiTheme="minorHAnsi" w:eastAsiaTheme="minorEastAsia" w:hAnsiTheme="minorHAnsi" w:cstheme="minorBidi"/>
                <w:sz w:val="28"/>
                <w:szCs w:val="28"/>
              </w:rPr>
              <w:t>Cost estimation of the project</w:t>
            </w: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sz w:val="20"/>
                <w:szCs w:val="20"/>
              </w:rPr>
            </w:pPr>
          </w:p>
        </w:tc>
      </w:tr>
      <w:tr w:rsidR="005D2349" w:rsidTr="006A0FB9">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b/>
                <w:sz w:val="24"/>
                <w:szCs w:val="24"/>
              </w:rPr>
            </w:pPr>
            <w:r>
              <w:rPr>
                <w:rFonts w:ascii="Arial" w:hAnsi="Arial" w:cs="Arial"/>
                <w:b/>
                <w:sz w:val="24"/>
                <w:szCs w:val="24"/>
              </w:rPr>
              <w:t>10.</w:t>
            </w:r>
          </w:p>
        </w:tc>
        <w:tc>
          <w:tcPr>
            <w:tcW w:w="7438" w:type="dxa"/>
            <w:tcBorders>
              <w:top w:val="single" w:sz="8" w:space="0" w:color="auto"/>
              <w:left w:val="nil"/>
              <w:bottom w:val="single" w:sz="8" w:space="0" w:color="auto"/>
              <w:right w:val="nil"/>
            </w:tcBorders>
            <w:shd w:val="clear" w:color="auto" w:fill="auto"/>
            <w:noWrap/>
            <w:vAlign w:val="bottom"/>
          </w:tcPr>
          <w:p w:rsidR="005D2349" w:rsidRPr="007B77EF" w:rsidRDefault="005D2349" w:rsidP="006A0FB9">
            <w:pPr>
              <w:rPr>
                <w:rFonts w:asciiTheme="minorHAnsi" w:eastAsiaTheme="minorEastAsia" w:hAnsiTheme="minorHAnsi" w:cstheme="minorBidi"/>
                <w:sz w:val="28"/>
                <w:szCs w:val="28"/>
              </w:rPr>
            </w:pPr>
            <w:r w:rsidRPr="007B77EF">
              <w:rPr>
                <w:rFonts w:asciiTheme="minorHAnsi" w:eastAsiaTheme="minorEastAsia" w:hAnsiTheme="minorHAnsi" w:cstheme="minorBidi"/>
                <w:sz w:val="28"/>
                <w:szCs w:val="28"/>
              </w:rPr>
              <w:t>Reports (Sample screen)</w:t>
            </w: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sz w:val="20"/>
                <w:szCs w:val="20"/>
              </w:rPr>
            </w:pPr>
          </w:p>
        </w:tc>
      </w:tr>
      <w:tr w:rsidR="005D2349" w:rsidTr="006A0FB9">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b/>
                <w:sz w:val="24"/>
                <w:szCs w:val="24"/>
              </w:rPr>
            </w:pPr>
            <w:r>
              <w:rPr>
                <w:rFonts w:ascii="Arial" w:hAnsi="Arial" w:cs="Arial"/>
                <w:b/>
                <w:sz w:val="24"/>
                <w:szCs w:val="24"/>
              </w:rPr>
              <w:t>11.</w:t>
            </w:r>
          </w:p>
        </w:tc>
        <w:tc>
          <w:tcPr>
            <w:tcW w:w="7438" w:type="dxa"/>
            <w:tcBorders>
              <w:top w:val="single" w:sz="8" w:space="0" w:color="auto"/>
              <w:left w:val="nil"/>
              <w:bottom w:val="single" w:sz="8" w:space="0" w:color="auto"/>
              <w:right w:val="nil"/>
            </w:tcBorders>
            <w:shd w:val="clear" w:color="auto" w:fill="auto"/>
            <w:noWrap/>
            <w:vAlign w:val="bottom"/>
          </w:tcPr>
          <w:p w:rsidR="005D2349" w:rsidRPr="007B77EF" w:rsidRDefault="005D2349" w:rsidP="006A0FB9">
            <w:pPr>
              <w:rPr>
                <w:rFonts w:asciiTheme="minorHAnsi" w:eastAsiaTheme="minorEastAsia" w:hAnsiTheme="minorHAnsi" w:cstheme="minorBidi"/>
                <w:sz w:val="28"/>
                <w:szCs w:val="28"/>
              </w:rPr>
            </w:pPr>
            <w:r w:rsidRPr="007B77EF">
              <w:rPr>
                <w:rFonts w:asciiTheme="minorHAnsi" w:eastAsiaTheme="minorEastAsia" w:hAnsiTheme="minorHAnsi" w:cstheme="minorBidi"/>
                <w:sz w:val="28"/>
                <w:szCs w:val="28"/>
              </w:rPr>
              <w:t>Future scope and further enhancement</w:t>
            </w: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sz w:val="20"/>
                <w:szCs w:val="20"/>
              </w:rPr>
            </w:pPr>
          </w:p>
        </w:tc>
      </w:tr>
      <w:tr w:rsidR="005D2349" w:rsidTr="006A0FB9">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b/>
                <w:sz w:val="24"/>
                <w:szCs w:val="24"/>
              </w:rPr>
            </w:pPr>
            <w:r>
              <w:rPr>
                <w:rFonts w:ascii="Arial" w:hAnsi="Arial" w:cs="Arial"/>
                <w:b/>
                <w:sz w:val="24"/>
                <w:szCs w:val="24"/>
              </w:rPr>
              <w:t>12.</w:t>
            </w:r>
          </w:p>
        </w:tc>
        <w:tc>
          <w:tcPr>
            <w:tcW w:w="7438" w:type="dxa"/>
            <w:tcBorders>
              <w:top w:val="single" w:sz="8" w:space="0" w:color="auto"/>
              <w:left w:val="nil"/>
              <w:bottom w:val="single" w:sz="8" w:space="0" w:color="auto"/>
              <w:right w:val="nil"/>
            </w:tcBorders>
            <w:shd w:val="clear" w:color="auto" w:fill="auto"/>
            <w:noWrap/>
            <w:vAlign w:val="bottom"/>
          </w:tcPr>
          <w:p w:rsidR="005D2349" w:rsidRPr="007B77EF" w:rsidRDefault="005D2349" w:rsidP="006A0FB9">
            <w:pPr>
              <w:rPr>
                <w:rFonts w:asciiTheme="minorHAnsi" w:eastAsiaTheme="minorEastAsia" w:hAnsiTheme="minorHAnsi" w:cstheme="minorBidi"/>
                <w:sz w:val="28"/>
                <w:szCs w:val="28"/>
              </w:rPr>
            </w:pPr>
            <w:r w:rsidRPr="007B77EF">
              <w:rPr>
                <w:rFonts w:asciiTheme="minorHAnsi" w:eastAsiaTheme="minorEastAsia" w:hAnsiTheme="minorHAnsi" w:cstheme="minorBidi"/>
                <w:sz w:val="28"/>
                <w:szCs w:val="28"/>
              </w:rPr>
              <w:t>Conclusion</w:t>
            </w: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sz w:val="20"/>
                <w:szCs w:val="20"/>
              </w:rPr>
            </w:pPr>
          </w:p>
        </w:tc>
      </w:tr>
      <w:tr w:rsidR="005D2349" w:rsidTr="006A0FB9">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b/>
                <w:sz w:val="24"/>
                <w:szCs w:val="24"/>
              </w:rPr>
            </w:pPr>
            <w:r>
              <w:rPr>
                <w:rFonts w:ascii="Arial" w:hAnsi="Arial" w:cs="Arial"/>
                <w:b/>
                <w:sz w:val="24"/>
                <w:szCs w:val="24"/>
              </w:rPr>
              <w:t>13.</w:t>
            </w:r>
          </w:p>
        </w:tc>
        <w:tc>
          <w:tcPr>
            <w:tcW w:w="7438" w:type="dxa"/>
            <w:tcBorders>
              <w:top w:val="single" w:sz="8" w:space="0" w:color="auto"/>
              <w:left w:val="nil"/>
              <w:bottom w:val="single" w:sz="8" w:space="0" w:color="auto"/>
              <w:right w:val="nil"/>
            </w:tcBorders>
            <w:shd w:val="clear" w:color="auto" w:fill="auto"/>
            <w:noWrap/>
            <w:vAlign w:val="bottom"/>
          </w:tcPr>
          <w:p w:rsidR="005D2349" w:rsidRPr="007B77EF" w:rsidRDefault="005D2349" w:rsidP="006A0FB9">
            <w:pPr>
              <w:rPr>
                <w:rFonts w:asciiTheme="minorHAnsi" w:eastAsiaTheme="minorEastAsia" w:hAnsiTheme="minorHAnsi" w:cstheme="minorBidi"/>
                <w:sz w:val="28"/>
                <w:szCs w:val="28"/>
              </w:rPr>
            </w:pPr>
            <w:r w:rsidRPr="007B77EF">
              <w:rPr>
                <w:rFonts w:asciiTheme="minorHAnsi" w:eastAsiaTheme="minorEastAsia" w:hAnsiTheme="minorHAnsi" w:cstheme="minorBidi"/>
                <w:sz w:val="28"/>
                <w:szCs w:val="28"/>
              </w:rPr>
              <w:t>Bibliography</w:t>
            </w: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sz w:val="20"/>
                <w:szCs w:val="20"/>
              </w:rPr>
            </w:pPr>
          </w:p>
        </w:tc>
      </w:tr>
      <w:tr w:rsidR="005D2349" w:rsidTr="006A0FB9">
        <w:trPr>
          <w:trHeight w:val="330"/>
        </w:trPr>
        <w:tc>
          <w:tcPr>
            <w:tcW w:w="830" w:type="dxa"/>
            <w:tcBorders>
              <w:top w:val="nil"/>
              <w:left w:val="single" w:sz="8" w:space="0" w:color="auto"/>
              <w:bottom w:val="nil"/>
              <w:right w:val="single" w:sz="8" w:space="0" w:color="auto"/>
            </w:tcBorders>
            <w:shd w:val="clear" w:color="auto" w:fill="auto"/>
            <w:noWrap/>
            <w:vAlign w:val="bottom"/>
          </w:tcPr>
          <w:p w:rsidR="005D2349" w:rsidRPr="003319A2" w:rsidRDefault="005D2349" w:rsidP="006A0FB9">
            <w:pPr>
              <w:jc w:val="center"/>
              <w:rPr>
                <w:rFonts w:ascii="Arial" w:hAnsi="Arial" w:cs="Arial"/>
                <w:b/>
                <w:sz w:val="24"/>
                <w:szCs w:val="24"/>
              </w:rPr>
            </w:pPr>
            <w:r w:rsidRPr="00F744B5">
              <w:rPr>
                <w:rFonts w:ascii="Arial" w:hAnsi="Arial" w:cs="Arial"/>
                <w:b/>
                <w:noProof/>
                <w:sz w:val="20"/>
                <w:szCs w:val="20"/>
                <w:lang w:val="en-IN" w:eastAsia="en-IN"/>
              </w:rPr>
              <w:pict>
                <v:shapetype id="_x0000_t32" coordsize="21600,21600" o:spt="32" o:oned="t" path="m,l21600,21600e" filled="f">
                  <v:path arrowok="t" fillok="f" o:connecttype="none"/>
                  <o:lock v:ext="edit" shapetype="t"/>
                </v:shapetype>
                <v:shape id="_x0000_s1203" type="#_x0000_t32" style="position:absolute;left:0;text-align:left;margin-left:-5.2pt;margin-top:23.65pt;width:41.25pt;height:.05pt;z-index:251671040;mso-position-horizontal-relative:text;mso-position-vertical-relative:text" o:connectortype="straight"/>
              </w:pict>
            </w:r>
            <w:r>
              <w:rPr>
                <w:rFonts w:ascii="Arial" w:hAnsi="Arial" w:cs="Arial"/>
                <w:b/>
                <w:sz w:val="24"/>
                <w:szCs w:val="24"/>
              </w:rPr>
              <w:t>14.</w:t>
            </w:r>
          </w:p>
        </w:tc>
        <w:tc>
          <w:tcPr>
            <w:tcW w:w="7438" w:type="dxa"/>
            <w:tcBorders>
              <w:top w:val="nil"/>
              <w:left w:val="nil"/>
              <w:bottom w:val="single" w:sz="8" w:space="0" w:color="auto"/>
              <w:right w:val="nil"/>
            </w:tcBorders>
            <w:shd w:val="clear" w:color="auto" w:fill="auto"/>
            <w:noWrap/>
            <w:vAlign w:val="bottom"/>
          </w:tcPr>
          <w:p w:rsidR="005D2349" w:rsidRPr="007B77EF" w:rsidRDefault="005D2349" w:rsidP="006A0FB9">
            <w:pPr>
              <w:rPr>
                <w:rFonts w:asciiTheme="minorHAnsi" w:hAnsiTheme="minorHAnsi"/>
                <w:sz w:val="28"/>
                <w:szCs w:val="28"/>
              </w:rPr>
            </w:pPr>
            <w:r w:rsidRPr="007B77EF">
              <w:rPr>
                <w:rFonts w:asciiTheme="minorHAnsi" w:eastAsiaTheme="minorEastAsia" w:hAnsiTheme="minorHAnsi" w:cstheme="minorBidi"/>
                <w:sz w:val="28"/>
                <w:szCs w:val="28"/>
              </w:rPr>
              <w:t xml:space="preserve">Appendices (if any) </w:t>
            </w:r>
          </w:p>
        </w:tc>
        <w:tc>
          <w:tcPr>
            <w:tcW w:w="1368" w:type="dxa"/>
            <w:tcBorders>
              <w:top w:val="nil"/>
              <w:left w:val="single" w:sz="8" w:space="0" w:color="auto"/>
              <w:bottom w:val="single" w:sz="8" w:space="0" w:color="auto"/>
              <w:right w:val="single" w:sz="8" w:space="0" w:color="auto"/>
            </w:tcBorders>
            <w:shd w:val="clear" w:color="auto" w:fill="auto"/>
            <w:noWrap/>
            <w:vAlign w:val="bottom"/>
          </w:tcPr>
          <w:p w:rsidR="005D2349" w:rsidRDefault="005D2349" w:rsidP="006A0FB9">
            <w:pPr>
              <w:jc w:val="center"/>
              <w:rPr>
                <w:rFonts w:ascii="Arial" w:hAnsi="Arial" w:cs="Arial"/>
                <w:sz w:val="20"/>
                <w:szCs w:val="20"/>
              </w:rPr>
            </w:pPr>
            <w:r>
              <w:rPr>
                <w:rFonts w:ascii="Arial" w:hAnsi="Arial" w:cs="Arial"/>
                <w:sz w:val="20"/>
                <w:szCs w:val="20"/>
              </w:rPr>
              <w:t>33</w:t>
            </w:r>
          </w:p>
        </w:tc>
      </w:tr>
    </w:tbl>
    <w:p w:rsidR="005D2349" w:rsidRDefault="005D2349" w:rsidP="004C79BA">
      <w:pPr>
        <w:rPr>
          <w:rFonts w:ascii="Times New Roman" w:hAnsi="Times New Roman"/>
          <w:bCs/>
          <w:sz w:val="24"/>
          <w:szCs w:val="24"/>
        </w:rPr>
      </w:pPr>
    </w:p>
    <w:p w:rsidR="005D2349" w:rsidRDefault="005D2349" w:rsidP="004C79BA">
      <w:pPr>
        <w:rPr>
          <w:rFonts w:ascii="Times New Roman" w:hAnsi="Times New Roman"/>
          <w:bCs/>
          <w:sz w:val="24"/>
          <w:szCs w:val="24"/>
        </w:rPr>
      </w:pPr>
    </w:p>
    <w:p w:rsidR="005D2349" w:rsidRDefault="005D2349" w:rsidP="004C79BA">
      <w:pPr>
        <w:rPr>
          <w:rFonts w:ascii="Times New Roman" w:hAnsi="Times New Roman"/>
          <w:bCs/>
          <w:sz w:val="24"/>
          <w:szCs w:val="24"/>
        </w:rPr>
      </w:pPr>
    </w:p>
    <w:p w:rsidR="005D2349" w:rsidRDefault="005D2349" w:rsidP="004C79BA">
      <w:pPr>
        <w:rPr>
          <w:rFonts w:ascii="Times New Roman" w:hAnsi="Times New Roman"/>
          <w:bCs/>
          <w:sz w:val="24"/>
          <w:szCs w:val="24"/>
        </w:rPr>
      </w:pPr>
    </w:p>
    <w:p w:rsidR="005D2349" w:rsidRDefault="005D2349" w:rsidP="004C79BA">
      <w:pPr>
        <w:rPr>
          <w:rFonts w:ascii="Times New Roman" w:hAnsi="Times New Roman"/>
          <w:bCs/>
          <w:sz w:val="24"/>
          <w:szCs w:val="24"/>
        </w:rPr>
      </w:pPr>
    </w:p>
    <w:p w:rsidR="005D2349" w:rsidRDefault="005D2349" w:rsidP="004C79BA">
      <w:pPr>
        <w:rPr>
          <w:rFonts w:ascii="Times New Roman" w:hAnsi="Times New Roman"/>
          <w:bCs/>
          <w:sz w:val="24"/>
          <w:szCs w:val="24"/>
        </w:rPr>
      </w:pPr>
    </w:p>
    <w:p w:rsidR="005D2349" w:rsidRDefault="005D2349" w:rsidP="004C79BA">
      <w:pPr>
        <w:rPr>
          <w:rFonts w:ascii="Times New Roman" w:hAnsi="Times New Roman"/>
          <w:bCs/>
          <w:sz w:val="24"/>
          <w:szCs w:val="24"/>
        </w:rPr>
      </w:pPr>
    </w:p>
    <w:p w:rsidR="005D2349" w:rsidRDefault="005D2349" w:rsidP="004C79BA">
      <w:pPr>
        <w:rPr>
          <w:rFonts w:ascii="Times New Roman" w:hAnsi="Times New Roman"/>
          <w:bCs/>
          <w:sz w:val="24"/>
          <w:szCs w:val="24"/>
        </w:rPr>
      </w:pPr>
    </w:p>
    <w:p w:rsidR="005D2349" w:rsidRDefault="005D2349" w:rsidP="004C79BA">
      <w:pPr>
        <w:rPr>
          <w:rFonts w:ascii="Times New Roman" w:hAnsi="Times New Roman"/>
          <w:bCs/>
          <w:sz w:val="24"/>
          <w:szCs w:val="24"/>
        </w:rPr>
      </w:pPr>
    </w:p>
    <w:p w:rsidR="005D2349" w:rsidRDefault="005D2349" w:rsidP="004C79BA">
      <w:pPr>
        <w:rPr>
          <w:rFonts w:ascii="Times New Roman" w:hAnsi="Times New Roman"/>
          <w:bCs/>
          <w:sz w:val="24"/>
          <w:szCs w:val="24"/>
        </w:rPr>
      </w:pPr>
    </w:p>
    <w:p w:rsidR="005D2349" w:rsidRDefault="005D2349" w:rsidP="004C79BA">
      <w:pPr>
        <w:rPr>
          <w:rFonts w:ascii="Times New Roman" w:hAnsi="Times New Roman"/>
          <w:bCs/>
          <w:sz w:val="24"/>
          <w:szCs w:val="24"/>
        </w:rPr>
      </w:pPr>
    </w:p>
    <w:p w:rsidR="005D2349" w:rsidRDefault="005D2349" w:rsidP="004C79BA">
      <w:pPr>
        <w:rPr>
          <w:rFonts w:ascii="Times New Roman" w:hAnsi="Times New Roman"/>
          <w:bCs/>
          <w:sz w:val="24"/>
          <w:szCs w:val="24"/>
        </w:rPr>
      </w:pPr>
    </w:p>
    <w:p w:rsidR="00DC5694" w:rsidRPr="004C79BA" w:rsidRDefault="00CE46CE" w:rsidP="004C79BA">
      <w:pPr>
        <w:rPr>
          <w:rStyle w:val="Strong"/>
          <w:rFonts w:ascii="Times New Roman" w:hAnsi="Times New Roman"/>
          <w:b w:val="0"/>
          <w:bCs w:val="0"/>
          <w:sz w:val="28"/>
          <w:szCs w:val="28"/>
        </w:rPr>
      </w:pPr>
      <w:r>
        <w:rPr>
          <w:rFonts w:ascii="Times New Roman" w:hAnsi="Times New Roman"/>
          <w:bCs/>
          <w:sz w:val="24"/>
          <w:szCs w:val="24"/>
        </w:rPr>
        <w:t xml:space="preserve">                              </w:t>
      </w:r>
      <w:r w:rsidR="00B12B83" w:rsidRPr="00DC5694">
        <w:rPr>
          <w:rStyle w:val="Strong"/>
          <w:rFonts w:ascii="Times New Roman" w:hAnsi="Times New Roman"/>
          <w:sz w:val="32"/>
          <w:szCs w:val="32"/>
        </w:rPr>
        <w:t>1.</w:t>
      </w:r>
      <w:r w:rsidR="00B12B83" w:rsidRPr="00DC5694">
        <w:rPr>
          <w:rStyle w:val="Strong"/>
          <w:rFonts w:ascii="Times New Roman" w:hAnsi="Times New Roman"/>
          <w:sz w:val="32"/>
          <w:szCs w:val="32"/>
          <w:u w:val="single"/>
        </w:rPr>
        <w:t xml:space="preserve"> TITLE</w:t>
      </w:r>
      <w:r w:rsidR="00DC5694" w:rsidRPr="00DC5694">
        <w:rPr>
          <w:rStyle w:val="Strong"/>
          <w:rFonts w:ascii="Times New Roman" w:hAnsi="Times New Roman"/>
          <w:sz w:val="32"/>
          <w:szCs w:val="32"/>
          <w:u w:val="single"/>
        </w:rPr>
        <w:t xml:space="preserve"> OF THE PROJECT</w:t>
      </w:r>
      <w:r w:rsidR="00DC5694" w:rsidRPr="00DC5694">
        <w:rPr>
          <w:rStyle w:val="Strong"/>
          <w:rFonts w:ascii="Times New Roman" w:hAnsi="Times New Roman"/>
          <w:sz w:val="32"/>
          <w:szCs w:val="32"/>
        </w:rPr>
        <w:t>:</w:t>
      </w:r>
    </w:p>
    <w:p w:rsidR="000F220D" w:rsidRDefault="000F220D" w:rsidP="000F220D">
      <w:pPr>
        <w:autoSpaceDE w:val="0"/>
        <w:autoSpaceDN w:val="0"/>
        <w:adjustRightInd w:val="0"/>
        <w:spacing w:before="240" w:after="0" w:line="360" w:lineRule="auto"/>
        <w:jc w:val="center"/>
        <w:rPr>
          <w:rStyle w:val="Strong"/>
          <w:rFonts w:ascii="Times New Roman" w:hAnsi="Times New Roman"/>
          <w:sz w:val="72"/>
          <w:szCs w:val="72"/>
        </w:rPr>
      </w:pPr>
    </w:p>
    <w:p w:rsidR="000F220D" w:rsidRDefault="000F220D" w:rsidP="000F220D">
      <w:pPr>
        <w:autoSpaceDE w:val="0"/>
        <w:autoSpaceDN w:val="0"/>
        <w:adjustRightInd w:val="0"/>
        <w:spacing w:before="240" w:after="0" w:line="360" w:lineRule="auto"/>
        <w:jc w:val="center"/>
        <w:rPr>
          <w:rStyle w:val="Strong"/>
          <w:rFonts w:ascii="Times New Roman" w:hAnsi="Times New Roman"/>
          <w:sz w:val="72"/>
          <w:szCs w:val="72"/>
        </w:rPr>
      </w:pPr>
    </w:p>
    <w:p w:rsidR="000F220D" w:rsidRDefault="000F220D" w:rsidP="000F220D">
      <w:pPr>
        <w:autoSpaceDE w:val="0"/>
        <w:autoSpaceDN w:val="0"/>
        <w:adjustRightInd w:val="0"/>
        <w:spacing w:before="240" w:after="0" w:line="360" w:lineRule="auto"/>
        <w:jc w:val="center"/>
        <w:rPr>
          <w:rStyle w:val="Strong"/>
          <w:rFonts w:ascii="Times New Roman" w:hAnsi="Times New Roman"/>
          <w:sz w:val="72"/>
          <w:szCs w:val="72"/>
        </w:rPr>
      </w:pPr>
    </w:p>
    <w:p w:rsidR="00DC5694" w:rsidRPr="000F220D" w:rsidRDefault="00B12B83" w:rsidP="000F220D">
      <w:pPr>
        <w:autoSpaceDE w:val="0"/>
        <w:autoSpaceDN w:val="0"/>
        <w:adjustRightInd w:val="0"/>
        <w:spacing w:before="240" w:after="0" w:line="360" w:lineRule="auto"/>
        <w:jc w:val="center"/>
        <w:rPr>
          <w:rStyle w:val="Strong"/>
          <w:rFonts w:ascii="Times New Roman" w:hAnsi="Times New Roman"/>
          <w:sz w:val="72"/>
          <w:szCs w:val="72"/>
        </w:rPr>
      </w:pPr>
      <w:r w:rsidRPr="000F220D">
        <w:rPr>
          <w:rStyle w:val="Strong"/>
          <w:rFonts w:ascii="Times New Roman" w:hAnsi="Times New Roman"/>
          <w:sz w:val="72"/>
          <w:szCs w:val="72"/>
        </w:rPr>
        <w:t>E-Learning</w:t>
      </w:r>
    </w:p>
    <w:p w:rsidR="002A5185" w:rsidRDefault="002A5185" w:rsidP="00F32BF9">
      <w:pPr>
        <w:autoSpaceDE w:val="0"/>
        <w:autoSpaceDN w:val="0"/>
        <w:adjustRightInd w:val="0"/>
        <w:spacing w:before="240" w:after="0" w:line="360" w:lineRule="auto"/>
        <w:rPr>
          <w:rStyle w:val="Strong"/>
          <w:rFonts w:ascii="Times New Roman" w:hAnsi="Times New Roman"/>
          <w:sz w:val="32"/>
          <w:szCs w:val="32"/>
        </w:rPr>
      </w:pPr>
    </w:p>
    <w:p w:rsidR="002A5185" w:rsidRDefault="002A5185" w:rsidP="00F32BF9">
      <w:pPr>
        <w:autoSpaceDE w:val="0"/>
        <w:autoSpaceDN w:val="0"/>
        <w:adjustRightInd w:val="0"/>
        <w:spacing w:before="240" w:after="0" w:line="360" w:lineRule="auto"/>
        <w:rPr>
          <w:rStyle w:val="Strong"/>
          <w:rFonts w:ascii="Times New Roman" w:hAnsi="Times New Roman"/>
          <w:sz w:val="32"/>
          <w:szCs w:val="32"/>
        </w:rPr>
      </w:pPr>
    </w:p>
    <w:p w:rsidR="000F220D" w:rsidRDefault="000F220D" w:rsidP="00F32BF9">
      <w:pPr>
        <w:autoSpaceDE w:val="0"/>
        <w:autoSpaceDN w:val="0"/>
        <w:adjustRightInd w:val="0"/>
        <w:spacing w:before="240" w:after="0" w:line="360" w:lineRule="auto"/>
        <w:rPr>
          <w:rStyle w:val="Strong"/>
          <w:rFonts w:ascii="Times New Roman" w:hAnsi="Times New Roman"/>
          <w:sz w:val="32"/>
          <w:szCs w:val="32"/>
        </w:rPr>
      </w:pPr>
    </w:p>
    <w:p w:rsidR="000F220D" w:rsidRDefault="000F220D" w:rsidP="00F32BF9">
      <w:pPr>
        <w:autoSpaceDE w:val="0"/>
        <w:autoSpaceDN w:val="0"/>
        <w:adjustRightInd w:val="0"/>
        <w:spacing w:before="240" w:after="0" w:line="360" w:lineRule="auto"/>
        <w:rPr>
          <w:rStyle w:val="Strong"/>
          <w:rFonts w:ascii="Times New Roman" w:hAnsi="Times New Roman"/>
          <w:sz w:val="32"/>
          <w:szCs w:val="32"/>
        </w:rPr>
      </w:pPr>
    </w:p>
    <w:p w:rsidR="000F220D" w:rsidRDefault="000F220D" w:rsidP="00F32BF9">
      <w:pPr>
        <w:autoSpaceDE w:val="0"/>
        <w:autoSpaceDN w:val="0"/>
        <w:adjustRightInd w:val="0"/>
        <w:spacing w:before="240" w:after="0" w:line="360" w:lineRule="auto"/>
        <w:rPr>
          <w:rStyle w:val="Strong"/>
          <w:rFonts w:ascii="Times New Roman" w:hAnsi="Times New Roman"/>
          <w:sz w:val="32"/>
          <w:szCs w:val="32"/>
        </w:rPr>
      </w:pPr>
    </w:p>
    <w:p w:rsidR="000F220D" w:rsidRDefault="000F220D" w:rsidP="00F32BF9">
      <w:pPr>
        <w:autoSpaceDE w:val="0"/>
        <w:autoSpaceDN w:val="0"/>
        <w:adjustRightInd w:val="0"/>
        <w:spacing w:before="240" w:after="0" w:line="360" w:lineRule="auto"/>
        <w:rPr>
          <w:rStyle w:val="Strong"/>
          <w:rFonts w:ascii="Times New Roman" w:hAnsi="Times New Roman"/>
          <w:sz w:val="32"/>
          <w:szCs w:val="32"/>
        </w:rPr>
      </w:pPr>
    </w:p>
    <w:p w:rsidR="000F220D" w:rsidRPr="00017B73" w:rsidRDefault="00017B73" w:rsidP="00F32BF9">
      <w:pPr>
        <w:autoSpaceDE w:val="0"/>
        <w:autoSpaceDN w:val="0"/>
        <w:adjustRightInd w:val="0"/>
        <w:spacing w:before="240" w:after="0" w:line="360" w:lineRule="auto"/>
        <w:rPr>
          <w:rStyle w:val="Strong"/>
          <w:rFonts w:ascii="Times New Roman" w:hAnsi="Times New Roman"/>
          <w:sz w:val="24"/>
          <w:szCs w:val="24"/>
        </w:rPr>
      </w:pPr>
      <w:r>
        <w:rPr>
          <w:rStyle w:val="Strong"/>
          <w:rFonts w:ascii="Times New Roman" w:hAnsi="Times New Roman"/>
          <w:sz w:val="32"/>
          <w:szCs w:val="32"/>
        </w:rPr>
        <w:tab/>
      </w:r>
      <w:r>
        <w:rPr>
          <w:rStyle w:val="Strong"/>
          <w:rFonts w:ascii="Times New Roman" w:hAnsi="Times New Roman"/>
          <w:sz w:val="32"/>
          <w:szCs w:val="32"/>
        </w:rPr>
        <w:tab/>
      </w:r>
      <w:r>
        <w:rPr>
          <w:rStyle w:val="Strong"/>
          <w:rFonts w:ascii="Times New Roman" w:hAnsi="Times New Roman"/>
          <w:sz w:val="32"/>
          <w:szCs w:val="32"/>
        </w:rPr>
        <w:tab/>
      </w:r>
      <w:r>
        <w:rPr>
          <w:rStyle w:val="Strong"/>
          <w:rFonts w:ascii="Times New Roman" w:hAnsi="Times New Roman"/>
          <w:sz w:val="32"/>
          <w:szCs w:val="32"/>
        </w:rPr>
        <w:tab/>
      </w:r>
      <w:r>
        <w:rPr>
          <w:rStyle w:val="Strong"/>
          <w:rFonts w:ascii="Times New Roman" w:hAnsi="Times New Roman"/>
          <w:sz w:val="32"/>
          <w:szCs w:val="32"/>
        </w:rPr>
        <w:tab/>
      </w:r>
      <w:r>
        <w:rPr>
          <w:rStyle w:val="Strong"/>
          <w:rFonts w:ascii="Times New Roman" w:hAnsi="Times New Roman"/>
          <w:sz w:val="32"/>
          <w:szCs w:val="32"/>
        </w:rPr>
        <w:tab/>
      </w:r>
      <w:r>
        <w:rPr>
          <w:rStyle w:val="Strong"/>
          <w:rFonts w:ascii="Times New Roman" w:hAnsi="Times New Roman"/>
          <w:sz w:val="32"/>
          <w:szCs w:val="32"/>
        </w:rPr>
        <w:tab/>
      </w:r>
      <w:r>
        <w:rPr>
          <w:rStyle w:val="Strong"/>
          <w:rFonts w:ascii="Times New Roman" w:hAnsi="Times New Roman"/>
          <w:sz w:val="32"/>
          <w:szCs w:val="32"/>
        </w:rPr>
        <w:tab/>
      </w:r>
      <w:r>
        <w:rPr>
          <w:rStyle w:val="Strong"/>
          <w:rFonts w:ascii="Times New Roman" w:hAnsi="Times New Roman"/>
          <w:sz w:val="32"/>
          <w:szCs w:val="32"/>
        </w:rPr>
        <w:tab/>
      </w:r>
      <w:r>
        <w:rPr>
          <w:rStyle w:val="Strong"/>
          <w:rFonts w:ascii="Times New Roman" w:hAnsi="Times New Roman"/>
          <w:sz w:val="32"/>
          <w:szCs w:val="32"/>
        </w:rPr>
        <w:tab/>
      </w:r>
      <w:r>
        <w:rPr>
          <w:rStyle w:val="Strong"/>
          <w:rFonts w:ascii="Times New Roman" w:hAnsi="Times New Roman"/>
          <w:sz w:val="32"/>
          <w:szCs w:val="32"/>
        </w:rPr>
        <w:tab/>
      </w:r>
      <w:r>
        <w:rPr>
          <w:rStyle w:val="Strong"/>
          <w:rFonts w:ascii="Times New Roman" w:hAnsi="Times New Roman"/>
          <w:sz w:val="32"/>
          <w:szCs w:val="32"/>
        </w:rPr>
        <w:tab/>
      </w:r>
      <w:r w:rsidRPr="00017B73">
        <w:rPr>
          <w:rStyle w:val="Strong"/>
          <w:rFonts w:ascii="Times New Roman" w:hAnsi="Times New Roman"/>
          <w:sz w:val="24"/>
          <w:szCs w:val="24"/>
        </w:rPr>
        <w:t>1</w:t>
      </w:r>
    </w:p>
    <w:p w:rsidR="000F220D" w:rsidRDefault="000F220D" w:rsidP="00F32BF9">
      <w:pPr>
        <w:autoSpaceDE w:val="0"/>
        <w:autoSpaceDN w:val="0"/>
        <w:adjustRightInd w:val="0"/>
        <w:spacing w:before="240" w:after="0" w:line="360" w:lineRule="auto"/>
        <w:rPr>
          <w:rStyle w:val="Strong"/>
          <w:rFonts w:ascii="Times New Roman" w:hAnsi="Times New Roman"/>
          <w:sz w:val="32"/>
          <w:szCs w:val="32"/>
        </w:rPr>
      </w:pPr>
    </w:p>
    <w:p w:rsidR="00F32BF9" w:rsidRPr="00DC5694" w:rsidRDefault="00D353E5" w:rsidP="00F32BF9">
      <w:pPr>
        <w:autoSpaceDE w:val="0"/>
        <w:autoSpaceDN w:val="0"/>
        <w:adjustRightInd w:val="0"/>
        <w:spacing w:before="240" w:after="0" w:line="360" w:lineRule="auto"/>
        <w:rPr>
          <w:rStyle w:val="Strong"/>
          <w:rFonts w:ascii="Times New Roman" w:hAnsi="Times New Roman"/>
          <w:sz w:val="28"/>
          <w:szCs w:val="28"/>
        </w:rPr>
      </w:pPr>
      <w:r>
        <w:rPr>
          <w:rStyle w:val="Strong"/>
          <w:rFonts w:ascii="Times New Roman" w:hAnsi="Times New Roman"/>
          <w:sz w:val="32"/>
          <w:szCs w:val="32"/>
        </w:rPr>
        <w:lastRenderedPageBreak/>
        <w:t>2.</w:t>
      </w:r>
      <w:r w:rsidRPr="009A6547">
        <w:rPr>
          <w:rStyle w:val="Strong"/>
          <w:rFonts w:ascii="Times New Roman" w:hAnsi="Times New Roman"/>
          <w:sz w:val="32"/>
          <w:szCs w:val="32"/>
        </w:rPr>
        <w:t xml:space="preserve"> </w:t>
      </w:r>
      <w:r w:rsidRPr="00DC5694">
        <w:rPr>
          <w:rStyle w:val="Strong"/>
          <w:rFonts w:ascii="Times New Roman" w:hAnsi="Times New Roman"/>
          <w:sz w:val="32"/>
          <w:szCs w:val="32"/>
          <w:u w:val="single"/>
        </w:rPr>
        <w:t>INTRODUCTION</w:t>
      </w:r>
      <w:r w:rsidR="00DC5694">
        <w:rPr>
          <w:rStyle w:val="Strong"/>
          <w:rFonts w:ascii="Times New Roman" w:hAnsi="Times New Roman"/>
          <w:sz w:val="32"/>
          <w:szCs w:val="32"/>
          <w:u w:val="single"/>
        </w:rPr>
        <w:t xml:space="preserve"> AND OBJECTIVES OF THE PROJECT</w:t>
      </w:r>
    </w:p>
    <w:p w:rsidR="00DC5694" w:rsidRDefault="00DC5694" w:rsidP="00F32BF9">
      <w:pPr>
        <w:autoSpaceDE w:val="0"/>
        <w:autoSpaceDN w:val="0"/>
        <w:adjustRightInd w:val="0"/>
        <w:spacing w:before="240" w:after="0" w:line="360" w:lineRule="auto"/>
        <w:rPr>
          <w:rStyle w:val="Strong"/>
          <w:rFonts w:ascii="Times New Roman" w:hAnsi="Times New Roman"/>
          <w:sz w:val="32"/>
          <w:szCs w:val="32"/>
          <w:u w:val="single"/>
        </w:rPr>
      </w:pPr>
      <w:r w:rsidRPr="00DC5694">
        <w:rPr>
          <w:rStyle w:val="Strong"/>
          <w:rFonts w:ascii="Times New Roman" w:hAnsi="Times New Roman"/>
          <w:sz w:val="32"/>
          <w:szCs w:val="32"/>
        </w:rPr>
        <w:t xml:space="preserve">                            </w:t>
      </w:r>
      <w:r>
        <w:rPr>
          <w:rStyle w:val="Strong"/>
          <w:rFonts w:ascii="Times New Roman" w:hAnsi="Times New Roman"/>
          <w:sz w:val="32"/>
          <w:szCs w:val="32"/>
        </w:rPr>
        <w:t xml:space="preserve">      </w:t>
      </w:r>
      <w:r w:rsidRPr="00DC5694">
        <w:rPr>
          <w:rStyle w:val="Strong"/>
          <w:rFonts w:ascii="Times New Roman" w:hAnsi="Times New Roman"/>
          <w:sz w:val="32"/>
          <w:szCs w:val="32"/>
        </w:rPr>
        <w:t xml:space="preserve"> </w:t>
      </w:r>
      <w:r>
        <w:rPr>
          <w:rStyle w:val="Strong"/>
          <w:rFonts w:ascii="Times New Roman" w:hAnsi="Times New Roman"/>
          <w:sz w:val="32"/>
          <w:szCs w:val="32"/>
          <w:u w:val="single"/>
        </w:rPr>
        <w:t>INTRODUCTION</w:t>
      </w:r>
    </w:p>
    <w:p w:rsidR="00DC5694" w:rsidRDefault="00B12B83" w:rsidP="00DC5694">
      <w:pPr>
        <w:autoSpaceDE w:val="0"/>
        <w:autoSpaceDN w:val="0"/>
        <w:adjustRightInd w:val="0"/>
        <w:spacing w:before="240" w:after="0" w:line="360" w:lineRule="auto"/>
        <w:rPr>
          <w:rStyle w:val="Strong"/>
          <w:rFonts w:ascii="Times New Roman" w:hAnsi="Times New Roman"/>
          <w:sz w:val="28"/>
          <w:szCs w:val="28"/>
        </w:rPr>
      </w:pPr>
      <w:r w:rsidRPr="00DC5694">
        <w:rPr>
          <w:rStyle w:val="Strong"/>
          <w:rFonts w:ascii="Times New Roman" w:hAnsi="Times New Roman"/>
          <w:sz w:val="28"/>
          <w:szCs w:val="28"/>
        </w:rPr>
        <w:t>2.</w:t>
      </w:r>
      <w:r>
        <w:rPr>
          <w:rStyle w:val="Strong"/>
          <w:rFonts w:ascii="Times New Roman" w:hAnsi="Times New Roman"/>
          <w:sz w:val="28"/>
          <w:szCs w:val="28"/>
        </w:rPr>
        <w:t>1</w:t>
      </w:r>
      <w:r w:rsidRPr="00B12B83">
        <w:rPr>
          <w:rStyle w:val="Strong"/>
          <w:rFonts w:ascii="Times New Roman" w:hAnsi="Times New Roman"/>
          <w:sz w:val="28"/>
          <w:szCs w:val="28"/>
          <w:u w:val="single"/>
        </w:rPr>
        <w:t>About</w:t>
      </w:r>
      <w:r w:rsidR="00DC5694" w:rsidRPr="00B12B83">
        <w:rPr>
          <w:rStyle w:val="Strong"/>
          <w:rFonts w:ascii="Times New Roman" w:hAnsi="Times New Roman"/>
          <w:sz w:val="28"/>
          <w:szCs w:val="28"/>
          <w:u w:val="single"/>
        </w:rPr>
        <w:t xml:space="preserve"> the Project</w:t>
      </w:r>
      <w:r w:rsidR="00D353E5">
        <w:rPr>
          <w:rStyle w:val="Strong"/>
          <w:rFonts w:ascii="Times New Roman" w:hAnsi="Times New Roman"/>
          <w:sz w:val="28"/>
          <w:szCs w:val="28"/>
        </w:rPr>
        <w:t>:</w:t>
      </w:r>
    </w:p>
    <w:p w:rsidR="006952B6" w:rsidRDefault="006952B6" w:rsidP="00DC5694">
      <w:pPr>
        <w:autoSpaceDE w:val="0"/>
        <w:autoSpaceDN w:val="0"/>
        <w:adjustRightInd w:val="0"/>
        <w:spacing w:before="240" w:after="0" w:line="360" w:lineRule="auto"/>
        <w:rPr>
          <w:rStyle w:val="Strong"/>
          <w:rFonts w:ascii="Times New Roman" w:hAnsi="Times New Roman"/>
          <w:sz w:val="28"/>
          <w:szCs w:val="28"/>
        </w:rPr>
      </w:pPr>
    </w:p>
    <w:p w:rsidR="00017B73" w:rsidRDefault="00DC5694" w:rsidP="00017B73">
      <w:pPr>
        <w:autoSpaceDE w:val="0"/>
        <w:autoSpaceDN w:val="0"/>
        <w:adjustRightInd w:val="0"/>
        <w:spacing w:before="100" w:beforeAutospacing="1" w:after="100" w:afterAutospacing="1"/>
        <w:jc w:val="both"/>
        <w:rPr>
          <w:rFonts w:ascii="Times New Roman" w:hAnsi="Times New Roman"/>
          <w:sz w:val="24"/>
        </w:rPr>
      </w:pPr>
      <w:r w:rsidRPr="00E14F18">
        <w:rPr>
          <w:rFonts w:ascii="Times New Roman" w:hAnsi="Times New Roman"/>
          <w:sz w:val="24"/>
        </w:rPr>
        <w:t xml:space="preserve">E-learning is another form of distance learning where education and training courses are delivered using computer technology. Typically, this means that courses are delivered via the Internet, e-learning is becoming more and more popular. </w:t>
      </w:r>
      <w:r w:rsidRPr="00E14F18">
        <w:rPr>
          <w:rFonts w:ascii="Times New Roman" w:hAnsi="Times New Roman"/>
          <w:sz w:val="24"/>
        </w:rPr>
        <w:br/>
        <w:t>E-Learning is a web application uses JSP. The database is MySQL. This online application enables the end users to register online, select the subject, read the tutorial and appear for the exam online. The results of the exams are also declared just after taking the test. The minimum pass percentage is 50%. A person is given three attempts to pass a paper. In subjects containing more than one exam, the candidate should take tests in a particular sequence and also he can attempt the next test only if he has completed the previous papers. The correct answers for the questions are displayed after the exam. The date of the registration, date of exam, number of attempts, test result etc. are stored in the database.</w:t>
      </w:r>
    </w:p>
    <w:p w:rsidR="00017B73" w:rsidRDefault="00017B73" w:rsidP="00017B73">
      <w:pPr>
        <w:autoSpaceDE w:val="0"/>
        <w:autoSpaceDN w:val="0"/>
        <w:adjustRightInd w:val="0"/>
        <w:spacing w:before="100" w:beforeAutospacing="1" w:after="100" w:afterAutospacing="1"/>
        <w:jc w:val="both"/>
        <w:rPr>
          <w:rFonts w:ascii="Times New Roman" w:hAnsi="Times New Roman"/>
          <w:sz w:val="24"/>
        </w:rPr>
      </w:pPr>
    </w:p>
    <w:p w:rsidR="00DC5694" w:rsidRPr="00017B73" w:rsidRDefault="00DC5694" w:rsidP="00017B73">
      <w:pPr>
        <w:autoSpaceDE w:val="0"/>
        <w:autoSpaceDN w:val="0"/>
        <w:adjustRightInd w:val="0"/>
        <w:spacing w:before="100" w:beforeAutospacing="1" w:after="100" w:afterAutospacing="1"/>
        <w:jc w:val="both"/>
        <w:rPr>
          <w:rFonts w:ascii="Times New Roman" w:hAnsi="Times New Roman"/>
          <w:sz w:val="24"/>
        </w:rPr>
      </w:pPr>
      <w:r>
        <w:rPr>
          <w:rFonts w:ascii="Times New Roman" w:hAnsi="Times New Roman"/>
          <w:b/>
          <w:sz w:val="28"/>
          <w:szCs w:val="28"/>
        </w:rPr>
        <w:t xml:space="preserve">2.2. </w:t>
      </w:r>
      <w:r>
        <w:rPr>
          <w:rFonts w:ascii="Times New Roman" w:hAnsi="Times New Roman"/>
          <w:b/>
          <w:sz w:val="32"/>
          <w:szCs w:val="32"/>
          <w:u w:val="single"/>
        </w:rPr>
        <w:t>Objectives:</w:t>
      </w:r>
    </w:p>
    <w:p w:rsidR="00DC5694" w:rsidRPr="00DC5694" w:rsidRDefault="00DC5694" w:rsidP="006952B6">
      <w:pPr>
        <w:pStyle w:val="NormalWeb"/>
        <w:jc w:val="both"/>
      </w:pPr>
      <w:r w:rsidRPr="00DC5694">
        <w:t xml:space="preserve"> Education through the internet, network and a computer is E-learning. This helps in network enabled transfer of skills and knowledge. E-learning refers to use of electronic applications and processes to learn. This is a web based application which can be hosted in the website of any training institute. The students will be able to register online, read the course material and write online exam. Certificates also will be issued online.</w:t>
      </w:r>
    </w:p>
    <w:p w:rsidR="00017B73" w:rsidRDefault="00DC5694" w:rsidP="00DC5694">
      <w:pPr>
        <w:autoSpaceDE w:val="0"/>
        <w:autoSpaceDN w:val="0"/>
        <w:adjustRightInd w:val="0"/>
        <w:spacing w:before="240" w:after="0" w:line="360" w:lineRule="auto"/>
        <w:rPr>
          <w:rFonts w:ascii="Times New Roman" w:hAnsi="Times New Roman"/>
          <w:sz w:val="24"/>
          <w:szCs w:val="24"/>
        </w:rPr>
      </w:pPr>
      <w:r w:rsidRPr="00DC5694">
        <w:rPr>
          <w:rFonts w:ascii="Times New Roman" w:hAnsi="Times New Roman"/>
          <w:sz w:val="24"/>
          <w:szCs w:val="24"/>
        </w:rPr>
        <w:t xml:space="preserve">The objectives of this project are </w:t>
      </w:r>
      <w:r w:rsidRPr="00DC5694">
        <w:rPr>
          <w:rFonts w:ascii="Times New Roman" w:hAnsi="Times New Roman"/>
          <w:sz w:val="24"/>
          <w:szCs w:val="24"/>
        </w:rPr>
        <w:br/>
        <w:t xml:space="preserve">• </w:t>
      </w:r>
      <w:r w:rsidR="00D353E5">
        <w:rPr>
          <w:rFonts w:ascii="Times New Roman" w:hAnsi="Times New Roman"/>
          <w:sz w:val="24"/>
          <w:szCs w:val="24"/>
        </w:rPr>
        <w:t>T</w:t>
      </w:r>
      <w:r w:rsidR="00D353E5" w:rsidRPr="00DC5694">
        <w:rPr>
          <w:rFonts w:ascii="Times New Roman" w:hAnsi="Times New Roman"/>
          <w:sz w:val="24"/>
          <w:szCs w:val="24"/>
        </w:rPr>
        <w:t>o</w:t>
      </w:r>
      <w:r w:rsidRPr="00DC5694">
        <w:rPr>
          <w:rFonts w:ascii="Times New Roman" w:hAnsi="Times New Roman"/>
          <w:sz w:val="24"/>
          <w:szCs w:val="24"/>
        </w:rPr>
        <w:t xml:space="preserve"> provide distance learning</w:t>
      </w:r>
      <w:r w:rsidRPr="00DC5694">
        <w:rPr>
          <w:rFonts w:ascii="Times New Roman" w:hAnsi="Times New Roman"/>
          <w:sz w:val="24"/>
          <w:szCs w:val="24"/>
        </w:rPr>
        <w:br/>
        <w:t>• To make it convenient for people who have other commitments</w:t>
      </w:r>
      <w:r w:rsidRPr="00DC5694">
        <w:rPr>
          <w:rFonts w:ascii="Times New Roman" w:hAnsi="Times New Roman"/>
          <w:sz w:val="24"/>
          <w:szCs w:val="24"/>
        </w:rPr>
        <w:br/>
      </w:r>
      <w:r w:rsidR="00017B73">
        <w:rPr>
          <w:rFonts w:ascii="Times New Roman" w:hAnsi="Times New Roman"/>
          <w:sz w:val="24"/>
          <w:szCs w:val="24"/>
        </w:rPr>
        <w:tab/>
      </w:r>
      <w:r w:rsidR="00017B73">
        <w:rPr>
          <w:rFonts w:ascii="Times New Roman" w:hAnsi="Times New Roman"/>
          <w:sz w:val="24"/>
          <w:szCs w:val="24"/>
        </w:rPr>
        <w:tab/>
      </w:r>
      <w:r w:rsidR="00017B73">
        <w:rPr>
          <w:rFonts w:ascii="Times New Roman" w:hAnsi="Times New Roman"/>
          <w:sz w:val="24"/>
          <w:szCs w:val="24"/>
        </w:rPr>
        <w:tab/>
      </w:r>
      <w:r w:rsidR="00017B73">
        <w:rPr>
          <w:rFonts w:ascii="Times New Roman" w:hAnsi="Times New Roman"/>
          <w:sz w:val="24"/>
          <w:szCs w:val="24"/>
        </w:rPr>
        <w:tab/>
      </w:r>
      <w:r w:rsidR="00017B73">
        <w:rPr>
          <w:rFonts w:ascii="Times New Roman" w:hAnsi="Times New Roman"/>
          <w:sz w:val="24"/>
          <w:szCs w:val="24"/>
        </w:rPr>
        <w:tab/>
      </w:r>
      <w:r w:rsidR="00017B73">
        <w:rPr>
          <w:rFonts w:ascii="Times New Roman" w:hAnsi="Times New Roman"/>
          <w:sz w:val="24"/>
          <w:szCs w:val="24"/>
        </w:rPr>
        <w:tab/>
      </w:r>
      <w:r w:rsidR="00017B73">
        <w:rPr>
          <w:rFonts w:ascii="Times New Roman" w:hAnsi="Times New Roman"/>
          <w:sz w:val="24"/>
          <w:szCs w:val="24"/>
        </w:rPr>
        <w:tab/>
      </w:r>
      <w:r w:rsidR="00017B73">
        <w:rPr>
          <w:rFonts w:ascii="Times New Roman" w:hAnsi="Times New Roman"/>
          <w:sz w:val="24"/>
          <w:szCs w:val="24"/>
        </w:rPr>
        <w:tab/>
      </w:r>
      <w:r w:rsidR="00017B73">
        <w:rPr>
          <w:rFonts w:ascii="Times New Roman" w:hAnsi="Times New Roman"/>
          <w:sz w:val="24"/>
          <w:szCs w:val="24"/>
        </w:rPr>
        <w:tab/>
      </w:r>
      <w:r w:rsidR="00017B73">
        <w:rPr>
          <w:rFonts w:ascii="Times New Roman" w:hAnsi="Times New Roman"/>
          <w:sz w:val="24"/>
          <w:szCs w:val="24"/>
        </w:rPr>
        <w:tab/>
      </w:r>
      <w:r w:rsidR="00017B73">
        <w:rPr>
          <w:rFonts w:ascii="Times New Roman" w:hAnsi="Times New Roman"/>
          <w:sz w:val="24"/>
          <w:szCs w:val="24"/>
        </w:rPr>
        <w:tab/>
      </w:r>
      <w:r w:rsidR="00017B73">
        <w:rPr>
          <w:rFonts w:ascii="Times New Roman" w:hAnsi="Times New Roman"/>
          <w:sz w:val="24"/>
          <w:szCs w:val="24"/>
        </w:rPr>
        <w:tab/>
      </w:r>
      <w:r w:rsidR="00017B73">
        <w:rPr>
          <w:rFonts w:ascii="Times New Roman" w:hAnsi="Times New Roman"/>
          <w:sz w:val="24"/>
          <w:szCs w:val="24"/>
        </w:rPr>
        <w:tab/>
      </w:r>
      <w:r w:rsidR="00017B73">
        <w:rPr>
          <w:rFonts w:ascii="Times New Roman" w:hAnsi="Times New Roman"/>
          <w:sz w:val="24"/>
          <w:szCs w:val="24"/>
        </w:rPr>
        <w:tab/>
      </w:r>
      <w:r w:rsidR="00017B73">
        <w:rPr>
          <w:rFonts w:ascii="Times New Roman" w:hAnsi="Times New Roman"/>
          <w:sz w:val="24"/>
          <w:szCs w:val="24"/>
        </w:rPr>
        <w:tab/>
      </w:r>
      <w:r w:rsidR="00017B73">
        <w:rPr>
          <w:rFonts w:ascii="Times New Roman" w:hAnsi="Times New Roman"/>
          <w:sz w:val="24"/>
          <w:szCs w:val="24"/>
        </w:rPr>
        <w:tab/>
      </w:r>
      <w:r w:rsidR="00017B73">
        <w:rPr>
          <w:rFonts w:ascii="Times New Roman" w:hAnsi="Times New Roman"/>
          <w:sz w:val="24"/>
          <w:szCs w:val="24"/>
        </w:rPr>
        <w:tab/>
      </w:r>
      <w:r w:rsidR="00017B73">
        <w:rPr>
          <w:rFonts w:ascii="Times New Roman" w:hAnsi="Times New Roman"/>
          <w:sz w:val="24"/>
          <w:szCs w:val="24"/>
        </w:rPr>
        <w:tab/>
      </w:r>
      <w:r w:rsidR="00017B73">
        <w:rPr>
          <w:rFonts w:ascii="Times New Roman" w:hAnsi="Times New Roman"/>
          <w:sz w:val="24"/>
          <w:szCs w:val="24"/>
        </w:rPr>
        <w:tab/>
      </w:r>
      <w:r w:rsidR="00017B73">
        <w:rPr>
          <w:rFonts w:ascii="Times New Roman" w:hAnsi="Times New Roman"/>
          <w:sz w:val="24"/>
          <w:szCs w:val="24"/>
        </w:rPr>
        <w:tab/>
      </w:r>
      <w:r w:rsidR="00017B73">
        <w:rPr>
          <w:rFonts w:ascii="Times New Roman" w:hAnsi="Times New Roman"/>
          <w:sz w:val="24"/>
          <w:szCs w:val="24"/>
        </w:rPr>
        <w:tab/>
      </w:r>
      <w:r w:rsidR="00017B73">
        <w:rPr>
          <w:rFonts w:ascii="Times New Roman" w:hAnsi="Times New Roman"/>
          <w:sz w:val="24"/>
          <w:szCs w:val="24"/>
        </w:rPr>
        <w:tab/>
      </w:r>
      <w:r w:rsidR="00017B73">
        <w:rPr>
          <w:rFonts w:ascii="Times New Roman" w:hAnsi="Times New Roman"/>
          <w:sz w:val="24"/>
          <w:szCs w:val="24"/>
        </w:rPr>
        <w:tab/>
      </w:r>
      <w:r w:rsidR="00017B73">
        <w:rPr>
          <w:rFonts w:ascii="Times New Roman" w:hAnsi="Times New Roman"/>
          <w:sz w:val="24"/>
          <w:szCs w:val="24"/>
        </w:rPr>
        <w:tab/>
        <w:t>2</w:t>
      </w:r>
    </w:p>
    <w:p w:rsidR="00DC5694" w:rsidRDefault="00DC5694" w:rsidP="00DC5694">
      <w:pPr>
        <w:autoSpaceDE w:val="0"/>
        <w:autoSpaceDN w:val="0"/>
        <w:adjustRightInd w:val="0"/>
        <w:spacing w:before="240" w:after="0" w:line="360" w:lineRule="auto"/>
        <w:rPr>
          <w:rFonts w:ascii="Times New Roman" w:hAnsi="Times New Roman"/>
          <w:sz w:val="24"/>
          <w:szCs w:val="24"/>
        </w:rPr>
      </w:pPr>
      <w:r w:rsidRPr="00DC5694">
        <w:rPr>
          <w:rFonts w:ascii="Times New Roman" w:hAnsi="Times New Roman"/>
          <w:sz w:val="24"/>
          <w:szCs w:val="24"/>
        </w:rPr>
        <w:lastRenderedPageBreak/>
        <w:t>• Cost reduction</w:t>
      </w:r>
      <w:r w:rsidRPr="00DC5694">
        <w:rPr>
          <w:rFonts w:ascii="Times New Roman" w:hAnsi="Times New Roman"/>
          <w:sz w:val="24"/>
          <w:szCs w:val="24"/>
        </w:rPr>
        <w:br/>
        <w:t>• Reduced paper work</w:t>
      </w:r>
      <w:r w:rsidRPr="00DC5694">
        <w:rPr>
          <w:rFonts w:ascii="Times New Roman" w:hAnsi="Times New Roman"/>
          <w:sz w:val="24"/>
          <w:szCs w:val="24"/>
        </w:rPr>
        <w:br/>
        <w:t>• Computer evaluated tests</w:t>
      </w:r>
    </w:p>
    <w:p w:rsidR="006952B6" w:rsidRDefault="00DC5694" w:rsidP="00DC5694">
      <w:pPr>
        <w:autoSpaceDE w:val="0"/>
        <w:autoSpaceDN w:val="0"/>
        <w:adjustRightInd w:val="0"/>
        <w:spacing w:before="240" w:after="0" w:line="360" w:lineRule="auto"/>
        <w:rPr>
          <w:rStyle w:val="Strong"/>
          <w:rFonts w:ascii="Times New Roman" w:hAnsi="Times New Roman"/>
          <w:sz w:val="32"/>
          <w:szCs w:val="32"/>
        </w:rPr>
      </w:pPr>
      <w:r>
        <w:br/>
      </w:r>
    </w:p>
    <w:p w:rsidR="00DC5694" w:rsidRPr="00DC5694" w:rsidRDefault="00DC5694" w:rsidP="00DC5694">
      <w:pPr>
        <w:autoSpaceDE w:val="0"/>
        <w:autoSpaceDN w:val="0"/>
        <w:adjustRightInd w:val="0"/>
        <w:spacing w:before="240" w:after="0" w:line="360" w:lineRule="auto"/>
      </w:pPr>
      <w:r w:rsidRPr="00DC5694">
        <w:rPr>
          <w:rStyle w:val="Strong"/>
          <w:rFonts w:ascii="Times New Roman" w:hAnsi="Times New Roman"/>
          <w:sz w:val="32"/>
          <w:szCs w:val="32"/>
        </w:rPr>
        <w:t>2.3</w:t>
      </w:r>
      <w:r>
        <w:rPr>
          <w:rStyle w:val="Strong"/>
          <w:rFonts w:ascii="Times New Roman" w:hAnsi="Times New Roman"/>
          <w:sz w:val="32"/>
          <w:szCs w:val="32"/>
        </w:rPr>
        <w:t xml:space="preserve">. </w:t>
      </w:r>
      <w:r w:rsidRPr="00DC5694">
        <w:rPr>
          <w:rStyle w:val="Strong"/>
          <w:rFonts w:ascii="Times New Roman" w:hAnsi="Times New Roman"/>
          <w:sz w:val="32"/>
          <w:szCs w:val="32"/>
          <w:u w:val="single"/>
        </w:rPr>
        <w:t>Understanding of existing system</w:t>
      </w:r>
      <w:r>
        <w:rPr>
          <w:rStyle w:val="Strong"/>
          <w:rFonts w:ascii="Times New Roman" w:hAnsi="Times New Roman"/>
          <w:sz w:val="32"/>
          <w:szCs w:val="32"/>
        </w:rPr>
        <w:t>:</w:t>
      </w:r>
    </w:p>
    <w:p w:rsidR="00DC5694" w:rsidRPr="00DC5694" w:rsidRDefault="00DC5694" w:rsidP="009420BB">
      <w:pPr>
        <w:pStyle w:val="NormalWeb"/>
        <w:jc w:val="both"/>
      </w:pPr>
      <w:r w:rsidRPr="00DC5694">
        <w:t>Shows educators and trainers how to adapt teaching methods and materials to make use of the Internet. Including a framework showing how to apply Internet technology progressively as skills and confidence grow, the project demonstrates the route from adapting materials to developing a virtual course.</w:t>
      </w:r>
    </w:p>
    <w:p w:rsidR="00F32BF9" w:rsidRPr="00DC5694" w:rsidRDefault="00DC5694" w:rsidP="009420BB">
      <w:pPr>
        <w:spacing w:line="240" w:lineRule="auto"/>
        <w:jc w:val="both"/>
        <w:rPr>
          <w:rFonts w:ascii="Times New Roman" w:hAnsi="Times New Roman"/>
          <w:b/>
          <w:sz w:val="24"/>
          <w:szCs w:val="24"/>
        </w:rPr>
      </w:pPr>
      <w:r w:rsidRPr="00DC5694">
        <w:rPr>
          <w:rFonts w:ascii="Times New Roman" w:hAnsi="Times New Roman"/>
          <w:sz w:val="24"/>
          <w:szCs w:val="24"/>
        </w:rPr>
        <w:t>Nowadays, when people are not having time to visit an institute. Therefore, the software is designed to provide the education through Internet. The project “E – LEARNING” helps the common world in any field they are to get the knowledge what they want even sitting at there places. This helps them to spare time in their busy schedule and save their time during transportation.</w:t>
      </w:r>
    </w:p>
    <w:p w:rsidR="002A5185" w:rsidRDefault="002A5185" w:rsidP="00DC5694">
      <w:pPr>
        <w:autoSpaceDE w:val="0"/>
        <w:autoSpaceDN w:val="0"/>
        <w:adjustRightInd w:val="0"/>
        <w:spacing w:before="240" w:after="0" w:line="360" w:lineRule="auto"/>
        <w:rPr>
          <w:rFonts w:ascii="Times New Roman" w:hAnsi="Times New Roman"/>
          <w:b/>
          <w:sz w:val="36"/>
          <w:szCs w:val="36"/>
        </w:rPr>
      </w:pPr>
    </w:p>
    <w:p w:rsidR="002A5185" w:rsidRPr="0009603B" w:rsidRDefault="00C8379A" w:rsidP="00DC5694">
      <w:pPr>
        <w:autoSpaceDE w:val="0"/>
        <w:autoSpaceDN w:val="0"/>
        <w:adjustRightInd w:val="0"/>
        <w:spacing w:before="240" w:after="0" w:line="360" w:lineRule="auto"/>
        <w:rPr>
          <w:rFonts w:ascii="Times New Roman" w:hAnsi="Times New Roman"/>
          <w:b/>
          <w:sz w:val="24"/>
          <w:szCs w:val="24"/>
        </w:rPr>
      </w:pPr>
      <w:r>
        <w:rPr>
          <w:rFonts w:ascii="Times New Roman" w:hAnsi="Times New Roman"/>
          <w:b/>
          <w:sz w:val="36"/>
          <w:szCs w:val="36"/>
        </w:rPr>
        <w:t xml:space="preserve">                                                                                 </w:t>
      </w:r>
      <w:r>
        <w:rPr>
          <w:rFonts w:ascii="Times New Roman" w:hAnsi="Times New Roman"/>
          <w:b/>
          <w:sz w:val="36"/>
          <w:szCs w:val="36"/>
        </w:rPr>
        <w:tab/>
        <w:t xml:space="preserve"> </w:t>
      </w:r>
      <w:r>
        <w:rPr>
          <w:rFonts w:ascii="Times New Roman" w:hAnsi="Times New Roman"/>
          <w:b/>
          <w:sz w:val="36"/>
          <w:szCs w:val="36"/>
        </w:rPr>
        <w:tab/>
      </w:r>
      <w:r w:rsidRPr="0009603B">
        <w:rPr>
          <w:rFonts w:ascii="Times New Roman" w:hAnsi="Times New Roman"/>
          <w:b/>
          <w:sz w:val="24"/>
          <w:szCs w:val="24"/>
        </w:rPr>
        <w:t xml:space="preserve">                                                                                                                                                                            </w:t>
      </w:r>
    </w:p>
    <w:p w:rsidR="0009603B" w:rsidRDefault="0009603B" w:rsidP="00DC5694">
      <w:pPr>
        <w:autoSpaceDE w:val="0"/>
        <w:autoSpaceDN w:val="0"/>
        <w:adjustRightInd w:val="0"/>
        <w:spacing w:before="240" w:after="0" w:line="360" w:lineRule="auto"/>
        <w:rPr>
          <w:rFonts w:ascii="Times New Roman" w:hAnsi="Times New Roman"/>
          <w:b/>
          <w:sz w:val="32"/>
          <w:szCs w:val="32"/>
        </w:rPr>
      </w:pPr>
    </w:p>
    <w:p w:rsidR="00017B73" w:rsidRDefault="00017B73" w:rsidP="00DC5694">
      <w:pPr>
        <w:autoSpaceDE w:val="0"/>
        <w:autoSpaceDN w:val="0"/>
        <w:adjustRightInd w:val="0"/>
        <w:spacing w:before="240" w:after="0" w:line="360" w:lineRule="auto"/>
        <w:rPr>
          <w:rFonts w:ascii="Times New Roman" w:hAnsi="Times New Roman"/>
          <w:b/>
          <w:sz w:val="32"/>
          <w:szCs w:val="32"/>
        </w:rPr>
      </w:pPr>
    </w:p>
    <w:p w:rsidR="00017B73" w:rsidRDefault="00017B73" w:rsidP="00DC5694">
      <w:pPr>
        <w:autoSpaceDE w:val="0"/>
        <w:autoSpaceDN w:val="0"/>
        <w:adjustRightInd w:val="0"/>
        <w:spacing w:before="240" w:after="0" w:line="360" w:lineRule="auto"/>
        <w:rPr>
          <w:rFonts w:ascii="Times New Roman" w:hAnsi="Times New Roman"/>
          <w:b/>
          <w:sz w:val="32"/>
          <w:szCs w:val="32"/>
        </w:rPr>
      </w:pPr>
    </w:p>
    <w:p w:rsidR="00017B73" w:rsidRDefault="00017B73" w:rsidP="00DC5694">
      <w:pPr>
        <w:autoSpaceDE w:val="0"/>
        <w:autoSpaceDN w:val="0"/>
        <w:adjustRightInd w:val="0"/>
        <w:spacing w:before="240" w:after="0" w:line="360" w:lineRule="auto"/>
        <w:rPr>
          <w:rFonts w:ascii="Times New Roman" w:hAnsi="Times New Roman"/>
          <w:b/>
          <w:sz w:val="32"/>
          <w:szCs w:val="32"/>
        </w:rPr>
      </w:pPr>
    </w:p>
    <w:p w:rsidR="00017B73" w:rsidRDefault="00017B73" w:rsidP="00DC5694">
      <w:pPr>
        <w:autoSpaceDE w:val="0"/>
        <w:autoSpaceDN w:val="0"/>
        <w:adjustRightInd w:val="0"/>
        <w:spacing w:before="240" w:after="0" w:line="360" w:lineRule="auto"/>
        <w:rPr>
          <w:rFonts w:ascii="Times New Roman" w:hAnsi="Times New Roman"/>
          <w:b/>
          <w:sz w:val="32"/>
          <w:szCs w:val="32"/>
        </w:rPr>
      </w:pPr>
    </w:p>
    <w:p w:rsidR="00017B73" w:rsidRPr="00017B73" w:rsidRDefault="00017B73" w:rsidP="00DC5694">
      <w:pPr>
        <w:autoSpaceDE w:val="0"/>
        <w:autoSpaceDN w:val="0"/>
        <w:adjustRightInd w:val="0"/>
        <w:spacing w:before="240" w:after="0" w:line="360" w:lineRule="auto"/>
        <w:rPr>
          <w:rFonts w:ascii="Times New Roman" w:hAnsi="Times New Roman"/>
          <w:b/>
          <w:sz w:val="24"/>
          <w:szCs w:val="24"/>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sidRPr="00017B73">
        <w:rPr>
          <w:rFonts w:ascii="Times New Roman" w:hAnsi="Times New Roman"/>
          <w:b/>
          <w:sz w:val="24"/>
          <w:szCs w:val="24"/>
        </w:rPr>
        <w:t>3</w:t>
      </w:r>
    </w:p>
    <w:p w:rsidR="00DC5694" w:rsidRPr="002A5185" w:rsidRDefault="00D353E5" w:rsidP="00DC5694">
      <w:pPr>
        <w:autoSpaceDE w:val="0"/>
        <w:autoSpaceDN w:val="0"/>
        <w:adjustRightInd w:val="0"/>
        <w:spacing w:before="240" w:after="0" w:line="360" w:lineRule="auto"/>
        <w:rPr>
          <w:b/>
          <w:noProof/>
          <w:sz w:val="48"/>
          <w:szCs w:val="48"/>
        </w:rPr>
      </w:pPr>
      <w:r w:rsidRPr="00DC5694">
        <w:rPr>
          <w:rFonts w:ascii="Times New Roman" w:hAnsi="Times New Roman"/>
          <w:b/>
          <w:sz w:val="32"/>
          <w:szCs w:val="32"/>
        </w:rPr>
        <w:lastRenderedPageBreak/>
        <w:t>3.</w:t>
      </w:r>
      <w:r w:rsidRPr="00FE09B6">
        <w:rPr>
          <w:rFonts w:ascii="Times New Roman" w:hAnsi="Times New Roman"/>
          <w:b/>
          <w:sz w:val="32"/>
          <w:szCs w:val="32"/>
        </w:rPr>
        <w:t xml:space="preserve"> </w:t>
      </w:r>
      <w:r w:rsidRPr="00DC5694">
        <w:rPr>
          <w:rFonts w:ascii="Times New Roman" w:hAnsi="Times New Roman"/>
          <w:b/>
          <w:sz w:val="32"/>
          <w:szCs w:val="32"/>
          <w:u w:val="single"/>
        </w:rPr>
        <w:t>PROJECT</w:t>
      </w:r>
      <w:r w:rsidR="00DC5694" w:rsidRPr="00DC5694">
        <w:rPr>
          <w:rFonts w:ascii="Times New Roman" w:hAnsi="Times New Roman"/>
          <w:b/>
          <w:sz w:val="32"/>
          <w:szCs w:val="32"/>
          <w:u w:val="single"/>
        </w:rPr>
        <w:t xml:space="preserve"> CATEGORY</w:t>
      </w:r>
      <w:r w:rsidR="00DC5694">
        <w:rPr>
          <w:rFonts w:ascii="Times New Roman" w:hAnsi="Times New Roman"/>
          <w:b/>
          <w:sz w:val="32"/>
          <w:szCs w:val="32"/>
        </w:rPr>
        <w:t>:</w:t>
      </w:r>
      <w:r w:rsidR="00DC5694" w:rsidRPr="00DC5694">
        <w:rPr>
          <w:rFonts w:ascii="Times New Roman" w:hAnsi="Times New Roman"/>
          <w:b/>
          <w:sz w:val="32"/>
          <w:szCs w:val="32"/>
        </w:rPr>
        <w:t>-</w:t>
      </w:r>
    </w:p>
    <w:p w:rsidR="00FE09B6" w:rsidRPr="00FE09B6" w:rsidRDefault="00DC5694" w:rsidP="00DC5694">
      <w:pPr>
        <w:autoSpaceDE w:val="0"/>
        <w:autoSpaceDN w:val="0"/>
        <w:adjustRightInd w:val="0"/>
        <w:spacing w:before="240" w:after="0" w:line="360" w:lineRule="auto"/>
        <w:rPr>
          <w:rFonts w:ascii="Times New Roman" w:hAnsi="Times New Roman"/>
          <w:b/>
          <w:sz w:val="28"/>
          <w:szCs w:val="28"/>
        </w:rPr>
      </w:pPr>
      <w:r w:rsidRPr="00FE09B6">
        <w:rPr>
          <w:rFonts w:ascii="Times New Roman" w:hAnsi="Times New Roman"/>
          <w:b/>
          <w:sz w:val="28"/>
          <w:szCs w:val="28"/>
        </w:rPr>
        <w:t xml:space="preserve">    </w:t>
      </w:r>
      <w:r w:rsidR="00FE09B6" w:rsidRPr="00FE09B6">
        <w:rPr>
          <w:rFonts w:ascii="Times New Roman" w:hAnsi="Times New Roman"/>
          <w:b/>
          <w:sz w:val="28"/>
          <w:szCs w:val="28"/>
        </w:rPr>
        <w:t xml:space="preserve">    </w:t>
      </w:r>
      <w:r w:rsidR="00FE09B6">
        <w:rPr>
          <w:rFonts w:ascii="Times New Roman" w:hAnsi="Times New Roman"/>
          <w:b/>
          <w:sz w:val="28"/>
          <w:szCs w:val="28"/>
        </w:rPr>
        <w:t xml:space="preserve">                              </w:t>
      </w:r>
      <w:r w:rsidR="00FE09B6" w:rsidRPr="00FE09B6">
        <w:rPr>
          <w:rFonts w:ascii="Times New Roman" w:hAnsi="Times New Roman"/>
          <w:b/>
          <w:sz w:val="28"/>
          <w:szCs w:val="28"/>
        </w:rPr>
        <w:t xml:space="preserve"> I</w:t>
      </w:r>
      <w:r w:rsidR="00D353E5" w:rsidRPr="00FE09B6">
        <w:rPr>
          <w:rFonts w:ascii="Times New Roman" w:hAnsi="Times New Roman"/>
          <w:b/>
          <w:sz w:val="28"/>
          <w:szCs w:val="28"/>
        </w:rPr>
        <w:t>nternet with RDBMS</w:t>
      </w:r>
      <w:r w:rsidR="00FE09B6" w:rsidRPr="00FE09B6">
        <w:rPr>
          <w:rFonts w:ascii="Times New Roman" w:hAnsi="Times New Roman"/>
          <w:b/>
          <w:sz w:val="28"/>
          <w:szCs w:val="28"/>
        </w:rPr>
        <w:t xml:space="preserve"> </w:t>
      </w:r>
    </w:p>
    <w:p w:rsidR="00FE09B6" w:rsidRDefault="00FE09B6" w:rsidP="00DC5694">
      <w:pPr>
        <w:autoSpaceDE w:val="0"/>
        <w:autoSpaceDN w:val="0"/>
        <w:adjustRightInd w:val="0"/>
        <w:spacing w:before="240" w:after="0" w:line="360" w:lineRule="auto"/>
        <w:rPr>
          <w:rFonts w:ascii="Times New Roman" w:hAnsi="Times New Roman"/>
          <w:b/>
          <w:sz w:val="24"/>
          <w:szCs w:val="24"/>
        </w:rPr>
      </w:pPr>
      <w:r w:rsidRPr="00FE09B6">
        <w:rPr>
          <w:rFonts w:ascii="Times New Roman" w:hAnsi="Times New Roman"/>
          <w:sz w:val="24"/>
          <w:szCs w:val="24"/>
        </w:rPr>
        <w:t>RDBMS</w:t>
      </w:r>
      <w:r>
        <w:rPr>
          <w:rFonts w:ascii="Times New Roman" w:hAnsi="Times New Roman"/>
          <w:b/>
          <w:sz w:val="24"/>
          <w:szCs w:val="24"/>
        </w:rPr>
        <w:t xml:space="preserve"> </w:t>
      </w:r>
      <w:r w:rsidRPr="00FE09B6">
        <w:rPr>
          <w:rFonts w:ascii="Times New Roman" w:hAnsi="Times New Roman"/>
          <w:sz w:val="24"/>
          <w:szCs w:val="24"/>
        </w:rPr>
        <w:t>(Re</w:t>
      </w:r>
      <w:r>
        <w:rPr>
          <w:rFonts w:ascii="Times New Roman" w:hAnsi="Times New Roman"/>
          <w:sz w:val="24"/>
          <w:szCs w:val="24"/>
        </w:rPr>
        <w:t>lational Database Management System) is a type of database management system that stores data in the form of related tables. Relational Databases are powerful because they require few assumptions about how data is related or how it will be extracted from the database. As a result, the same database can be viewed in many different ways.</w:t>
      </w:r>
    </w:p>
    <w:p w:rsidR="00FE09B6" w:rsidRPr="00FE09B6" w:rsidRDefault="00FE09B6" w:rsidP="00DC5694">
      <w:pPr>
        <w:autoSpaceDE w:val="0"/>
        <w:autoSpaceDN w:val="0"/>
        <w:adjustRightInd w:val="0"/>
        <w:spacing w:before="240" w:after="0" w:line="360" w:lineRule="auto"/>
        <w:rPr>
          <w:rFonts w:ascii="Times New Roman" w:hAnsi="Times New Roman"/>
          <w:b/>
          <w:sz w:val="24"/>
          <w:szCs w:val="24"/>
        </w:rPr>
      </w:pPr>
    </w:p>
    <w:p w:rsidR="00FE09B6" w:rsidRDefault="00FE09B6" w:rsidP="00DC5694">
      <w:pPr>
        <w:autoSpaceDE w:val="0"/>
        <w:autoSpaceDN w:val="0"/>
        <w:adjustRightInd w:val="0"/>
        <w:spacing w:before="240" w:after="0" w:line="360" w:lineRule="auto"/>
        <w:rPr>
          <w:rFonts w:ascii="Times New Roman" w:hAnsi="Times New Roman"/>
          <w:b/>
          <w:sz w:val="24"/>
          <w:szCs w:val="24"/>
        </w:rPr>
      </w:pPr>
    </w:p>
    <w:p w:rsidR="00FE09B6" w:rsidRDefault="00FE09B6" w:rsidP="00DC5694">
      <w:pPr>
        <w:autoSpaceDE w:val="0"/>
        <w:autoSpaceDN w:val="0"/>
        <w:adjustRightInd w:val="0"/>
        <w:spacing w:before="240" w:after="0" w:line="360" w:lineRule="auto"/>
        <w:rPr>
          <w:rFonts w:ascii="Times New Roman" w:hAnsi="Times New Roman"/>
          <w:b/>
          <w:sz w:val="24"/>
          <w:szCs w:val="24"/>
        </w:rPr>
      </w:pPr>
    </w:p>
    <w:p w:rsidR="00FE09B6" w:rsidRPr="00017B73" w:rsidRDefault="00FE09B6" w:rsidP="00DC5694">
      <w:pPr>
        <w:autoSpaceDE w:val="0"/>
        <w:autoSpaceDN w:val="0"/>
        <w:adjustRightInd w:val="0"/>
        <w:spacing w:before="240" w:after="0" w:line="360" w:lineRule="auto"/>
        <w:rPr>
          <w:rFonts w:ascii="Times New Roman" w:hAnsi="Times New Roman"/>
          <w:b/>
          <w:sz w:val="24"/>
          <w:szCs w:val="24"/>
        </w:rPr>
      </w:pPr>
    </w:p>
    <w:p w:rsidR="00017B73" w:rsidRDefault="00017B73" w:rsidP="00DC5694">
      <w:pPr>
        <w:autoSpaceDE w:val="0"/>
        <w:autoSpaceDN w:val="0"/>
        <w:adjustRightInd w:val="0"/>
        <w:spacing w:before="240" w:after="0" w:line="360" w:lineRule="auto"/>
        <w:rPr>
          <w:rFonts w:ascii="Times New Roman" w:hAnsi="Times New Roman"/>
          <w:b/>
          <w:sz w:val="32"/>
          <w:szCs w:val="32"/>
        </w:rPr>
      </w:pPr>
    </w:p>
    <w:p w:rsidR="00017B73" w:rsidRDefault="00017B73" w:rsidP="00DC5694">
      <w:pPr>
        <w:autoSpaceDE w:val="0"/>
        <w:autoSpaceDN w:val="0"/>
        <w:adjustRightInd w:val="0"/>
        <w:spacing w:before="240" w:after="0" w:line="360" w:lineRule="auto"/>
        <w:rPr>
          <w:rFonts w:ascii="Times New Roman" w:hAnsi="Times New Roman"/>
          <w:b/>
          <w:sz w:val="32"/>
          <w:szCs w:val="32"/>
        </w:rPr>
      </w:pPr>
    </w:p>
    <w:p w:rsidR="00017B73" w:rsidRDefault="00017B73" w:rsidP="00DC5694">
      <w:pPr>
        <w:autoSpaceDE w:val="0"/>
        <w:autoSpaceDN w:val="0"/>
        <w:adjustRightInd w:val="0"/>
        <w:spacing w:before="240" w:after="0" w:line="360" w:lineRule="auto"/>
        <w:rPr>
          <w:rFonts w:ascii="Times New Roman" w:hAnsi="Times New Roman"/>
          <w:b/>
          <w:sz w:val="32"/>
          <w:szCs w:val="32"/>
        </w:rPr>
      </w:pPr>
    </w:p>
    <w:p w:rsidR="00017B73" w:rsidRDefault="00017B73" w:rsidP="00DC5694">
      <w:pPr>
        <w:autoSpaceDE w:val="0"/>
        <w:autoSpaceDN w:val="0"/>
        <w:adjustRightInd w:val="0"/>
        <w:spacing w:before="240" w:after="0" w:line="360" w:lineRule="auto"/>
        <w:rPr>
          <w:rFonts w:ascii="Times New Roman" w:hAnsi="Times New Roman"/>
          <w:b/>
          <w:sz w:val="32"/>
          <w:szCs w:val="32"/>
        </w:rPr>
      </w:pPr>
    </w:p>
    <w:p w:rsidR="00017B73" w:rsidRDefault="00017B73" w:rsidP="00DC5694">
      <w:pPr>
        <w:autoSpaceDE w:val="0"/>
        <w:autoSpaceDN w:val="0"/>
        <w:adjustRightInd w:val="0"/>
        <w:spacing w:before="240" w:after="0" w:line="360" w:lineRule="auto"/>
        <w:rPr>
          <w:rFonts w:ascii="Times New Roman" w:hAnsi="Times New Roman"/>
          <w:b/>
          <w:sz w:val="32"/>
          <w:szCs w:val="32"/>
        </w:rPr>
      </w:pPr>
    </w:p>
    <w:p w:rsidR="00017B73" w:rsidRDefault="00017B73" w:rsidP="00DC5694">
      <w:pPr>
        <w:autoSpaceDE w:val="0"/>
        <w:autoSpaceDN w:val="0"/>
        <w:adjustRightInd w:val="0"/>
        <w:spacing w:before="240" w:after="0" w:line="360" w:lineRule="auto"/>
        <w:rPr>
          <w:rFonts w:ascii="Times New Roman" w:hAnsi="Times New Roman"/>
          <w:b/>
          <w:sz w:val="32"/>
          <w:szCs w:val="32"/>
        </w:rPr>
      </w:pPr>
    </w:p>
    <w:p w:rsidR="00017B73" w:rsidRDefault="00017B73" w:rsidP="00DC5694">
      <w:pPr>
        <w:autoSpaceDE w:val="0"/>
        <w:autoSpaceDN w:val="0"/>
        <w:adjustRightInd w:val="0"/>
        <w:spacing w:before="240" w:after="0" w:line="360" w:lineRule="auto"/>
        <w:rPr>
          <w:rFonts w:ascii="Times New Roman" w:hAnsi="Times New Roman"/>
          <w:b/>
          <w:sz w:val="32"/>
          <w:szCs w:val="32"/>
        </w:rPr>
      </w:pPr>
    </w:p>
    <w:p w:rsidR="00017B73" w:rsidRDefault="00017B73" w:rsidP="00DC5694">
      <w:pPr>
        <w:autoSpaceDE w:val="0"/>
        <w:autoSpaceDN w:val="0"/>
        <w:adjustRightInd w:val="0"/>
        <w:spacing w:before="240" w:after="0" w:line="360" w:lineRule="auto"/>
        <w:rPr>
          <w:rFonts w:ascii="Times New Roman" w:hAnsi="Times New Roman"/>
          <w:b/>
          <w:sz w:val="32"/>
          <w:szCs w:val="32"/>
        </w:rPr>
      </w:pPr>
    </w:p>
    <w:p w:rsidR="00017B73" w:rsidRPr="00017B73" w:rsidRDefault="00017B73" w:rsidP="00DC5694">
      <w:pPr>
        <w:autoSpaceDE w:val="0"/>
        <w:autoSpaceDN w:val="0"/>
        <w:adjustRightInd w:val="0"/>
        <w:spacing w:before="240" w:after="0" w:line="360" w:lineRule="auto"/>
        <w:rPr>
          <w:rFonts w:ascii="Times New Roman" w:hAnsi="Times New Roman"/>
          <w:b/>
          <w:sz w:val="24"/>
          <w:szCs w:val="24"/>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sidRPr="00017B73">
        <w:rPr>
          <w:rFonts w:ascii="Times New Roman" w:hAnsi="Times New Roman"/>
          <w:b/>
          <w:sz w:val="24"/>
          <w:szCs w:val="24"/>
        </w:rPr>
        <w:t>4</w:t>
      </w:r>
    </w:p>
    <w:p w:rsidR="00DC5694" w:rsidRDefault="00DC5694" w:rsidP="00DC5694">
      <w:pPr>
        <w:autoSpaceDE w:val="0"/>
        <w:autoSpaceDN w:val="0"/>
        <w:adjustRightInd w:val="0"/>
        <w:spacing w:before="240" w:after="0" w:line="360" w:lineRule="auto"/>
        <w:rPr>
          <w:rFonts w:ascii="Times New Roman" w:hAnsi="Times New Roman"/>
          <w:b/>
          <w:sz w:val="32"/>
          <w:szCs w:val="32"/>
        </w:rPr>
      </w:pPr>
      <w:r w:rsidRPr="00DC5694">
        <w:rPr>
          <w:rFonts w:ascii="Times New Roman" w:hAnsi="Times New Roman"/>
          <w:b/>
          <w:sz w:val="32"/>
          <w:szCs w:val="32"/>
        </w:rPr>
        <w:lastRenderedPageBreak/>
        <w:t>4.</w:t>
      </w:r>
      <w:r w:rsidR="00FE09B6">
        <w:rPr>
          <w:rFonts w:ascii="Times New Roman" w:hAnsi="Times New Roman"/>
          <w:b/>
          <w:sz w:val="32"/>
          <w:szCs w:val="32"/>
        </w:rPr>
        <w:t xml:space="preserve"> </w:t>
      </w:r>
      <w:r w:rsidRPr="00DC5694">
        <w:rPr>
          <w:rFonts w:ascii="Times New Roman" w:hAnsi="Times New Roman"/>
          <w:b/>
          <w:sz w:val="32"/>
          <w:szCs w:val="32"/>
          <w:u w:val="single"/>
        </w:rPr>
        <w:t>TOOLS/PLATFORM USED</w:t>
      </w:r>
      <w:r w:rsidRPr="00DC5694">
        <w:rPr>
          <w:rFonts w:ascii="Times New Roman" w:hAnsi="Times New Roman"/>
          <w:b/>
          <w:sz w:val="32"/>
          <w:szCs w:val="32"/>
        </w:rPr>
        <w:t>:-</w:t>
      </w:r>
    </w:p>
    <w:p w:rsidR="00DC5694" w:rsidRPr="00DC5694" w:rsidRDefault="00D353E5" w:rsidP="00DC5694">
      <w:pPr>
        <w:autoSpaceDE w:val="0"/>
        <w:autoSpaceDN w:val="0"/>
        <w:adjustRightInd w:val="0"/>
        <w:spacing w:before="240" w:after="0" w:line="360" w:lineRule="auto"/>
        <w:rPr>
          <w:rFonts w:ascii="Times New Roman" w:hAnsi="Times New Roman"/>
          <w:b/>
          <w:bCs/>
          <w:sz w:val="28"/>
          <w:szCs w:val="28"/>
          <w:u w:val="single"/>
        </w:rPr>
      </w:pPr>
      <w:r w:rsidRPr="00DC5694">
        <w:rPr>
          <w:rFonts w:ascii="Times New Roman" w:hAnsi="Times New Roman"/>
          <w:b/>
          <w:bCs/>
          <w:sz w:val="28"/>
          <w:szCs w:val="28"/>
          <w:u w:val="single"/>
        </w:rPr>
        <w:t>HARWARE</w:t>
      </w:r>
      <w:r w:rsidR="00DC5694" w:rsidRPr="00DC5694">
        <w:rPr>
          <w:rFonts w:ascii="Times New Roman" w:hAnsi="Times New Roman"/>
          <w:b/>
          <w:bCs/>
          <w:sz w:val="28"/>
          <w:szCs w:val="28"/>
          <w:u w:val="single"/>
        </w:rPr>
        <w:t xml:space="preserve"> AND SOFTWARE REQUIRMENT SPECIFICATION</w:t>
      </w:r>
    </w:p>
    <w:p w:rsidR="00DC5694" w:rsidRPr="00351E73" w:rsidRDefault="00DC5694" w:rsidP="009420BB">
      <w:pPr>
        <w:widowControl w:val="0"/>
        <w:autoSpaceDE w:val="0"/>
        <w:autoSpaceDN w:val="0"/>
        <w:adjustRightInd w:val="0"/>
        <w:spacing w:after="0" w:line="240" w:lineRule="auto"/>
        <w:jc w:val="both"/>
        <w:rPr>
          <w:rFonts w:ascii="Times New Roman" w:hAnsi="Times New Roman"/>
          <w:b/>
          <w:bCs/>
          <w:caps/>
          <w:sz w:val="28"/>
          <w:szCs w:val="28"/>
        </w:rPr>
      </w:pPr>
      <w:r w:rsidRPr="00351E73">
        <w:rPr>
          <w:rFonts w:ascii="Times New Roman" w:hAnsi="Times New Roman"/>
          <w:bCs/>
          <w:sz w:val="24"/>
          <w:szCs w:val="24"/>
        </w:rPr>
        <w:t>Hardware and the software plays a major role in the development cycle of any system, right from the planning phase to the end of the development process and then in the implementation of the system. The Hardware and the software requirements are the key factors during the feasibility of the candidate system</w:t>
      </w:r>
      <w:r w:rsidRPr="00193B58">
        <w:rPr>
          <w:rFonts w:ascii="Times New Roman" w:hAnsi="Times New Roman"/>
          <w:bCs/>
          <w:sz w:val="28"/>
          <w:szCs w:val="28"/>
        </w:rPr>
        <w:t>.</w:t>
      </w:r>
    </w:p>
    <w:p w:rsidR="00F32BF9" w:rsidRPr="00DC5694" w:rsidRDefault="00DC5694" w:rsidP="00DC5694">
      <w:pPr>
        <w:autoSpaceDE w:val="0"/>
        <w:autoSpaceDN w:val="0"/>
        <w:adjustRightInd w:val="0"/>
        <w:spacing w:before="240" w:after="0" w:line="360" w:lineRule="auto"/>
        <w:rPr>
          <w:rFonts w:ascii="Times New Roman" w:hAnsi="Times New Roman"/>
          <w:b/>
          <w:bCs/>
          <w:sz w:val="24"/>
          <w:szCs w:val="24"/>
        </w:rPr>
      </w:pPr>
      <w:r>
        <w:rPr>
          <w:rFonts w:ascii="Times New Roman" w:hAnsi="Times New Roman"/>
          <w:b/>
          <w:bCs/>
          <w:sz w:val="28"/>
          <w:szCs w:val="28"/>
        </w:rPr>
        <w:t>4.1</w:t>
      </w:r>
      <w:r w:rsidR="00D353E5">
        <w:rPr>
          <w:rFonts w:ascii="Times New Roman" w:hAnsi="Times New Roman"/>
          <w:b/>
          <w:bCs/>
          <w:sz w:val="28"/>
          <w:szCs w:val="28"/>
        </w:rPr>
        <w:t>.</w:t>
      </w:r>
      <w:r w:rsidR="009A6547">
        <w:rPr>
          <w:rFonts w:ascii="Times New Roman" w:hAnsi="Times New Roman"/>
          <w:b/>
          <w:bCs/>
          <w:sz w:val="28"/>
          <w:szCs w:val="28"/>
        </w:rPr>
        <w:t xml:space="preserve"> </w:t>
      </w:r>
      <w:r w:rsidR="00D353E5">
        <w:rPr>
          <w:rFonts w:ascii="Times New Roman" w:hAnsi="Times New Roman"/>
          <w:b/>
          <w:bCs/>
          <w:sz w:val="28"/>
          <w:szCs w:val="28"/>
        </w:rPr>
        <w:t xml:space="preserve"> Software</w:t>
      </w:r>
      <w:r w:rsidR="00F32BF9" w:rsidRPr="00F8729E">
        <w:rPr>
          <w:rFonts w:ascii="Times New Roman" w:hAnsi="Times New Roman"/>
          <w:b/>
          <w:bCs/>
          <w:sz w:val="28"/>
          <w:szCs w:val="28"/>
        </w:rPr>
        <w:t xml:space="preserve"> requirements:</w:t>
      </w:r>
    </w:p>
    <w:p w:rsidR="00F32BF9" w:rsidRPr="00F8729E" w:rsidRDefault="00F32BF9" w:rsidP="00F32BF9">
      <w:pPr>
        <w:widowControl w:val="0"/>
        <w:autoSpaceDE w:val="0"/>
        <w:autoSpaceDN w:val="0"/>
        <w:adjustRightInd w:val="0"/>
        <w:spacing w:after="0" w:line="240" w:lineRule="auto"/>
        <w:jc w:val="both"/>
        <w:rPr>
          <w:rFonts w:ascii="Times New Roman" w:hAnsi="Times New Roman"/>
          <w:b/>
          <w:bCs/>
          <w:sz w:val="24"/>
          <w:szCs w:val="24"/>
        </w:rPr>
      </w:pPr>
    </w:p>
    <w:tbl>
      <w:tblPr>
        <w:tblW w:w="0" w:type="auto"/>
        <w:tblInd w:w="828" w:type="dxa"/>
        <w:tblLayout w:type="fixed"/>
        <w:tblLook w:val="0000"/>
      </w:tblPr>
      <w:tblGrid>
        <w:gridCol w:w="1039"/>
        <w:gridCol w:w="3021"/>
        <w:gridCol w:w="4039"/>
      </w:tblGrid>
      <w:tr w:rsidR="00F32BF9" w:rsidRPr="00F8729E" w:rsidTr="009E4BBA">
        <w:trPr>
          <w:trHeight w:val="353"/>
        </w:trPr>
        <w:tc>
          <w:tcPr>
            <w:tcW w:w="1039"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jc w:val="center"/>
              <w:rPr>
                <w:rFonts w:ascii="Times New Roman" w:hAnsi="Times New Roman"/>
                <w:b/>
                <w:bCs/>
                <w:sz w:val="28"/>
                <w:szCs w:val="28"/>
              </w:rPr>
            </w:pPr>
            <w:r w:rsidRPr="00F8729E">
              <w:rPr>
                <w:rFonts w:ascii="Times New Roman" w:hAnsi="Times New Roman"/>
                <w:b/>
                <w:bCs/>
                <w:sz w:val="28"/>
                <w:szCs w:val="28"/>
              </w:rPr>
              <w:t>Sno.</w:t>
            </w:r>
          </w:p>
        </w:tc>
        <w:tc>
          <w:tcPr>
            <w:tcW w:w="3021"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jc w:val="center"/>
              <w:rPr>
                <w:rFonts w:ascii="Times New Roman" w:hAnsi="Times New Roman"/>
                <w:b/>
                <w:bCs/>
                <w:sz w:val="28"/>
                <w:szCs w:val="28"/>
              </w:rPr>
            </w:pPr>
            <w:r w:rsidRPr="00F8729E">
              <w:rPr>
                <w:rFonts w:ascii="Times New Roman" w:hAnsi="Times New Roman"/>
                <w:b/>
                <w:bCs/>
                <w:sz w:val="28"/>
                <w:szCs w:val="28"/>
              </w:rPr>
              <w:t>Name</w:t>
            </w:r>
          </w:p>
        </w:tc>
        <w:tc>
          <w:tcPr>
            <w:tcW w:w="4039"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jc w:val="center"/>
              <w:rPr>
                <w:rFonts w:ascii="Times New Roman" w:hAnsi="Times New Roman"/>
                <w:b/>
                <w:bCs/>
                <w:sz w:val="28"/>
                <w:szCs w:val="28"/>
              </w:rPr>
            </w:pPr>
            <w:r w:rsidRPr="00F8729E">
              <w:rPr>
                <w:rFonts w:ascii="Times New Roman" w:hAnsi="Times New Roman"/>
                <w:b/>
                <w:bCs/>
                <w:sz w:val="28"/>
                <w:szCs w:val="28"/>
              </w:rPr>
              <w:t>Description</w:t>
            </w:r>
          </w:p>
        </w:tc>
      </w:tr>
      <w:tr w:rsidR="00F32BF9" w:rsidRPr="00F8729E" w:rsidTr="009E4BBA">
        <w:trPr>
          <w:trHeight w:val="303"/>
        </w:trPr>
        <w:tc>
          <w:tcPr>
            <w:tcW w:w="1039"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jc w:val="center"/>
              <w:rPr>
                <w:rFonts w:ascii="Times New Roman" w:hAnsi="Times New Roman"/>
                <w:sz w:val="24"/>
                <w:szCs w:val="24"/>
              </w:rPr>
            </w:pPr>
            <w:r w:rsidRPr="00F8729E">
              <w:rPr>
                <w:rFonts w:ascii="Times New Roman" w:hAnsi="Times New Roman"/>
                <w:sz w:val="24"/>
                <w:szCs w:val="24"/>
              </w:rPr>
              <w:t>1</w:t>
            </w:r>
          </w:p>
        </w:tc>
        <w:tc>
          <w:tcPr>
            <w:tcW w:w="3021"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OS</w:t>
            </w:r>
          </w:p>
        </w:tc>
        <w:tc>
          <w:tcPr>
            <w:tcW w:w="4039"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Windows XP, Windows 7</w:t>
            </w:r>
          </w:p>
        </w:tc>
      </w:tr>
      <w:tr w:rsidR="00F32BF9" w:rsidRPr="00F8729E" w:rsidTr="009E4BBA">
        <w:trPr>
          <w:trHeight w:val="303"/>
        </w:trPr>
        <w:tc>
          <w:tcPr>
            <w:tcW w:w="1039"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jc w:val="center"/>
              <w:rPr>
                <w:rFonts w:ascii="Times New Roman" w:hAnsi="Times New Roman"/>
                <w:sz w:val="24"/>
                <w:szCs w:val="24"/>
              </w:rPr>
            </w:pPr>
            <w:r w:rsidRPr="00F8729E">
              <w:rPr>
                <w:rFonts w:ascii="Times New Roman" w:hAnsi="Times New Roman"/>
                <w:sz w:val="24"/>
                <w:szCs w:val="24"/>
              </w:rPr>
              <w:t>2</w:t>
            </w:r>
          </w:p>
        </w:tc>
        <w:tc>
          <w:tcPr>
            <w:tcW w:w="3021" w:type="dxa"/>
            <w:tcBorders>
              <w:top w:val="single" w:sz="6" w:space="0" w:color="auto"/>
              <w:left w:val="single" w:sz="6" w:space="0" w:color="auto"/>
              <w:bottom w:val="single" w:sz="6" w:space="0" w:color="auto"/>
              <w:right w:val="single" w:sz="6" w:space="0" w:color="auto"/>
            </w:tcBorders>
          </w:tcPr>
          <w:p w:rsidR="00F32BF9" w:rsidRPr="00351E73" w:rsidRDefault="00F32BF9" w:rsidP="009E4BBA">
            <w:pPr>
              <w:widowControl w:val="0"/>
              <w:autoSpaceDE w:val="0"/>
              <w:autoSpaceDN w:val="0"/>
              <w:adjustRightInd w:val="0"/>
              <w:spacing w:after="0" w:line="240" w:lineRule="auto"/>
              <w:jc w:val="center"/>
              <w:rPr>
                <w:rFonts w:ascii="Times New Roman" w:hAnsi="Times New Roman"/>
                <w:sz w:val="24"/>
                <w:szCs w:val="24"/>
              </w:rPr>
            </w:pPr>
            <w:r w:rsidRPr="00351E73">
              <w:rPr>
                <w:rFonts w:ascii="Times New Roman" w:hAnsi="Times New Roman"/>
                <w:sz w:val="24"/>
                <w:szCs w:val="24"/>
              </w:rPr>
              <w:t xml:space="preserve">Web Server                                         </w:t>
            </w:r>
          </w:p>
        </w:tc>
        <w:tc>
          <w:tcPr>
            <w:tcW w:w="4039"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Apache Tomcat 6.0.35</w:t>
            </w:r>
          </w:p>
        </w:tc>
      </w:tr>
      <w:tr w:rsidR="00F32BF9" w:rsidRPr="00F8729E" w:rsidTr="009E4BBA">
        <w:trPr>
          <w:trHeight w:val="303"/>
        </w:trPr>
        <w:tc>
          <w:tcPr>
            <w:tcW w:w="1039"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jc w:val="center"/>
              <w:rPr>
                <w:rFonts w:ascii="Times New Roman" w:hAnsi="Times New Roman"/>
                <w:sz w:val="24"/>
                <w:szCs w:val="24"/>
              </w:rPr>
            </w:pPr>
            <w:r w:rsidRPr="00F8729E">
              <w:rPr>
                <w:rFonts w:ascii="Times New Roman" w:hAnsi="Times New Roman"/>
                <w:sz w:val="24"/>
                <w:szCs w:val="24"/>
              </w:rPr>
              <w:t>3</w:t>
            </w:r>
          </w:p>
        </w:tc>
        <w:tc>
          <w:tcPr>
            <w:tcW w:w="3021"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Front End</w:t>
            </w:r>
          </w:p>
        </w:tc>
        <w:tc>
          <w:tcPr>
            <w:tcW w:w="4039"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JSP, Servlet</w:t>
            </w:r>
          </w:p>
        </w:tc>
      </w:tr>
      <w:tr w:rsidR="00F32BF9" w:rsidRPr="00F8729E" w:rsidTr="009E4BBA">
        <w:trPr>
          <w:trHeight w:val="303"/>
        </w:trPr>
        <w:tc>
          <w:tcPr>
            <w:tcW w:w="1039"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jc w:val="center"/>
              <w:rPr>
                <w:rFonts w:ascii="Times New Roman" w:hAnsi="Times New Roman"/>
                <w:sz w:val="24"/>
                <w:szCs w:val="24"/>
              </w:rPr>
            </w:pPr>
            <w:r w:rsidRPr="00F8729E">
              <w:rPr>
                <w:rFonts w:ascii="Times New Roman" w:hAnsi="Times New Roman"/>
                <w:sz w:val="24"/>
                <w:szCs w:val="24"/>
              </w:rPr>
              <w:t>4</w:t>
            </w:r>
          </w:p>
        </w:tc>
        <w:tc>
          <w:tcPr>
            <w:tcW w:w="3021"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Front End Editor</w:t>
            </w:r>
          </w:p>
        </w:tc>
        <w:tc>
          <w:tcPr>
            <w:tcW w:w="4039"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MyEclipse8.5</w:t>
            </w:r>
          </w:p>
        </w:tc>
      </w:tr>
      <w:tr w:rsidR="00F32BF9" w:rsidRPr="00F8729E" w:rsidTr="009E4BBA">
        <w:trPr>
          <w:trHeight w:val="303"/>
        </w:trPr>
        <w:tc>
          <w:tcPr>
            <w:tcW w:w="1039"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jc w:val="center"/>
              <w:rPr>
                <w:rFonts w:ascii="Times New Roman" w:hAnsi="Times New Roman"/>
                <w:sz w:val="24"/>
                <w:szCs w:val="24"/>
              </w:rPr>
            </w:pPr>
            <w:r w:rsidRPr="00F8729E">
              <w:rPr>
                <w:rFonts w:ascii="Times New Roman" w:hAnsi="Times New Roman"/>
                <w:sz w:val="24"/>
                <w:szCs w:val="24"/>
              </w:rPr>
              <w:t>5</w:t>
            </w:r>
          </w:p>
        </w:tc>
        <w:tc>
          <w:tcPr>
            <w:tcW w:w="3021"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Back End</w:t>
            </w:r>
          </w:p>
        </w:tc>
        <w:tc>
          <w:tcPr>
            <w:tcW w:w="4039"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MySQL 5.5</w:t>
            </w:r>
          </w:p>
        </w:tc>
      </w:tr>
      <w:tr w:rsidR="00F32BF9" w:rsidRPr="00F8729E" w:rsidTr="009E4BBA">
        <w:trPr>
          <w:trHeight w:val="303"/>
        </w:trPr>
        <w:tc>
          <w:tcPr>
            <w:tcW w:w="1039"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jc w:val="center"/>
              <w:rPr>
                <w:rFonts w:ascii="Times New Roman" w:hAnsi="Times New Roman"/>
                <w:sz w:val="24"/>
                <w:szCs w:val="24"/>
              </w:rPr>
            </w:pPr>
            <w:r w:rsidRPr="00F8729E">
              <w:rPr>
                <w:rFonts w:ascii="Times New Roman" w:hAnsi="Times New Roman"/>
                <w:sz w:val="24"/>
                <w:szCs w:val="24"/>
              </w:rPr>
              <w:t>6</w:t>
            </w:r>
          </w:p>
        </w:tc>
        <w:tc>
          <w:tcPr>
            <w:tcW w:w="3021" w:type="dxa"/>
            <w:tcBorders>
              <w:top w:val="single" w:sz="6" w:space="0" w:color="auto"/>
              <w:left w:val="single" w:sz="6" w:space="0" w:color="auto"/>
              <w:bottom w:val="single" w:sz="6" w:space="0" w:color="auto"/>
              <w:right w:val="single" w:sz="6" w:space="0" w:color="auto"/>
            </w:tcBorders>
          </w:tcPr>
          <w:p w:rsidR="00F32BF9" w:rsidRPr="00351E73" w:rsidRDefault="00F32BF9" w:rsidP="009E4BBA">
            <w:pPr>
              <w:widowControl w:val="0"/>
              <w:autoSpaceDE w:val="0"/>
              <w:autoSpaceDN w:val="0"/>
              <w:adjustRightInd w:val="0"/>
              <w:spacing w:after="0" w:line="240" w:lineRule="auto"/>
              <w:jc w:val="center"/>
              <w:rPr>
                <w:rFonts w:ascii="Times New Roman" w:hAnsi="Times New Roman"/>
                <w:sz w:val="24"/>
                <w:szCs w:val="24"/>
              </w:rPr>
            </w:pPr>
            <w:r w:rsidRPr="00351E73">
              <w:rPr>
                <w:rFonts w:ascii="Times New Roman" w:hAnsi="Times New Roman"/>
              </w:rPr>
              <w:t xml:space="preserve">For Documentation                           </w:t>
            </w:r>
          </w:p>
        </w:tc>
        <w:tc>
          <w:tcPr>
            <w:tcW w:w="4039" w:type="dxa"/>
            <w:tcBorders>
              <w:top w:val="single" w:sz="6" w:space="0" w:color="auto"/>
              <w:left w:val="single" w:sz="6" w:space="0" w:color="auto"/>
              <w:bottom w:val="single" w:sz="6" w:space="0" w:color="auto"/>
              <w:right w:val="single" w:sz="6" w:space="0" w:color="auto"/>
            </w:tcBorders>
          </w:tcPr>
          <w:p w:rsidR="00F32BF9" w:rsidRPr="00351E73" w:rsidRDefault="00F32BF9" w:rsidP="009E4BBA">
            <w:pPr>
              <w:widowControl w:val="0"/>
              <w:autoSpaceDE w:val="0"/>
              <w:autoSpaceDN w:val="0"/>
              <w:adjustRightInd w:val="0"/>
              <w:spacing w:after="0" w:line="240" w:lineRule="auto"/>
              <w:rPr>
                <w:rFonts w:ascii="Times New Roman" w:hAnsi="Times New Roman"/>
                <w:sz w:val="24"/>
                <w:szCs w:val="24"/>
              </w:rPr>
            </w:pPr>
            <w:r>
              <w:rPr>
                <w:rFonts w:ascii="Times New Roman" w:hAnsi="Times New Roman"/>
              </w:rPr>
              <w:t xml:space="preserve">                </w:t>
            </w:r>
            <w:r w:rsidRPr="00351E73">
              <w:rPr>
                <w:rFonts w:ascii="Times New Roman" w:hAnsi="Times New Roman"/>
              </w:rPr>
              <w:t>MS Office 2007</w:t>
            </w:r>
          </w:p>
        </w:tc>
      </w:tr>
    </w:tbl>
    <w:p w:rsidR="009A6547" w:rsidRDefault="009A6547" w:rsidP="00DC5694">
      <w:pPr>
        <w:widowControl w:val="0"/>
        <w:autoSpaceDE w:val="0"/>
        <w:autoSpaceDN w:val="0"/>
        <w:adjustRightInd w:val="0"/>
        <w:spacing w:after="0" w:line="240" w:lineRule="auto"/>
        <w:jc w:val="both"/>
        <w:rPr>
          <w:rFonts w:ascii="Times New Roman" w:hAnsi="Times New Roman"/>
          <w:b/>
          <w:bCs/>
          <w:sz w:val="28"/>
          <w:szCs w:val="28"/>
        </w:rPr>
      </w:pPr>
    </w:p>
    <w:p w:rsidR="00F32BF9" w:rsidRPr="00F8729E" w:rsidRDefault="00DC5694" w:rsidP="00DC5694">
      <w:pPr>
        <w:widowControl w:val="0"/>
        <w:autoSpaceDE w:val="0"/>
        <w:autoSpaceDN w:val="0"/>
        <w:adjustRightInd w:val="0"/>
        <w:spacing w:after="0" w:line="240" w:lineRule="auto"/>
        <w:jc w:val="both"/>
        <w:rPr>
          <w:rFonts w:ascii="Times New Roman" w:hAnsi="Times New Roman"/>
          <w:b/>
          <w:bCs/>
          <w:sz w:val="28"/>
          <w:szCs w:val="28"/>
        </w:rPr>
      </w:pPr>
      <w:r>
        <w:rPr>
          <w:rFonts w:ascii="Times New Roman" w:hAnsi="Times New Roman"/>
          <w:b/>
          <w:bCs/>
          <w:sz w:val="28"/>
          <w:szCs w:val="28"/>
        </w:rPr>
        <w:t>4.2</w:t>
      </w:r>
      <w:r w:rsidR="009A6547">
        <w:rPr>
          <w:rFonts w:ascii="Times New Roman" w:hAnsi="Times New Roman"/>
          <w:b/>
          <w:bCs/>
          <w:sz w:val="28"/>
          <w:szCs w:val="28"/>
        </w:rPr>
        <w:t xml:space="preserve">. </w:t>
      </w:r>
      <w:r w:rsidR="00D353E5">
        <w:rPr>
          <w:rFonts w:ascii="Times New Roman" w:hAnsi="Times New Roman"/>
          <w:b/>
          <w:bCs/>
          <w:sz w:val="28"/>
          <w:szCs w:val="28"/>
        </w:rPr>
        <w:t>Hardware</w:t>
      </w:r>
      <w:r w:rsidR="00F32BF9" w:rsidRPr="00F8729E">
        <w:rPr>
          <w:rFonts w:ascii="Times New Roman" w:hAnsi="Times New Roman"/>
          <w:b/>
          <w:bCs/>
          <w:sz w:val="28"/>
          <w:szCs w:val="28"/>
        </w:rPr>
        <w:t xml:space="preserve"> requirements:</w:t>
      </w:r>
    </w:p>
    <w:p w:rsidR="00F32BF9" w:rsidRPr="00F8729E" w:rsidRDefault="00F32BF9" w:rsidP="00F32BF9">
      <w:pPr>
        <w:widowControl w:val="0"/>
        <w:autoSpaceDE w:val="0"/>
        <w:autoSpaceDN w:val="0"/>
        <w:adjustRightInd w:val="0"/>
        <w:spacing w:after="0" w:line="240" w:lineRule="auto"/>
        <w:ind w:left="720"/>
        <w:jc w:val="both"/>
        <w:rPr>
          <w:rFonts w:ascii="Times New Roman" w:hAnsi="Times New Roman"/>
          <w:b/>
          <w:bCs/>
          <w:sz w:val="24"/>
          <w:szCs w:val="24"/>
        </w:rPr>
      </w:pPr>
    </w:p>
    <w:tbl>
      <w:tblPr>
        <w:tblW w:w="0" w:type="auto"/>
        <w:tblInd w:w="738" w:type="dxa"/>
        <w:tblLayout w:type="fixed"/>
        <w:tblLook w:val="0000"/>
      </w:tblPr>
      <w:tblGrid>
        <w:gridCol w:w="1444"/>
        <w:gridCol w:w="3684"/>
        <w:gridCol w:w="3139"/>
      </w:tblGrid>
      <w:tr w:rsidR="00F32BF9" w:rsidRPr="00F8729E" w:rsidTr="009E4BBA">
        <w:trPr>
          <w:trHeight w:val="383"/>
        </w:trPr>
        <w:tc>
          <w:tcPr>
            <w:tcW w:w="1444"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jc w:val="center"/>
              <w:rPr>
                <w:rFonts w:ascii="Times New Roman" w:hAnsi="Times New Roman"/>
                <w:b/>
                <w:bCs/>
                <w:sz w:val="28"/>
                <w:szCs w:val="28"/>
              </w:rPr>
            </w:pPr>
            <w:r w:rsidRPr="00F8729E">
              <w:rPr>
                <w:rFonts w:ascii="Times New Roman" w:hAnsi="Times New Roman"/>
                <w:b/>
                <w:bCs/>
                <w:sz w:val="28"/>
                <w:szCs w:val="28"/>
              </w:rPr>
              <w:t>Sno.</w:t>
            </w:r>
          </w:p>
        </w:tc>
        <w:tc>
          <w:tcPr>
            <w:tcW w:w="3684"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jc w:val="center"/>
              <w:rPr>
                <w:rFonts w:ascii="Times New Roman" w:hAnsi="Times New Roman"/>
                <w:b/>
                <w:bCs/>
                <w:sz w:val="28"/>
                <w:szCs w:val="28"/>
              </w:rPr>
            </w:pPr>
            <w:r w:rsidRPr="00F8729E">
              <w:rPr>
                <w:rFonts w:ascii="Times New Roman" w:hAnsi="Times New Roman"/>
                <w:b/>
                <w:bCs/>
                <w:sz w:val="28"/>
                <w:szCs w:val="28"/>
              </w:rPr>
              <w:t>Name</w:t>
            </w:r>
          </w:p>
        </w:tc>
        <w:tc>
          <w:tcPr>
            <w:tcW w:w="3139"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jc w:val="center"/>
              <w:rPr>
                <w:rFonts w:ascii="Times New Roman" w:hAnsi="Times New Roman"/>
                <w:b/>
                <w:bCs/>
                <w:sz w:val="28"/>
                <w:szCs w:val="28"/>
              </w:rPr>
            </w:pPr>
            <w:r w:rsidRPr="00F8729E">
              <w:rPr>
                <w:rFonts w:ascii="Times New Roman" w:hAnsi="Times New Roman"/>
                <w:b/>
                <w:bCs/>
                <w:sz w:val="28"/>
                <w:szCs w:val="28"/>
              </w:rPr>
              <w:t>Version</w:t>
            </w:r>
          </w:p>
        </w:tc>
      </w:tr>
      <w:tr w:rsidR="00F32BF9" w:rsidRPr="00F8729E" w:rsidTr="009E4BBA">
        <w:trPr>
          <w:trHeight w:val="310"/>
        </w:trPr>
        <w:tc>
          <w:tcPr>
            <w:tcW w:w="1444"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jc w:val="center"/>
              <w:rPr>
                <w:rFonts w:ascii="Times New Roman" w:hAnsi="Times New Roman"/>
                <w:sz w:val="24"/>
                <w:szCs w:val="24"/>
              </w:rPr>
            </w:pPr>
            <w:r w:rsidRPr="00F8729E">
              <w:rPr>
                <w:rFonts w:ascii="Times New Roman" w:hAnsi="Times New Roman"/>
                <w:sz w:val="24"/>
                <w:szCs w:val="24"/>
              </w:rPr>
              <w:t>1</w:t>
            </w:r>
          </w:p>
        </w:tc>
        <w:tc>
          <w:tcPr>
            <w:tcW w:w="3684" w:type="dxa"/>
            <w:tcBorders>
              <w:top w:val="single" w:sz="6" w:space="0" w:color="auto"/>
              <w:left w:val="single" w:sz="6" w:space="0" w:color="auto"/>
              <w:bottom w:val="single" w:sz="6" w:space="0" w:color="auto"/>
              <w:right w:val="single" w:sz="6" w:space="0" w:color="auto"/>
            </w:tcBorders>
          </w:tcPr>
          <w:p w:rsidR="00F32BF9" w:rsidRPr="00351E73" w:rsidRDefault="00F32BF9" w:rsidP="009E4BBA">
            <w:pPr>
              <w:widowControl w:val="0"/>
              <w:autoSpaceDE w:val="0"/>
              <w:autoSpaceDN w:val="0"/>
              <w:adjustRightInd w:val="0"/>
              <w:spacing w:after="0" w:line="240" w:lineRule="auto"/>
              <w:jc w:val="center"/>
              <w:rPr>
                <w:rFonts w:ascii="Times New Roman" w:hAnsi="Times New Roman"/>
                <w:sz w:val="24"/>
                <w:szCs w:val="24"/>
              </w:rPr>
            </w:pPr>
            <w:r w:rsidRPr="00351E73">
              <w:rPr>
                <w:rFonts w:ascii="Times New Roman" w:hAnsi="Times New Roman"/>
              </w:rPr>
              <w:t>Processor</w:t>
            </w:r>
          </w:p>
        </w:tc>
        <w:tc>
          <w:tcPr>
            <w:tcW w:w="3139" w:type="dxa"/>
            <w:tcBorders>
              <w:top w:val="single" w:sz="6" w:space="0" w:color="auto"/>
              <w:left w:val="single" w:sz="6" w:space="0" w:color="auto"/>
              <w:bottom w:val="single" w:sz="6" w:space="0" w:color="auto"/>
              <w:right w:val="single" w:sz="6" w:space="0" w:color="auto"/>
            </w:tcBorders>
          </w:tcPr>
          <w:p w:rsidR="00F32BF9" w:rsidRPr="00F8729E" w:rsidRDefault="009A6547" w:rsidP="009A6547">
            <w:pPr>
              <w:widowControl w:val="0"/>
              <w:autoSpaceDE w:val="0"/>
              <w:autoSpaceDN w:val="0"/>
              <w:adjustRightInd w:val="0"/>
              <w:spacing w:after="0" w:line="240" w:lineRule="auto"/>
              <w:rPr>
                <w:rFonts w:ascii="Times New Roman" w:hAnsi="Times New Roman"/>
                <w:sz w:val="24"/>
                <w:szCs w:val="24"/>
              </w:rPr>
            </w:pPr>
            <w:r>
              <w:rPr>
                <w:rFonts w:ascii="Times New Roman" w:hAnsi="Times New Roman"/>
              </w:rPr>
              <w:t xml:space="preserve">                 Dual Core</w:t>
            </w:r>
          </w:p>
        </w:tc>
      </w:tr>
      <w:tr w:rsidR="00F32BF9" w:rsidRPr="00F8729E" w:rsidTr="009E4BBA">
        <w:trPr>
          <w:trHeight w:val="310"/>
        </w:trPr>
        <w:tc>
          <w:tcPr>
            <w:tcW w:w="1444"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jc w:val="center"/>
              <w:rPr>
                <w:rFonts w:ascii="Times New Roman" w:hAnsi="Times New Roman"/>
                <w:sz w:val="24"/>
                <w:szCs w:val="24"/>
              </w:rPr>
            </w:pPr>
            <w:r w:rsidRPr="00F8729E">
              <w:rPr>
                <w:rFonts w:ascii="Times New Roman" w:hAnsi="Times New Roman"/>
                <w:sz w:val="24"/>
                <w:szCs w:val="24"/>
              </w:rPr>
              <w:t>2</w:t>
            </w:r>
          </w:p>
        </w:tc>
        <w:tc>
          <w:tcPr>
            <w:tcW w:w="3684" w:type="dxa"/>
            <w:tcBorders>
              <w:top w:val="single" w:sz="6" w:space="0" w:color="auto"/>
              <w:left w:val="single" w:sz="6" w:space="0" w:color="auto"/>
              <w:bottom w:val="single" w:sz="6" w:space="0" w:color="auto"/>
              <w:right w:val="single" w:sz="6" w:space="0" w:color="auto"/>
            </w:tcBorders>
          </w:tcPr>
          <w:p w:rsidR="00F32BF9" w:rsidRPr="00351E73" w:rsidRDefault="00CE46CE" w:rsidP="009E4BB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rPr>
              <w:t>RAM</w:t>
            </w:r>
          </w:p>
        </w:tc>
        <w:tc>
          <w:tcPr>
            <w:tcW w:w="3139" w:type="dxa"/>
            <w:tcBorders>
              <w:top w:val="single" w:sz="6" w:space="0" w:color="auto"/>
              <w:left w:val="single" w:sz="6" w:space="0" w:color="auto"/>
              <w:bottom w:val="single" w:sz="6" w:space="0" w:color="auto"/>
              <w:right w:val="single" w:sz="6" w:space="0" w:color="auto"/>
            </w:tcBorders>
          </w:tcPr>
          <w:p w:rsidR="00F32BF9" w:rsidRPr="00F8729E" w:rsidRDefault="009A6547" w:rsidP="009A654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F32BF9">
              <w:rPr>
                <w:rFonts w:ascii="Times New Roman" w:hAnsi="Times New Roman"/>
                <w:sz w:val="24"/>
                <w:szCs w:val="24"/>
              </w:rPr>
              <w:t>512MB</w:t>
            </w:r>
          </w:p>
        </w:tc>
      </w:tr>
      <w:tr w:rsidR="00F32BF9" w:rsidRPr="00F8729E" w:rsidTr="009E4BBA">
        <w:trPr>
          <w:trHeight w:val="367"/>
        </w:trPr>
        <w:tc>
          <w:tcPr>
            <w:tcW w:w="1444"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jc w:val="center"/>
              <w:rPr>
                <w:rFonts w:ascii="Times New Roman" w:hAnsi="Times New Roman"/>
                <w:sz w:val="24"/>
                <w:szCs w:val="24"/>
              </w:rPr>
            </w:pPr>
            <w:r w:rsidRPr="00F8729E">
              <w:rPr>
                <w:rFonts w:ascii="Times New Roman" w:hAnsi="Times New Roman"/>
                <w:sz w:val="24"/>
                <w:szCs w:val="24"/>
              </w:rPr>
              <w:t>3</w:t>
            </w:r>
          </w:p>
        </w:tc>
        <w:tc>
          <w:tcPr>
            <w:tcW w:w="3684" w:type="dxa"/>
            <w:tcBorders>
              <w:top w:val="single" w:sz="6" w:space="0" w:color="auto"/>
              <w:left w:val="single" w:sz="6" w:space="0" w:color="auto"/>
              <w:bottom w:val="single" w:sz="6" w:space="0" w:color="auto"/>
              <w:right w:val="single" w:sz="6" w:space="0" w:color="auto"/>
            </w:tcBorders>
          </w:tcPr>
          <w:p w:rsidR="00F32BF9" w:rsidRPr="00F8729E" w:rsidRDefault="00F32BF9" w:rsidP="009E4BB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HDD</w:t>
            </w:r>
          </w:p>
        </w:tc>
        <w:tc>
          <w:tcPr>
            <w:tcW w:w="3139" w:type="dxa"/>
            <w:tcBorders>
              <w:top w:val="single" w:sz="6" w:space="0" w:color="auto"/>
              <w:left w:val="single" w:sz="6" w:space="0" w:color="auto"/>
              <w:bottom w:val="single" w:sz="6" w:space="0" w:color="auto"/>
              <w:right w:val="single" w:sz="6" w:space="0" w:color="auto"/>
            </w:tcBorders>
          </w:tcPr>
          <w:p w:rsidR="00F32BF9" w:rsidRPr="00F8729E" w:rsidRDefault="009A6547" w:rsidP="009A654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15GB</w:t>
            </w:r>
          </w:p>
        </w:tc>
      </w:tr>
    </w:tbl>
    <w:p w:rsidR="00F32BF9" w:rsidRDefault="00C8379A" w:rsidP="00774340">
      <w:pPr>
        <w:spacing w:line="240" w:lineRule="auto"/>
        <w:rPr>
          <w:rFonts w:ascii="Times New Roman" w:hAnsi="Times New Roman"/>
          <w:b/>
          <w:sz w:val="36"/>
          <w:szCs w:val="36"/>
        </w:rPr>
      </w:pPr>
      <w:r>
        <w:rPr>
          <w:rFonts w:ascii="Times New Roman" w:hAnsi="Times New Roman"/>
          <w:b/>
          <w:sz w:val="36"/>
          <w:szCs w:val="36"/>
        </w:rPr>
        <w:t xml:space="preserve">                                                                                                                                                                                                                                                                                              </w:t>
      </w:r>
    </w:p>
    <w:p w:rsidR="0009603B" w:rsidRDefault="00C8379A" w:rsidP="00774340">
      <w:pPr>
        <w:spacing w:line="240" w:lineRule="auto"/>
        <w:rPr>
          <w:rFonts w:ascii="Times New Roman" w:hAnsi="Times New Roman"/>
          <w:b/>
          <w:sz w:val="24"/>
          <w:szCs w:val="24"/>
        </w:rPr>
      </w:pPr>
      <w:r>
        <w:rPr>
          <w:rFonts w:ascii="Times New Roman" w:hAnsi="Times New Roman"/>
          <w:b/>
          <w:sz w:val="36"/>
          <w:szCs w:val="36"/>
        </w:rPr>
        <w:t xml:space="preserve">                                                                                                 </w:t>
      </w:r>
      <w:r w:rsidRPr="0009603B">
        <w:rPr>
          <w:rFonts w:ascii="Times New Roman" w:hAnsi="Times New Roman"/>
          <w:b/>
          <w:sz w:val="24"/>
          <w:szCs w:val="24"/>
        </w:rPr>
        <w:t xml:space="preserve"> </w:t>
      </w:r>
    </w:p>
    <w:p w:rsidR="00017B73" w:rsidRDefault="00017B73" w:rsidP="00774340">
      <w:pPr>
        <w:spacing w:line="240" w:lineRule="auto"/>
        <w:rPr>
          <w:rFonts w:ascii="Times New Roman" w:hAnsi="Times New Roman"/>
          <w:b/>
          <w:sz w:val="36"/>
          <w:szCs w:val="36"/>
        </w:rPr>
      </w:pPr>
    </w:p>
    <w:p w:rsidR="00017B73" w:rsidRDefault="00017B73" w:rsidP="00774340">
      <w:pPr>
        <w:spacing w:line="240" w:lineRule="auto"/>
        <w:rPr>
          <w:rFonts w:ascii="Times New Roman" w:hAnsi="Times New Roman"/>
          <w:b/>
          <w:sz w:val="36"/>
          <w:szCs w:val="36"/>
        </w:rPr>
      </w:pPr>
    </w:p>
    <w:p w:rsidR="009A6547" w:rsidRDefault="00017B73" w:rsidP="00774340">
      <w:pPr>
        <w:spacing w:line="240" w:lineRule="auto"/>
        <w:rPr>
          <w:rFonts w:ascii="Times New Roman" w:hAnsi="Times New Roman"/>
          <w:b/>
          <w:sz w:val="36"/>
          <w:szCs w:val="36"/>
        </w:rPr>
      </w:pP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r w:rsidR="009A6547">
        <w:rPr>
          <w:rFonts w:ascii="Times New Roman" w:hAnsi="Times New Roman"/>
          <w:b/>
          <w:sz w:val="36"/>
          <w:szCs w:val="36"/>
        </w:rPr>
        <w:t xml:space="preserve">     </w:t>
      </w:r>
    </w:p>
    <w:p w:rsidR="009A6547" w:rsidRDefault="009A6547" w:rsidP="00774340">
      <w:pPr>
        <w:spacing w:line="240" w:lineRule="auto"/>
        <w:rPr>
          <w:rFonts w:ascii="Times New Roman" w:hAnsi="Times New Roman"/>
          <w:b/>
          <w:sz w:val="36"/>
          <w:szCs w:val="36"/>
        </w:rPr>
      </w:pPr>
    </w:p>
    <w:p w:rsidR="009A6547" w:rsidRDefault="009A6547" w:rsidP="00774340">
      <w:pPr>
        <w:spacing w:line="240" w:lineRule="auto"/>
        <w:rPr>
          <w:rFonts w:ascii="Times New Roman" w:hAnsi="Times New Roman"/>
          <w:b/>
          <w:sz w:val="36"/>
          <w:szCs w:val="36"/>
        </w:rPr>
      </w:pPr>
    </w:p>
    <w:p w:rsidR="00017B73" w:rsidRPr="00017B73" w:rsidRDefault="009A6547" w:rsidP="00774340">
      <w:pPr>
        <w:spacing w:line="240" w:lineRule="auto"/>
        <w:rPr>
          <w:rFonts w:ascii="Times New Roman" w:hAnsi="Times New Roman"/>
          <w:b/>
          <w:sz w:val="24"/>
          <w:szCs w:val="24"/>
        </w:rPr>
      </w:pPr>
      <w:r>
        <w:rPr>
          <w:rFonts w:ascii="Times New Roman" w:hAnsi="Times New Roman"/>
          <w:b/>
          <w:sz w:val="36"/>
          <w:szCs w:val="36"/>
        </w:rPr>
        <w:t xml:space="preserve">                                                                                                  </w:t>
      </w:r>
      <w:r w:rsidR="00017B73" w:rsidRPr="00017B73">
        <w:rPr>
          <w:rFonts w:ascii="Times New Roman" w:hAnsi="Times New Roman"/>
          <w:b/>
          <w:sz w:val="24"/>
          <w:szCs w:val="24"/>
        </w:rPr>
        <w:t>5</w:t>
      </w:r>
    </w:p>
    <w:p w:rsidR="00F32BF9" w:rsidRPr="0009603B" w:rsidRDefault="00D353E5" w:rsidP="00774340">
      <w:pPr>
        <w:spacing w:line="240" w:lineRule="auto"/>
        <w:rPr>
          <w:rFonts w:ascii="Times New Roman" w:hAnsi="Times New Roman"/>
          <w:b/>
          <w:sz w:val="24"/>
          <w:szCs w:val="24"/>
        </w:rPr>
      </w:pPr>
      <w:r>
        <w:rPr>
          <w:rFonts w:ascii="Times New Roman" w:hAnsi="Times New Roman"/>
          <w:b/>
          <w:sz w:val="36"/>
          <w:szCs w:val="36"/>
        </w:rPr>
        <w:lastRenderedPageBreak/>
        <w:t>5.</w:t>
      </w:r>
      <w:r w:rsidRPr="009A6547">
        <w:rPr>
          <w:rFonts w:ascii="Times New Roman" w:hAnsi="Times New Roman"/>
          <w:b/>
          <w:sz w:val="32"/>
          <w:szCs w:val="32"/>
        </w:rPr>
        <w:t xml:space="preserve"> </w:t>
      </w:r>
      <w:r w:rsidRPr="00DC5694">
        <w:rPr>
          <w:rFonts w:ascii="Times New Roman" w:hAnsi="Times New Roman"/>
          <w:b/>
          <w:sz w:val="32"/>
          <w:szCs w:val="32"/>
          <w:u w:val="single"/>
        </w:rPr>
        <w:t>REQUIREMENT</w:t>
      </w:r>
      <w:r w:rsidR="007D0DF8">
        <w:rPr>
          <w:rFonts w:ascii="Times New Roman" w:hAnsi="Times New Roman"/>
          <w:b/>
          <w:sz w:val="32"/>
          <w:szCs w:val="32"/>
          <w:u w:val="single"/>
        </w:rPr>
        <w:t xml:space="preserve"> </w:t>
      </w:r>
      <w:r w:rsidR="00DC5694" w:rsidRPr="00DC5694">
        <w:rPr>
          <w:rFonts w:ascii="Times New Roman" w:hAnsi="Times New Roman"/>
          <w:b/>
          <w:sz w:val="32"/>
          <w:szCs w:val="32"/>
          <w:u w:val="single"/>
        </w:rPr>
        <w:t>ANALYSIS</w:t>
      </w:r>
      <w:r w:rsidR="00DC5694" w:rsidRPr="009A6547">
        <w:rPr>
          <w:rFonts w:ascii="Times New Roman" w:hAnsi="Times New Roman"/>
          <w:b/>
          <w:sz w:val="32"/>
          <w:szCs w:val="32"/>
        </w:rPr>
        <w:t>:</w:t>
      </w:r>
    </w:p>
    <w:p w:rsidR="00DC5694" w:rsidRPr="00DC5694" w:rsidRDefault="00DC5694" w:rsidP="00DC5694">
      <w:pPr>
        <w:pStyle w:val="NormalWeb"/>
        <w:rPr>
          <w:sz w:val="28"/>
          <w:szCs w:val="28"/>
        </w:rPr>
      </w:pPr>
      <w:r>
        <w:rPr>
          <w:rStyle w:val="Strong"/>
          <w:rFonts w:eastAsia="Calibri"/>
          <w:sz w:val="28"/>
          <w:szCs w:val="28"/>
        </w:rPr>
        <w:t>5.1.</w:t>
      </w:r>
      <w:r w:rsidRPr="00DC5694">
        <w:rPr>
          <w:rStyle w:val="Strong"/>
          <w:rFonts w:eastAsia="Calibri"/>
          <w:sz w:val="28"/>
          <w:szCs w:val="28"/>
        </w:rPr>
        <w:t xml:space="preserve"> </w:t>
      </w:r>
      <w:r>
        <w:rPr>
          <w:rStyle w:val="Strong"/>
          <w:rFonts w:eastAsia="Calibri"/>
          <w:sz w:val="32"/>
          <w:szCs w:val="32"/>
          <w:u w:val="single"/>
        </w:rPr>
        <w:t>FEASIBILITY STUDY</w:t>
      </w:r>
    </w:p>
    <w:p w:rsidR="00DC5694" w:rsidRDefault="00DC5694" w:rsidP="00ED73FE">
      <w:pPr>
        <w:pStyle w:val="NormalWeb"/>
        <w:jc w:val="both"/>
      </w:pPr>
      <w:r>
        <w:br/>
        <w:t>This part or aspect of systems analysis that concentrates on finding out whether an intended course of action violates any constraints is referred to as FEASIBILITY analysis .All the projects are feasible – given unlimited resources and infinite time! Unfortunately, the development of a computer –based system or product is more likely beleaguered by scarcity of evaluate the feasibility of a project at the earliest possible time of project inception.</w:t>
      </w:r>
    </w:p>
    <w:p w:rsidR="00DC5694" w:rsidRPr="00DC5694" w:rsidRDefault="00DC5694" w:rsidP="00DC5694">
      <w:pPr>
        <w:pStyle w:val="NormalWeb"/>
        <w:rPr>
          <w:sz w:val="28"/>
          <w:szCs w:val="28"/>
        </w:rPr>
      </w:pPr>
      <w:r>
        <w:br/>
      </w:r>
      <w:r>
        <w:rPr>
          <w:rStyle w:val="Strong"/>
          <w:rFonts w:eastAsia="Calibri"/>
          <w:sz w:val="28"/>
          <w:szCs w:val="28"/>
        </w:rPr>
        <w:t>Technical Feasibility-</w:t>
      </w:r>
    </w:p>
    <w:p w:rsidR="00A77481" w:rsidRDefault="00075958" w:rsidP="00DC5694">
      <w:pPr>
        <w:pStyle w:val="NormalWeb"/>
      </w:pPr>
      <w:r>
        <w:t>Internet is available all through the world these days. The hardware required is not a costly affair. Every student who wants to study on the website may us</w:t>
      </w:r>
      <w:r w:rsidR="00677847">
        <w:t>e his/her personal computers or</w:t>
      </w:r>
      <w:r>
        <w:t xml:space="preserve"> tablets etc. to access the website. </w:t>
      </w:r>
    </w:p>
    <w:p w:rsidR="00A77481" w:rsidRDefault="00DC5694" w:rsidP="00A77481">
      <w:pPr>
        <w:pStyle w:val="NormalWeb"/>
        <w:rPr>
          <w:rStyle w:val="Strong"/>
          <w:rFonts w:eastAsia="Calibri"/>
          <w:sz w:val="28"/>
          <w:szCs w:val="28"/>
        </w:rPr>
      </w:pPr>
      <w:r>
        <w:br/>
      </w:r>
      <w:r w:rsidRPr="00DC5694">
        <w:rPr>
          <w:rStyle w:val="Strong"/>
          <w:rFonts w:eastAsia="Calibri"/>
          <w:sz w:val="28"/>
          <w:szCs w:val="28"/>
        </w:rPr>
        <w:t>Economical Feasibility-</w:t>
      </w:r>
    </w:p>
    <w:p w:rsidR="00A77481" w:rsidRDefault="00A77481" w:rsidP="00A77481">
      <w:pPr>
        <w:pStyle w:val="NormalWeb"/>
        <w:rPr>
          <w:rStyle w:val="Strong"/>
          <w:rFonts w:eastAsia="Calibri"/>
          <w:b w:val="0"/>
        </w:rPr>
      </w:pPr>
      <w:r w:rsidRPr="00A77481">
        <w:rPr>
          <w:rStyle w:val="Strong"/>
          <w:rFonts w:eastAsia="Calibri"/>
          <w:b w:val="0"/>
        </w:rPr>
        <w:t>The project is not  a costly product for the customer, as the database used in the product is MySQL which is open source.only one or two technical personnels are required to host the website. The administrator himself can upload the files(study material) which does not requires extra training.</w:t>
      </w:r>
    </w:p>
    <w:p w:rsidR="00A77481" w:rsidRPr="00A77481" w:rsidRDefault="00A77481" w:rsidP="00A77481">
      <w:pPr>
        <w:pStyle w:val="NormalWeb"/>
        <w:rPr>
          <w:b/>
        </w:rPr>
      </w:pPr>
      <w:r>
        <w:rPr>
          <w:rStyle w:val="Strong"/>
          <w:rFonts w:eastAsia="Calibri"/>
          <w:b w:val="0"/>
        </w:rPr>
        <w:t>The JSP is used to design the front end of the product which does not requires any license.</w:t>
      </w:r>
    </w:p>
    <w:p w:rsidR="00A77481" w:rsidRPr="00A77481" w:rsidRDefault="00DC5694" w:rsidP="00A77481">
      <w:pPr>
        <w:pStyle w:val="NormalWeb"/>
        <w:rPr>
          <w:sz w:val="28"/>
          <w:szCs w:val="28"/>
        </w:rPr>
      </w:pPr>
      <w:r>
        <w:rPr>
          <w:rStyle w:val="Strong"/>
          <w:rFonts w:eastAsia="Calibri"/>
          <w:sz w:val="28"/>
          <w:szCs w:val="28"/>
        </w:rPr>
        <w:t>Operational Feasibility-</w:t>
      </w:r>
      <w:r w:rsidR="00A77481" w:rsidRPr="00A77481">
        <w:t xml:space="preserve"> </w:t>
      </w:r>
    </w:p>
    <w:p w:rsidR="00A77481" w:rsidRDefault="00A77481" w:rsidP="00A77481">
      <w:pPr>
        <w:pStyle w:val="NormalWeb"/>
      </w:pPr>
      <w:r>
        <w:t>The website would have a good GUI so no training would be required to access the product.</w:t>
      </w:r>
      <w:r w:rsidR="00677847">
        <w:t xml:space="preserve"> The student registering for study and certification should only  know English language, basic knowledge of computer and knowledge of internet browsing and surfing.</w:t>
      </w:r>
    </w:p>
    <w:p w:rsidR="00DC5694" w:rsidRPr="00DC5694" w:rsidRDefault="00DC5694" w:rsidP="00DC5694">
      <w:pPr>
        <w:pStyle w:val="NormalWeb"/>
        <w:rPr>
          <w:sz w:val="28"/>
          <w:szCs w:val="28"/>
        </w:rPr>
      </w:pPr>
    </w:p>
    <w:p w:rsidR="00F32BF9" w:rsidRDefault="00F32BF9" w:rsidP="00774340">
      <w:pPr>
        <w:spacing w:line="240" w:lineRule="auto"/>
        <w:rPr>
          <w:rFonts w:ascii="Times New Roman" w:hAnsi="Times New Roman"/>
          <w:b/>
          <w:sz w:val="36"/>
          <w:szCs w:val="36"/>
        </w:rPr>
      </w:pPr>
    </w:p>
    <w:p w:rsidR="00677847" w:rsidRDefault="00C8379A" w:rsidP="006952B6">
      <w:pPr>
        <w:spacing w:line="240" w:lineRule="auto"/>
        <w:rPr>
          <w:rFonts w:ascii="Times New Roman" w:hAnsi="Times New Roman"/>
          <w:b/>
          <w:sz w:val="32"/>
          <w:szCs w:val="32"/>
        </w:rPr>
      </w:pPr>
      <w:r>
        <w:rPr>
          <w:rFonts w:ascii="Times New Roman" w:hAnsi="Times New Roman"/>
          <w:b/>
          <w:sz w:val="32"/>
          <w:szCs w:val="32"/>
        </w:rPr>
        <w:t xml:space="preserve">                                                                             </w:t>
      </w:r>
      <w:r w:rsidR="0009603B">
        <w:rPr>
          <w:rFonts w:ascii="Times New Roman" w:hAnsi="Times New Roman"/>
          <w:b/>
          <w:sz w:val="32"/>
          <w:szCs w:val="32"/>
        </w:rPr>
        <w:t xml:space="preserve">                                 </w:t>
      </w:r>
    </w:p>
    <w:p w:rsidR="00677847" w:rsidRDefault="00677847" w:rsidP="006952B6">
      <w:pPr>
        <w:spacing w:line="240" w:lineRule="auto"/>
        <w:rPr>
          <w:rFonts w:ascii="Times New Roman" w:hAnsi="Times New Roman"/>
          <w:b/>
          <w:sz w:val="32"/>
          <w:szCs w:val="32"/>
        </w:rPr>
      </w:pPr>
    </w:p>
    <w:p w:rsidR="006952B6" w:rsidRPr="0009603B" w:rsidRDefault="00677847" w:rsidP="00677847">
      <w:pPr>
        <w:spacing w:line="240" w:lineRule="auto"/>
        <w:ind w:left="8640"/>
        <w:rPr>
          <w:rFonts w:ascii="Times New Roman" w:hAnsi="Times New Roman"/>
          <w:b/>
          <w:sz w:val="24"/>
          <w:szCs w:val="24"/>
        </w:rPr>
      </w:pPr>
      <w:r>
        <w:rPr>
          <w:rFonts w:ascii="Times New Roman" w:hAnsi="Times New Roman"/>
          <w:b/>
          <w:sz w:val="32"/>
          <w:szCs w:val="32"/>
        </w:rPr>
        <w:t xml:space="preserve">                                                                                                                               </w:t>
      </w:r>
      <w:r w:rsidR="00017B73">
        <w:rPr>
          <w:rFonts w:ascii="Times New Roman" w:hAnsi="Times New Roman"/>
          <w:b/>
          <w:sz w:val="24"/>
          <w:szCs w:val="24"/>
        </w:rPr>
        <w:t>6</w:t>
      </w:r>
    </w:p>
    <w:p w:rsidR="009A6547" w:rsidRPr="009A6547" w:rsidRDefault="006952B6" w:rsidP="006952B6">
      <w:pPr>
        <w:spacing w:line="240" w:lineRule="auto"/>
        <w:rPr>
          <w:rFonts w:ascii="Times New Roman" w:hAnsi="Times New Roman"/>
          <w:b/>
          <w:sz w:val="32"/>
          <w:szCs w:val="32"/>
        </w:rPr>
      </w:pPr>
      <w:r w:rsidRPr="006952B6">
        <w:rPr>
          <w:rFonts w:ascii="Times New Roman" w:hAnsi="Times New Roman"/>
          <w:b/>
          <w:sz w:val="32"/>
          <w:szCs w:val="32"/>
        </w:rPr>
        <w:lastRenderedPageBreak/>
        <w:t>5.2</w:t>
      </w:r>
      <w:r w:rsidR="009A6547">
        <w:rPr>
          <w:rFonts w:ascii="Times New Roman" w:hAnsi="Times New Roman"/>
          <w:b/>
          <w:sz w:val="32"/>
          <w:szCs w:val="32"/>
        </w:rPr>
        <w:t xml:space="preserve"> </w:t>
      </w:r>
      <w:r w:rsidR="009A6547" w:rsidRPr="009A6547">
        <w:rPr>
          <w:rFonts w:ascii="Times New Roman" w:hAnsi="Times New Roman"/>
          <w:b/>
          <w:sz w:val="32"/>
          <w:szCs w:val="32"/>
          <w:u w:val="thick"/>
        </w:rPr>
        <w:t>PROJECT PLANNING AND SCHEDULING</w:t>
      </w:r>
      <w:r w:rsidR="009A6547">
        <w:rPr>
          <w:rFonts w:ascii="Times New Roman" w:hAnsi="Times New Roman"/>
          <w:b/>
          <w:sz w:val="32"/>
          <w:szCs w:val="32"/>
        </w:rPr>
        <w:t>:</w:t>
      </w:r>
    </w:p>
    <w:p w:rsidR="006952B6" w:rsidRPr="009F3453" w:rsidRDefault="009F3453" w:rsidP="006952B6">
      <w:pPr>
        <w:spacing w:line="240" w:lineRule="auto"/>
        <w:rPr>
          <w:rFonts w:ascii="Times New Roman" w:hAnsi="Times New Roman"/>
          <w:b/>
          <w:sz w:val="28"/>
          <w:szCs w:val="28"/>
          <w:u w:val="single"/>
        </w:rPr>
      </w:pPr>
      <w:r w:rsidRPr="009F3453">
        <w:rPr>
          <w:rFonts w:ascii="Times New Roman" w:hAnsi="Times New Roman"/>
          <w:b/>
          <w:sz w:val="28"/>
          <w:szCs w:val="28"/>
          <w:u w:val="single"/>
        </w:rPr>
        <w:t>GANTT CHART</w:t>
      </w:r>
    </w:p>
    <w:tbl>
      <w:tblPr>
        <w:tblpPr w:leftFromText="180" w:rightFromText="180" w:vertAnchor="text" w:horzAnchor="margin" w:tblpY="57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4"/>
        <w:gridCol w:w="1857"/>
        <w:gridCol w:w="892"/>
        <w:gridCol w:w="917"/>
        <w:gridCol w:w="896"/>
        <w:gridCol w:w="905"/>
        <w:gridCol w:w="909"/>
        <w:gridCol w:w="943"/>
        <w:gridCol w:w="943"/>
      </w:tblGrid>
      <w:tr w:rsidR="007D0DF8" w:rsidRPr="007B3E8A" w:rsidTr="00586B3A">
        <w:tc>
          <w:tcPr>
            <w:tcW w:w="957" w:type="dxa"/>
          </w:tcPr>
          <w:p w:rsidR="00586B3A" w:rsidRPr="00586B3A" w:rsidRDefault="00586B3A" w:rsidP="00586B3A">
            <w:pPr>
              <w:spacing w:line="360" w:lineRule="auto"/>
              <w:jc w:val="both"/>
              <w:rPr>
                <w:rFonts w:ascii="Arial" w:hAnsi="Arial" w:cs="Arial"/>
                <w:sz w:val="24"/>
              </w:rPr>
            </w:pPr>
            <w:r w:rsidRPr="00586B3A">
              <w:rPr>
                <w:rFonts w:ascii="Arial" w:hAnsi="Arial" w:cs="Arial"/>
                <w:b/>
                <w:sz w:val="24"/>
              </w:rPr>
              <w:t>Task No</w:t>
            </w:r>
            <w:r w:rsidRPr="00586B3A">
              <w:rPr>
                <w:rFonts w:ascii="Arial" w:hAnsi="Arial" w:cs="Arial"/>
                <w:sz w:val="24"/>
              </w:rPr>
              <w:t>.</w:t>
            </w:r>
          </w:p>
        </w:tc>
        <w:tc>
          <w:tcPr>
            <w:tcW w:w="1857" w:type="dxa"/>
          </w:tcPr>
          <w:p w:rsidR="00586B3A" w:rsidRPr="00586B3A" w:rsidRDefault="00586B3A" w:rsidP="00586B3A">
            <w:pPr>
              <w:spacing w:line="360" w:lineRule="auto"/>
              <w:jc w:val="both"/>
              <w:rPr>
                <w:rFonts w:ascii="Arial" w:hAnsi="Arial" w:cs="Arial"/>
                <w:b/>
                <w:sz w:val="24"/>
              </w:rPr>
            </w:pPr>
            <w:r w:rsidRPr="00586B3A">
              <w:rPr>
                <w:rFonts w:ascii="Arial" w:hAnsi="Arial" w:cs="Arial"/>
                <w:b/>
                <w:sz w:val="24"/>
              </w:rPr>
              <w:t>Task</w:t>
            </w:r>
          </w:p>
        </w:tc>
        <w:tc>
          <w:tcPr>
            <w:tcW w:w="895" w:type="dxa"/>
          </w:tcPr>
          <w:p w:rsidR="00586B3A" w:rsidRPr="00586B3A" w:rsidRDefault="007D0DF8" w:rsidP="00586B3A">
            <w:pPr>
              <w:spacing w:line="360" w:lineRule="auto"/>
              <w:jc w:val="both"/>
              <w:rPr>
                <w:rFonts w:ascii="Arial" w:hAnsi="Arial" w:cs="Arial"/>
                <w:b/>
                <w:sz w:val="20"/>
                <w:szCs w:val="20"/>
              </w:rPr>
            </w:pPr>
            <w:r>
              <w:rPr>
                <w:rFonts w:ascii="Arial" w:hAnsi="Arial" w:cs="Arial"/>
                <w:b/>
                <w:sz w:val="20"/>
                <w:szCs w:val="20"/>
              </w:rPr>
              <w:t>Jul-Aug</w:t>
            </w:r>
          </w:p>
        </w:tc>
        <w:tc>
          <w:tcPr>
            <w:tcW w:w="920" w:type="dxa"/>
          </w:tcPr>
          <w:p w:rsidR="00586B3A" w:rsidRPr="00586B3A" w:rsidRDefault="00683F75" w:rsidP="00586B3A">
            <w:pPr>
              <w:spacing w:line="360" w:lineRule="auto"/>
              <w:jc w:val="both"/>
              <w:rPr>
                <w:rFonts w:ascii="Arial" w:hAnsi="Arial" w:cs="Arial"/>
                <w:b/>
                <w:sz w:val="20"/>
                <w:szCs w:val="20"/>
              </w:rPr>
            </w:pPr>
            <w:r>
              <w:rPr>
                <w:rFonts w:ascii="Arial" w:hAnsi="Arial" w:cs="Arial"/>
                <w:b/>
                <w:sz w:val="20"/>
                <w:szCs w:val="20"/>
              </w:rPr>
              <w:t>Aug-Oct</w:t>
            </w:r>
          </w:p>
        </w:tc>
        <w:tc>
          <w:tcPr>
            <w:tcW w:w="899" w:type="dxa"/>
          </w:tcPr>
          <w:p w:rsidR="00586B3A" w:rsidRPr="00586B3A" w:rsidRDefault="00683F75" w:rsidP="00586B3A">
            <w:pPr>
              <w:spacing w:line="360" w:lineRule="auto"/>
              <w:jc w:val="both"/>
              <w:rPr>
                <w:rFonts w:ascii="Arial" w:hAnsi="Arial" w:cs="Arial"/>
                <w:b/>
                <w:sz w:val="20"/>
                <w:szCs w:val="20"/>
              </w:rPr>
            </w:pPr>
            <w:r>
              <w:rPr>
                <w:rFonts w:ascii="Arial" w:hAnsi="Arial" w:cs="Arial"/>
                <w:b/>
                <w:sz w:val="20"/>
                <w:szCs w:val="20"/>
              </w:rPr>
              <w:t>Oct-Jan</w:t>
            </w:r>
          </w:p>
        </w:tc>
        <w:tc>
          <w:tcPr>
            <w:tcW w:w="908" w:type="dxa"/>
          </w:tcPr>
          <w:p w:rsidR="00586B3A" w:rsidRPr="00586B3A" w:rsidRDefault="00683F75" w:rsidP="00586B3A">
            <w:pPr>
              <w:spacing w:line="360" w:lineRule="auto"/>
              <w:jc w:val="both"/>
              <w:rPr>
                <w:rFonts w:ascii="Arial" w:hAnsi="Arial" w:cs="Arial"/>
                <w:b/>
                <w:sz w:val="20"/>
                <w:szCs w:val="20"/>
              </w:rPr>
            </w:pPr>
            <w:r>
              <w:rPr>
                <w:rFonts w:ascii="Arial" w:hAnsi="Arial" w:cs="Arial"/>
                <w:b/>
                <w:sz w:val="20"/>
                <w:szCs w:val="20"/>
              </w:rPr>
              <w:t>Jan-Feb</w:t>
            </w:r>
          </w:p>
        </w:tc>
        <w:tc>
          <w:tcPr>
            <w:tcW w:w="912" w:type="dxa"/>
          </w:tcPr>
          <w:p w:rsidR="00586B3A" w:rsidRPr="00586B3A" w:rsidRDefault="007D0DF8" w:rsidP="00586B3A">
            <w:pPr>
              <w:spacing w:line="360" w:lineRule="auto"/>
              <w:jc w:val="both"/>
              <w:rPr>
                <w:rFonts w:ascii="Arial" w:hAnsi="Arial" w:cs="Arial"/>
                <w:b/>
                <w:sz w:val="20"/>
                <w:szCs w:val="20"/>
              </w:rPr>
            </w:pPr>
            <w:r>
              <w:rPr>
                <w:rFonts w:ascii="Arial" w:hAnsi="Arial" w:cs="Arial"/>
                <w:b/>
                <w:sz w:val="20"/>
                <w:szCs w:val="20"/>
              </w:rPr>
              <w:t>Feb-Mar</w:t>
            </w:r>
          </w:p>
        </w:tc>
        <w:tc>
          <w:tcPr>
            <w:tcW w:w="947" w:type="dxa"/>
          </w:tcPr>
          <w:p w:rsidR="00586B3A" w:rsidRPr="00586B3A" w:rsidRDefault="007D0DF8" w:rsidP="00586B3A">
            <w:pPr>
              <w:spacing w:line="360" w:lineRule="auto"/>
              <w:jc w:val="both"/>
              <w:rPr>
                <w:rFonts w:ascii="Arial" w:hAnsi="Arial" w:cs="Arial"/>
                <w:b/>
                <w:sz w:val="20"/>
                <w:szCs w:val="20"/>
              </w:rPr>
            </w:pPr>
            <w:r>
              <w:rPr>
                <w:rFonts w:ascii="Arial" w:hAnsi="Arial" w:cs="Arial"/>
                <w:b/>
                <w:sz w:val="20"/>
                <w:szCs w:val="20"/>
              </w:rPr>
              <w:t>Mar-Apr</w:t>
            </w:r>
          </w:p>
        </w:tc>
        <w:tc>
          <w:tcPr>
            <w:tcW w:w="947" w:type="dxa"/>
          </w:tcPr>
          <w:p w:rsidR="00586B3A" w:rsidRPr="00586B3A" w:rsidRDefault="007D0DF8" w:rsidP="00586B3A">
            <w:pPr>
              <w:spacing w:line="360" w:lineRule="auto"/>
              <w:jc w:val="both"/>
              <w:rPr>
                <w:rFonts w:ascii="Arial" w:hAnsi="Arial" w:cs="Arial"/>
                <w:b/>
                <w:sz w:val="20"/>
                <w:szCs w:val="20"/>
              </w:rPr>
            </w:pPr>
            <w:r>
              <w:rPr>
                <w:rFonts w:ascii="Arial" w:hAnsi="Arial" w:cs="Arial"/>
                <w:b/>
                <w:sz w:val="20"/>
                <w:szCs w:val="20"/>
              </w:rPr>
              <w:t>Apr-May</w:t>
            </w:r>
          </w:p>
        </w:tc>
      </w:tr>
      <w:tr w:rsidR="007D0DF8" w:rsidTr="00586B3A">
        <w:tc>
          <w:tcPr>
            <w:tcW w:w="957" w:type="dxa"/>
          </w:tcPr>
          <w:p w:rsidR="00586B3A" w:rsidRPr="00586B3A" w:rsidRDefault="00586B3A" w:rsidP="00586B3A">
            <w:pPr>
              <w:spacing w:line="360" w:lineRule="auto"/>
              <w:jc w:val="both"/>
              <w:rPr>
                <w:rFonts w:ascii="Arial" w:hAnsi="Arial" w:cs="Arial"/>
                <w:sz w:val="24"/>
              </w:rPr>
            </w:pPr>
            <w:r w:rsidRPr="00586B3A">
              <w:rPr>
                <w:rFonts w:ascii="Arial" w:hAnsi="Arial" w:cs="Arial"/>
                <w:sz w:val="24"/>
              </w:rPr>
              <w:t>1</w:t>
            </w:r>
          </w:p>
        </w:tc>
        <w:tc>
          <w:tcPr>
            <w:tcW w:w="1857" w:type="dxa"/>
          </w:tcPr>
          <w:p w:rsidR="00586B3A" w:rsidRPr="00586B3A" w:rsidRDefault="008E79F7" w:rsidP="00586B3A">
            <w:pPr>
              <w:spacing w:line="360" w:lineRule="auto"/>
              <w:jc w:val="both"/>
              <w:rPr>
                <w:rFonts w:ascii="Arial" w:hAnsi="Arial" w:cs="Arial"/>
                <w:sz w:val="24"/>
              </w:rPr>
            </w:pPr>
            <w:r>
              <w:rPr>
                <w:rFonts w:ascii="Arial" w:hAnsi="Arial" w:cs="Arial"/>
                <w:noProof/>
                <w:sz w:val="24"/>
                <w:lang w:bidi="en-US"/>
              </w:rPr>
              <w:pict>
                <v:rect id="_x0000_s1178" style="position:absolute;left:0;text-align:left;margin-left:85.6pt;margin-top:.45pt;width:46.5pt;height:50.65pt;z-index:251646464;mso-position-horizontal-relative:text;mso-position-vertical-relative:text" fillcolor="black" stroked="f" strokecolor="#f2f2f2" strokeweight="3pt">
                  <v:shadow on="t" type="perspective" color="#7f7f7f" opacity=".5" offset="1pt" offset2="-1pt"/>
                </v:rect>
              </w:pict>
            </w:r>
            <w:r w:rsidR="00586B3A" w:rsidRPr="00586B3A">
              <w:rPr>
                <w:rFonts w:ascii="Arial" w:hAnsi="Arial" w:cs="Arial"/>
                <w:sz w:val="24"/>
              </w:rPr>
              <w:t>Requirement Analysis</w:t>
            </w:r>
          </w:p>
        </w:tc>
        <w:tc>
          <w:tcPr>
            <w:tcW w:w="895" w:type="dxa"/>
          </w:tcPr>
          <w:p w:rsidR="00586B3A" w:rsidRPr="00586B3A" w:rsidRDefault="00586B3A" w:rsidP="00586B3A">
            <w:pPr>
              <w:spacing w:line="360" w:lineRule="auto"/>
              <w:jc w:val="both"/>
              <w:rPr>
                <w:rFonts w:ascii="Arial" w:hAnsi="Arial" w:cs="Arial"/>
                <w:sz w:val="24"/>
              </w:rPr>
            </w:pPr>
          </w:p>
        </w:tc>
        <w:tc>
          <w:tcPr>
            <w:tcW w:w="920" w:type="dxa"/>
          </w:tcPr>
          <w:p w:rsidR="00586B3A" w:rsidRPr="00586B3A" w:rsidRDefault="00586B3A" w:rsidP="00586B3A">
            <w:pPr>
              <w:spacing w:line="360" w:lineRule="auto"/>
              <w:jc w:val="both"/>
              <w:rPr>
                <w:rFonts w:ascii="Arial" w:hAnsi="Arial" w:cs="Arial"/>
                <w:sz w:val="24"/>
              </w:rPr>
            </w:pPr>
          </w:p>
        </w:tc>
        <w:tc>
          <w:tcPr>
            <w:tcW w:w="899" w:type="dxa"/>
          </w:tcPr>
          <w:p w:rsidR="00586B3A" w:rsidRPr="00586B3A" w:rsidRDefault="00586B3A" w:rsidP="00586B3A">
            <w:pPr>
              <w:spacing w:line="360" w:lineRule="auto"/>
              <w:jc w:val="both"/>
              <w:rPr>
                <w:rFonts w:ascii="Arial" w:hAnsi="Arial" w:cs="Arial"/>
                <w:sz w:val="24"/>
              </w:rPr>
            </w:pPr>
          </w:p>
        </w:tc>
        <w:tc>
          <w:tcPr>
            <w:tcW w:w="908" w:type="dxa"/>
          </w:tcPr>
          <w:p w:rsidR="00586B3A" w:rsidRPr="00586B3A" w:rsidRDefault="00586B3A" w:rsidP="00586B3A">
            <w:pPr>
              <w:spacing w:line="360" w:lineRule="auto"/>
              <w:jc w:val="both"/>
              <w:rPr>
                <w:rFonts w:ascii="Arial" w:hAnsi="Arial" w:cs="Arial"/>
                <w:sz w:val="24"/>
              </w:rPr>
            </w:pPr>
          </w:p>
        </w:tc>
        <w:tc>
          <w:tcPr>
            <w:tcW w:w="912" w:type="dxa"/>
          </w:tcPr>
          <w:p w:rsidR="00586B3A" w:rsidRPr="00586B3A" w:rsidRDefault="00586B3A" w:rsidP="00586B3A">
            <w:pPr>
              <w:spacing w:line="360" w:lineRule="auto"/>
              <w:jc w:val="both"/>
              <w:rPr>
                <w:rFonts w:ascii="Arial" w:hAnsi="Arial" w:cs="Arial"/>
                <w:sz w:val="24"/>
              </w:rPr>
            </w:pPr>
          </w:p>
        </w:tc>
        <w:tc>
          <w:tcPr>
            <w:tcW w:w="947" w:type="dxa"/>
          </w:tcPr>
          <w:p w:rsidR="00586B3A" w:rsidRPr="00586B3A" w:rsidRDefault="00586B3A" w:rsidP="00586B3A">
            <w:pPr>
              <w:spacing w:line="360" w:lineRule="auto"/>
              <w:jc w:val="both"/>
              <w:rPr>
                <w:rFonts w:ascii="Arial" w:hAnsi="Arial" w:cs="Arial"/>
                <w:sz w:val="24"/>
              </w:rPr>
            </w:pPr>
          </w:p>
        </w:tc>
        <w:tc>
          <w:tcPr>
            <w:tcW w:w="947" w:type="dxa"/>
          </w:tcPr>
          <w:p w:rsidR="00586B3A" w:rsidRPr="00586B3A" w:rsidRDefault="00586B3A" w:rsidP="00586B3A">
            <w:pPr>
              <w:spacing w:line="360" w:lineRule="auto"/>
              <w:jc w:val="both"/>
              <w:rPr>
                <w:rFonts w:ascii="Arial" w:hAnsi="Arial" w:cs="Arial"/>
                <w:sz w:val="24"/>
              </w:rPr>
            </w:pPr>
          </w:p>
        </w:tc>
      </w:tr>
      <w:tr w:rsidR="007D0DF8" w:rsidTr="00586B3A">
        <w:trPr>
          <w:trHeight w:val="728"/>
        </w:trPr>
        <w:tc>
          <w:tcPr>
            <w:tcW w:w="957" w:type="dxa"/>
          </w:tcPr>
          <w:p w:rsidR="00586B3A" w:rsidRPr="00586B3A" w:rsidRDefault="00586B3A" w:rsidP="00586B3A">
            <w:pPr>
              <w:spacing w:line="360" w:lineRule="auto"/>
              <w:jc w:val="both"/>
              <w:rPr>
                <w:rFonts w:ascii="Arial" w:hAnsi="Arial" w:cs="Arial"/>
                <w:sz w:val="24"/>
              </w:rPr>
            </w:pPr>
            <w:r w:rsidRPr="00586B3A">
              <w:rPr>
                <w:rFonts w:ascii="Arial" w:hAnsi="Arial" w:cs="Arial"/>
                <w:sz w:val="24"/>
              </w:rPr>
              <w:t>2</w:t>
            </w:r>
          </w:p>
        </w:tc>
        <w:tc>
          <w:tcPr>
            <w:tcW w:w="1857" w:type="dxa"/>
          </w:tcPr>
          <w:p w:rsidR="00586B3A" w:rsidRPr="00586B3A" w:rsidRDefault="00586B3A" w:rsidP="00586B3A">
            <w:pPr>
              <w:spacing w:line="360" w:lineRule="auto"/>
              <w:jc w:val="both"/>
              <w:rPr>
                <w:rFonts w:ascii="Arial" w:hAnsi="Arial" w:cs="Arial"/>
                <w:sz w:val="24"/>
              </w:rPr>
            </w:pPr>
            <w:r w:rsidRPr="00586B3A">
              <w:rPr>
                <w:rFonts w:ascii="Arial" w:hAnsi="Arial" w:cs="Arial"/>
                <w:sz w:val="24"/>
              </w:rPr>
              <w:t>Design</w:t>
            </w:r>
          </w:p>
        </w:tc>
        <w:tc>
          <w:tcPr>
            <w:tcW w:w="895" w:type="dxa"/>
          </w:tcPr>
          <w:p w:rsidR="00586B3A" w:rsidRPr="00586B3A" w:rsidRDefault="00586B3A" w:rsidP="00586B3A">
            <w:pPr>
              <w:spacing w:line="360" w:lineRule="auto"/>
              <w:jc w:val="both"/>
              <w:rPr>
                <w:rFonts w:ascii="Arial" w:hAnsi="Arial" w:cs="Arial"/>
                <w:sz w:val="24"/>
              </w:rPr>
            </w:pPr>
          </w:p>
        </w:tc>
        <w:tc>
          <w:tcPr>
            <w:tcW w:w="920" w:type="dxa"/>
          </w:tcPr>
          <w:p w:rsidR="00586B3A" w:rsidRPr="00586B3A" w:rsidRDefault="008E79F7" w:rsidP="00586B3A">
            <w:pPr>
              <w:spacing w:line="360" w:lineRule="auto"/>
              <w:jc w:val="both"/>
              <w:rPr>
                <w:rFonts w:ascii="Arial" w:hAnsi="Arial" w:cs="Arial"/>
                <w:sz w:val="24"/>
              </w:rPr>
            </w:pPr>
            <w:r>
              <w:rPr>
                <w:rFonts w:ascii="Arial" w:hAnsi="Arial" w:cs="Arial"/>
                <w:noProof/>
                <w:sz w:val="24"/>
                <w:lang w:bidi="en-US"/>
              </w:rPr>
              <w:pict>
                <v:rect id="_x0000_s1179" style="position:absolute;left:0;text-align:left;margin-left:-5.35pt;margin-top:-.8pt;width:46.5pt;height:37.45pt;z-index:251647488;mso-position-horizontal-relative:text;mso-position-vertical-relative:text" fillcolor="black" stroked="f" strokecolor="#f2f2f2" strokeweight="3pt">
                  <v:shadow on="t" type="perspective" color="#7f7f7f" opacity=".5" offset="1pt" offset2="-1pt"/>
                </v:rect>
              </w:pict>
            </w:r>
          </w:p>
        </w:tc>
        <w:tc>
          <w:tcPr>
            <w:tcW w:w="899" w:type="dxa"/>
          </w:tcPr>
          <w:p w:rsidR="00586B3A" w:rsidRPr="00586B3A" w:rsidRDefault="00586B3A" w:rsidP="00586B3A">
            <w:pPr>
              <w:spacing w:line="360" w:lineRule="auto"/>
              <w:jc w:val="both"/>
              <w:rPr>
                <w:rFonts w:ascii="Arial" w:hAnsi="Arial" w:cs="Arial"/>
                <w:sz w:val="24"/>
              </w:rPr>
            </w:pPr>
          </w:p>
        </w:tc>
        <w:tc>
          <w:tcPr>
            <w:tcW w:w="908" w:type="dxa"/>
          </w:tcPr>
          <w:p w:rsidR="00586B3A" w:rsidRPr="00586B3A" w:rsidRDefault="00586B3A" w:rsidP="00586B3A">
            <w:pPr>
              <w:spacing w:line="360" w:lineRule="auto"/>
              <w:jc w:val="both"/>
              <w:rPr>
                <w:rFonts w:ascii="Arial" w:hAnsi="Arial" w:cs="Arial"/>
                <w:sz w:val="24"/>
              </w:rPr>
            </w:pPr>
          </w:p>
        </w:tc>
        <w:tc>
          <w:tcPr>
            <w:tcW w:w="912" w:type="dxa"/>
          </w:tcPr>
          <w:p w:rsidR="00586B3A" w:rsidRPr="00586B3A" w:rsidRDefault="00586B3A" w:rsidP="00586B3A">
            <w:pPr>
              <w:spacing w:line="360" w:lineRule="auto"/>
              <w:jc w:val="both"/>
              <w:rPr>
                <w:rFonts w:ascii="Arial" w:hAnsi="Arial" w:cs="Arial"/>
                <w:sz w:val="24"/>
              </w:rPr>
            </w:pPr>
          </w:p>
        </w:tc>
        <w:tc>
          <w:tcPr>
            <w:tcW w:w="947" w:type="dxa"/>
          </w:tcPr>
          <w:p w:rsidR="00586B3A" w:rsidRPr="00586B3A" w:rsidRDefault="00586B3A" w:rsidP="00586B3A">
            <w:pPr>
              <w:spacing w:line="360" w:lineRule="auto"/>
              <w:jc w:val="both"/>
              <w:rPr>
                <w:rFonts w:ascii="Arial" w:hAnsi="Arial" w:cs="Arial"/>
                <w:sz w:val="24"/>
              </w:rPr>
            </w:pPr>
          </w:p>
        </w:tc>
        <w:tc>
          <w:tcPr>
            <w:tcW w:w="947" w:type="dxa"/>
          </w:tcPr>
          <w:p w:rsidR="00586B3A" w:rsidRPr="00586B3A" w:rsidRDefault="00586B3A" w:rsidP="00586B3A">
            <w:pPr>
              <w:spacing w:line="360" w:lineRule="auto"/>
              <w:jc w:val="both"/>
              <w:rPr>
                <w:rFonts w:ascii="Arial" w:hAnsi="Arial" w:cs="Arial"/>
                <w:sz w:val="24"/>
              </w:rPr>
            </w:pPr>
          </w:p>
        </w:tc>
      </w:tr>
      <w:tr w:rsidR="007D0DF8" w:rsidTr="00586B3A">
        <w:trPr>
          <w:trHeight w:val="692"/>
        </w:trPr>
        <w:tc>
          <w:tcPr>
            <w:tcW w:w="957" w:type="dxa"/>
          </w:tcPr>
          <w:p w:rsidR="00586B3A" w:rsidRPr="00586B3A" w:rsidRDefault="00586B3A" w:rsidP="00586B3A">
            <w:pPr>
              <w:spacing w:line="360" w:lineRule="auto"/>
              <w:jc w:val="both"/>
              <w:rPr>
                <w:rFonts w:ascii="Arial" w:hAnsi="Arial" w:cs="Arial"/>
                <w:sz w:val="24"/>
              </w:rPr>
            </w:pPr>
            <w:r w:rsidRPr="00586B3A">
              <w:rPr>
                <w:rFonts w:ascii="Arial" w:hAnsi="Arial" w:cs="Arial"/>
                <w:sz w:val="24"/>
              </w:rPr>
              <w:t>3</w:t>
            </w:r>
          </w:p>
        </w:tc>
        <w:tc>
          <w:tcPr>
            <w:tcW w:w="1857" w:type="dxa"/>
          </w:tcPr>
          <w:p w:rsidR="00586B3A" w:rsidRPr="00586B3A" w:rsidRDefault="00586B3A" w:rsidP="00586B3A">
            <w:pPr>
              <w:spacing w:line="360" w:lineRule="auto"/>
              <w:jc w:val="both"/>
              <w:rPr>
                <w:rFonts w:ascii="Arial" w:hAnsi="Arial" w:cs="Arial"/>
                <w:sz w:val="24"/>
              </w:rPr>
            </w:pPr>
            <w:r w:rsidRPr="00586B3A">
              <w:rPr>
                <w:rFonts w:ascii="Arial" w:hAnsi="Arial" w:cs="Arial"/>
                <w:sz w:val="24"/>
              </w:rPr>
              <w:t>Coding</w:t>
            </w:r>
          </w:p>
        </w:tc>
        <w:tc>
          <w:tcPr>
            <w:tcW w:w="895" w:type="dxa"/>
          </w:tcPr>
          <w:p w:rsidR="00586B3A" w:rsidRPr="00586B3A" w:rsidRDefault="00586B3A" w:rsidP="00586B3A">
            <w:pPr>
              <w:spacing w:line="360" w:lineRule="auto"/>
              <w:jc w:val="both"/>
              <w:rPr>
                <w:rFonts w:ascii="Arial" w:hAnsi="Arial" w:cs="Arial"/>
                <w:sz w:val="24"/>
              </w:rPr>
            </w:pPr>
          </w:p>
        </w:tc>
        <w:tc>
          <w:tcPr>
            <w:tcW w:w="920" w:type="dxa"/>
          </w:tcPr>
          <w:p w:rsidR="00586B3A" w:rsidRPr="00586B3A" w:rsidRDefault="00586B3A" w:rsidP="00586B3A">
            <w:pPr>
              <w:spacing w:line="360" w:lineRule="auto"/>
              <w:jc w:val="both"/>
              <w:rPr>
                <w:rFonts w:ascii="Arial" w:hAnsi="Arial" w:cs="Arial"/>
                <w:sz w:val="24"/>
              </w:rPr>
            </w:pPr>
          </w:p>
        </w:tc>
        <w:tc>
          <w:tcPr>
            <w:tcW w:w="899" w:type="dxa"/>
          </w:tcPr>
          <w:p w:rsidR="00586B3A" w:rsidRPr="00586B3A" w:rsidRDefault="008E79F7" w:rsidP="00586B3A">
            <w:pPr>
              <w:spacing w:line="360" w:lineRule="auto"/>
              <w:jc w:val="both"/>
              <w:rPr>
                <w:rFonts w:ascii="Arial" w:hAnsi="Arial" w:cs="Arial"/>
                <w:sz w:val="24"/>
              </w:rPr>
            </w:pPr>
            <w:r>
              <w:rPr>
                <w:rFonts w:ascii="Arial" w:hAnsi="Arial" w:cs="Arial"/>
                <w:noProof/>
                <w:sz w:val="24"/>
                <w:lang w:bidi="en-US"/>
              </w:rPr>
              <w:pict>
                <v:rect id="_x0000_s1180" style="position:absolute;left:0;text-align:left;margin-left:-4.85pt;margin-top:-.25pt;width:45.1pt;height:35.65pt;z-index:251648512;mso-position-horizontal-relative:text;mso-position-vertical-relative:text" fillcolor="black" stroked="f" strokecolor="#f2f2f2" strokeweight="3pt">
                  <v:shadow on="t" type="perspective" color="#7f7f7f" opacity=".5" offset="1pt" offset2="-1pt"/>
                </v:rect>
              </w:pict>
            </w:r>
          </w:p>
        </w:tc>
        <w:tc>
          <w:tcPr>
            <w:tcW w:w="908" w:type="dxa"/>
          </w:tcPr>
          <w:p w:rsidR="00586B3A" w:rsidRPr="00586B3A" w:rsidRDefault="00586B3A" w:rsidP="00586B3A">
            <w:pPr>
              <w:spacing w:line="360" w:lineRule="auto"/>
              <w:jc w:val="both"/>
              <w:rPr>
                <w:rFonts w:ascii="Arial" w:hAnsi="Arial" w:cs="Arial"/>
                <w:sz w:val="24"/>
              </w:rPr>
            </w:pPr>
          </w:p>
        </w:tc>
        <w:tc>
          <w:tcPr>
            <w:tcW w:w="912" w:type="dxa"/>
          </w:tcPr>
          <w:p w:rsidR="00586B3A" w:rsidRPr="00586B3A" w:rsidRDefault="00586B3A" w:rsidP="00586B3A">
            <w:pPr>
              <w:spacing w:line="360" w:lineRule="auto"/>
              <w:jc w:val="both"/>
              <w:rPr>
                <w:rFonts w:ascii="Arial" w:hAnsi="Arial" w:cs="Arial"/>
                <w:sz w:val="24"/>
              </w:rPr>
            </w:pPr>
          </w:p>
        </w:tc>
        <w:tc>
          <w:tcPr>
            <w:tcW w:w="947" w:type="dxa"/>
          </w:tcPr>
          <w:p w:rsidR="00586B3A" w:rsidRPr="00586B3A" w:rsidRDefault="00586B3A" w:rsidP="00586B3A">
            <w:pPr>
              <w:spacing w:line="360" w:lineRule="auto"/>
              <w:jc w:val="both"/>
              <w:rPr>
                <w:rFonts w:ascii="Arial" w:hAnsi="Arial" w:cs="Arial"/>
                <w:sz w:val="24"/>
              </w:rPr>
            </w:pPr>
          </w:p>
        </w:tc>
        <w:tc>
          <w:tcPr>
            <w:tcW w:w="947" w:type="dxa"/>
          </w:tcPr>
          <w:p w:rsidR="00586B3A" w:rsidRPr="00586B3A" w:rsidRDefault="00586B3A" w:rsidP="00586B3A">
            <w:pPr>
              <w:spacing w:line="360" w:lineRule="auto"/>
              <w:jc w:val="both"/>
              <w:rPr>
                <w:rFonts w:ascii="Arial" w:hAnsi="Arial" w:cs="Arial"/>
                <w:sz w:val="24"/>
              </w:rPr>
            </w:pPr>
          </w:p>
        </w:tc>
      </w:tr>
      <w:tr w:rsidR="007D0DF8" w:rsidTr="00586B3A">
        <w:trPr>
          <w:trHeight w:val="638"/>
        </w:trPr>
        <w:tc>
          <w:tcPr>
            <w:tcW w:w="957" w:type="dxa"/>
          </w:tcPr>
          <w:p w:rsidR="00586B3A" w:rsidRPr="00586B3A" w:rsidRDefault="00586B3A" w:rsidP="00586B3A">
            <w:pPr>
              <w:spacing w:line="360" w:lineRule="auto"/>
              <w:jc w:val="both"/>
              <w:rPr>
                <w:rFonts w:ascii="Arial" w:hAnsi="Arial" w:cs="Arial"/>
                <w:sz w:val="24"/>
              </w:rPr>
            </w:pPr>
            <w:r w:rsidRPr="00586B3A">
              <w:rPr>
                <w:rFonts w:ascii="Arial" w:hAnsi="Arial" w:cs="Arial"/>
                <w:sz w:val="24"/>
              </w:rPr>
              <w:t>4</w:t>
            </w:r>
          </w:p>
        </w:tc>
        <w:tc>
          <w:tcPr>
            <w:tcW w:w="1857" w:type="dxa"/>
          </w:tcPr>
          <w:p w:rsidR="00586B3A" w:rsidRPr="00586B3A" w:rsidRDefault="00586B3A" w:rsidP="00586B3A">
            <w:pPr>
              <w:spacing w:line="360" w:lineRule="auto"/>
              <w:jc w:val="both"/>
              <w:rPr>
                <w:rFonts w:ascii="Arial" w:hAnsi="Arial" w:cs="Arial"/>
                <w:sz w:val="24"/>
              </w:rPr>
            </w:pPr>
            <w:r w:rsidRPr="00586B3A">
              <w:rPr>
                <w:rFonts w:ascii="Arial" w:hAnsi="Arial" w:cs="Arial"/>
                <w:sz w:val="24"/>
              </w:rPr>
              <w:t xml:space="preserve">Testing </w:t>
            </w:r>
          </w:p>
        </w:tc>
        <w:tc>
          <w:tcPr>
            <w:tcW w:w="895" w:type="dxa"/>
          </w:tcPr>
          <w:p w:rsidR="00586B3A" w:rsidRPr="00586B3A" w:rsidRDefault="00586B3A" w:rsidP="00586B3A">
            <w:pPr>
              <w:spacing w:line="360" w:lineRule="auto"/>
              <w:jc w:val="both"/>
              <w:rPr>
                <w:rFonts w:ascii="Arial" w:hAnsi="Arial" w:cs="Arial"/>
                <w:sz w:val="24"/>
              </w:rPr>
            </w:pPr>
          </w:p>
        </w:tc>
        <w:tc>
          <w:tcPr>
            <w:tcW w:w="920" w:type="dxa"/>
          </w:tcPr>
          <w:p w:rsidR="00586B3A" w:rsidRPr="00586B3A" w:rsidRDefault="00586B3A" w:rsidP="00586B3A">
            <w:pPr>
              <w:spacing w:line="360" w:lineRule="auto"/>
              <w:jc w:val="both"/>
              <w:rPr>
                <w:rFonts w:ascii="Arial" w:hAnsi="Arial" w:cs="Arial"/>
                <w:sz w:val="24"/>
              </w:rPr>
            </w:pPr>
          </w:p>
        </w:tc>
        <w:tc>
          <w:tcPr>
            <w:tcW w:w="899" w:type="dxa"/>
          </w:tcPr>
          <w:p w:rsidR="00586B3A" w:rsidRPr="00586B3A" w:rsidRDefault="00586B3A" w:rsidP="00586B3A">
            <w:pPr>
              <w:spacing w:line="360" w:lineRule="auto"/>
              <w:jc w:val="both"/>
              <w:rPr>
                <w:rFonts w:ascii="Arial" w:hAnsi="Arial" w:cs="Arial"/>
                <w:sz w:val="24"/>
              </w:rPr>
            </w:pPr>
          </w:p>
        </w:tc>
        <w:tc>
          <w:tcPr>
            <w:tcW w:w="908" w:type="dxa"/>
          </w:tcPr>
          <w:p w:rsidR="00586B3A" w:rsidRPr="00586B3A" w:rsidRDefault="008E79F7" w:rsidP="00586B3A">
            <w:pPr>
              <w:spacing w:line="360" w:lineRule="auto"/>
              <w:jc w:val="both"/>
              <w:rPr>
                <w:rFonts w:ascii="Arial" w:hAnsi="Arial" w:cs="Arial"/>
                <w:sz w:val="24"/>
              </w:rPr>
            </w:pPr>
            <w:r>
              <w:rPr>
                <w:rFonts w:ascii="Arial" w:hAnsi="Arial" w:cs="Arial"/>
                <w:noProof/>
                <w:sz w:val="24"/>
                <w:lang w:bidi="en-US"/>
              </w:rPr>
              <w:pict>
                <v:rect id="_x0000_s1181" style="position:absolute;left:0;text-align:left;margin-left:40.3pt;margin-top:31.75pt;width:48pt;height:30.45pt;z-index:251649536;mso-position-horizontal-relative:text;mso-position-vertical-relative:text" fillcolor="black" stroked="f" strokecolor="#f2f2f2" strokeweight="3pt">
                  <v:shadow on="t" type="perspective" color="#7f7f7f" opacity=".5" offset="1pt" offset2="-1pt"/>
                </v:rect>
              </w:pict>
            </w:r>
            <w:r>
              <w:rPr>
                <w:rFonts w:ascii="Arial" w:hAnsi="Arial" w:cs="Arial"/>
                <w:noProof/>
                <w:sz w:val="24"/>
                <w:lang w:bidi="en-US"/>
              </w:rPr>
              <w:pict>
                <v:rect id="_x0000_s1182" style="position:absolute;left:0;text-align:left;margin-left:-4.7pt;margin-top:.3pt;width:45pt;height:31.45pt;z-index:251650560;mso-position-horizontal-relative:text;mso-position-vertical-relative:text" fillcolor="black" stroked="f" strokecolor="#f2f2f2" strokeweight="3pt">
                  <v:shadow on="t" type="perspective" color="#7f7f7f" opacity=".5" offset="1pt" offset2="-1pt"/>
                </v:rect>
              </w:pict>
            </w:r>
          </w:p>
        </w:tc>
        <w:tc>
          <w:tcPr>
            <w:tcW w:w="912" w:type="dxa"/>
          </w:tcPr>
          <w:p w:rsidR="00586B3A" w:rsidRPr="00586B3A" w:rsidRDefault="00586B3A" w:rsidP="00586B3A">
            <w:pPr>
              <w:spacing w:line="360" w:lineRule="auto"/>
              <w:jc w:val="both"/>
              <w:rPr>
                <w:rFonts w:ascii="Arial" w:hAnsi="Arial" w:cs="Arial"/>
                <w:sz w:val="24"/>
              </w:rPr>
            </w:pPr>
          </w:p>
        </w:tc>
        <w:tc>
          <w:tcPr>
            <w:tcW w:w="947" w:type="dxa"/>
          </w:tcPr>
          <w:p w:rsidR="00586B3A" w:rsidRPr="00586B3A" w:rsidRDefault="00586B3A" w:rsidP="00586B3A">
            <w:pPr>
              <w:spacing w:line="360" w:lineRule="auto"/>
              <w:jc w:val="both"/>
              <w:rPr>
                <w:rFonts w:ascii="Arial" w:hAnsi="Arial" w:cs="Arial"/>
                <w:sz w:val="24"/>
              </w:rPr>
            </w:pPr>
          </w:p>
        </w:tc>
        <w:tc>
          <w:tcPr>
            <w:tcW w:w="947" w:type="dxa"/>
          </w:tcPr>
          <w:p w:rsidR="00586B3A" w:rsidRPr="00586B3A" w:rsidRDefault="00586B3A" w:rsidP="00586B3A">
            <w:pPr>
              <w:spacing w:line="360" w:lineRule="auto"/>
              <w:jc w:val="both"/>
              <w:rPr>
                <w:rFonts w:ascii="Arial" w:hAnsi="Arial" w:cs="Arial"/>
                <w:sz w:val="24"/>
              </w:rPr>
            </w:pPr>
          </w:p>
        </w:tc>
      </w:tr>
      <w:tr w:rsidR="007D0DF8" w:rsidTr="00586B3A">
        <w:trPr>
          <w:trHeight w:val="602"/>
        </w:trPr>
        <w:tc>
          <w:tcPr>
            <w:tcW w:w="957" w:type="dxa"/>
          </w:tcPr>
          <w:p w:rsidR="00586B3A" w:rsidRPr="00586B3A" w:rsidRDefault="00586B3A" w:rsidP="00586B3A">
            <w:pPr>
              <w:spacing w:line="360" w:lineRule="auto"/>
              <w:jc w:val="both"/>
              <w:rPr>
                <w:rFonts w:ascii="Arial" w:hAnsi="Arial" w:cs="Arial"/>
                <w:sz w:val="24"/>
              </w:rPr>
            </w:pPr>
            <w:r w:rsidRPr="00586B3A">
              <w:rPr>
                <w:rFonts w:ascii="Arial" w:hAnsi="Arial" w:cs="Arial"/>
                <w:sz w:val="24"/>
              </w:rPr>
              <w:t>5</w:t>
            </w:r>
          </w:p>
        </w:tc>
        <w:tc>
          <w:tcPr>
            <w:tcW w:w="1857" w:type="dxa"/>
          </w:tcPr>
          <w:p w:rsidR="00586B3A" w:rsidRPr="00586B3A" w:rsidRDefault="00586B3A" w:rsidP="00586B3A">
            <w:pPr>
              <w:spacing w:line="360" w:lineRule="auto"/>
              <w:jc w:val="both"/>
              <w:rPr>
                <w:rFonts w:ascii="Arial" w:hAnsi="Arial" w:cs="Arial"/>
                <w:sz w:val="24"/>
              </w:rPr>
            </w:pPr>
            <w:r w:rsidRPr="00586B3A">
              <w:rPr>
                <w:rFonts w:ascii="Arial" w:hAnsi="Arial" w:cs="Arial"/>
                <w:sz w:val="24"/>
              </w:rPr>
              <w:t>Documentation</w:t>
            </w:r>
          </w:p>
        </w:tc>
        <w:tc>
          <w:tcPr>
            <w:tcW w:w="895" w:type="dxa"/>
          </w:tcPr>
          <w:p w:rsidR="00586B3A" w:rsidRPr="00586B3A" w:rsidRDefault="00586B3A" w:rsidP="00586B3A">
            <w:pPr>
              <w:spacing w:line="360" w:lineRule="auto"/>
              <w:jc w:val="both"/>
              <w:rPr>
                <w:rFonts w:ascii="Arial" w:hAnsi="Arial" w:cs="Arial"/>
                <w:sz w:val="24"/>
              </w:rPr>
            </w:pPr>
          </w:p>
        </w:tc>
        <w:tc>
          <w:tcPr>
            <w:tcW w:w="920" w:type="dxa"/>
          </w:tcPr>
          <w:p w:rsidR="00586B3A" w:rsidRPr="00586B3A" w:rsidRDefault="00586B3A" w:rsidP="00586B3A">
            <w:pPr>
              <w:spacing w:line="360" w:lineRule="auto"/>
              <w:jc w:val="both"/>
              <w:rPr>
                <w:rFonts w:ascii="Arial" w:hAnsi="Arial" w:cs="Arial"/>
                <w:sz w:val="24"/>
              </w:rPr>
            </w:pPr>
          </w:p>
        </w:tc>
        <w:tc>
          <w:tcPr>
            <w:tcW w:w="899" w:type="dxa"/>
          </w:tcPr>
          <w:p w:rsidR="00586B3A" w:rsidRPr="00586B3A" w:rsidRDefault="00586B3A" w:rsidP="00586B3A">
            <w:pPr>
              <w:spacing w:line="360" w:lineRule="auto"/>
              <w:jc w:val="both"/>
              <w:rPr>
                <w:rFonts w:ascii="Arial" w:hAnsi="Arial" w:cs="Arial"/>
                <w:sz w:val="24"/>
              </w:rPr>
            </w:pPr>
          </w:p>
        </w:tc>
        <w:tc>
          <w:tcPr>
            <w:tcW w:w="908" w:type="dxa"/>
          </w:tcPr>
          <w:p w:rsidR="00586B3A" w:rsidRPr="00586B3A" w:rsidRDefault="00586B3A" w:rsidP="00586B3A">
            <w:pPr>
              <w:spacing w:line="360" w:lineRule="auto"/>
              <w:jc w:val="both"/>
              <w:rPr>
                <w:rFonts w:ascii="Arial" w:hAnsi="Arial" w:cs="Arial"/>
                <w:sz w:val="24"/>
              </w:rPr>
            </w:pPr>
          </w:p>
        </w:tc>
        <w:tc>
          <w:tcPr>
            <w:tcW w:w="912" w:type="dxa"/>
          </w:tcPr>
          <w:p w:rsidR="00586B3A" w:rsidRPr="00586B3A" w:rsidRDefault="00586B3A" w:rsidP="00586B3A">
            <w:pPr>
              <w:spacing w:line="360" w:lineRule="auto"/>
              <w:jc w:val="both"/>
              <w:rPr>
                <w:rFonts w:ascii="Arial" w:hAnsi="Arial" w:cs="Arial"/>
                <w:sz w:val="24"/>
              </w:rPr>
            </w:pPr>
          </w:p>
        </w:tc>
        <w:tc>
          <w:tcPr>
            <w:tcW w:w="947" w:type="dxa"/>
          </w:tcPr>
          <w:p w:rsidR="00586B3A" w:rsidRPr="00586B3A" w:rsidRDefault="008E79F7" w:rsidP="00586B3A">
            <w:pPr>
              <w:spacing w:line="360" w:lineRule="auto"/>
              <w:jc w:val="both"/>
              <w:rPr>
                <w:rFonts w:ascii="Arial" w:hAnsi="Arial" w:cs="Arial"/>
                <w:sz w:val="24"/>
              </w:rPr>
            </w:pPr>
            <w:r>
              <w:rPr>
                <w:rFonts w:ascii="Arial" w:hAnsi="Arial" w:cs="Arial"/>
                <w:noProof/>
                <w:sz w:val="24"/>
                <w:lang w:bidi="en-US"/>
              </w:rPr>
              <w:pict>
                <v:rect id="_x0000_s1183" style="position:absolute;left:0;text-align:left;margin-left:-4.6pt;margin-top:29.8pt;width:51pt;height:33.75pt;z-index:251651584;mso-position-horizontal-relative:text;mso-position-vertical-relative:text" fillcolor="black" stroked="f" strokecolor="#f2f2f2" strokeweight="3pt">
                  <v:shadow on="t" type="perspective" color="#7f7f7f" opacity=".5" offset="1pt" offset2="-1pt"/>
                </v:rect>
              </w:pict>
            </w:r>
          </w:p>
        </w:tc>
        <w:tc>
          <w:tcPr>
            <w:tcW w:w="947" w:type="dxa"/>
          </w:tcPr>
          <w:p w:rsidR="00586B3A" w:rsidRPr="00586B3A" w:rsidRDefault="00586B3A" w:rsidP="00586B3A">
            <w:pPr>
              <w:spacing w:line="360" w:lineRule="auto"/>
              <w:jc w:val="both"/>
              <w:rPr>
                <w:rFonts w:ascii="Arial" w:hAnsi="Arial" w:cs="Arial"/>
                <w:sz w:val="24"/>
              </w:rPr>
            </w:pPr>
          </w:p>
        </w:tc>
      </w:tr>
      <w:tr w:rsidR="007D0DF8" w:rsidTr="00586B3A">
        <w:trPr>
          <w:trHeight w:val="638"/>
        </w:trPr>
        <w:tc>
          <w:tcPr>
            <w:tcW w:w="957" w:type="dxa"/>
          </w:tcPr>
          <w:p w:rsidR="00586B3A" w:rsidRPr="00586B3A" w:rsidRDefault="00586B3A" w:rsidP="00586B3A">
            <w:pPr>
              <w:spacing w:line="360" w:lineRule="auto"/>
              <w:jc w:val="both"/>
              <w:rPr>
                <w:rFonts w:ascii="Arial" w:hAnsi="Arial" w:cs="Arial"/>
                <w:sz w:val="24"/>
              </w:rPr>
            </w:pPr>
            <w:r w:rsidRPr="00586B3A">
              <w:rPr>
                <w:rFonts w:ascii="Arial" w:hAnsi="Arial" w:cs="Arial"/>
                <w:sz w:val="24"/>
              </w:rPr>
              <w:t>6</w:t>
            </w:r>
          </w:p>
        </w:tc>
        <w:tc>
          <w:tcPr>
            <w:tcW w:w="1857" w:type="dxa"/>
          </w:tcPr>
          <w:p w:rsidR="00586B3A" w:rsidRPr="00586B3A" w:rsidRDefault="00586B3A" w:rsidP="00586B3A">
            <w:pPr>
              <w:spacing w:line="360" w:lineRule="auto"/>
              <w:jc w:val="both"/>
              <w:rPr>
                <w:rFonts w:ascii="Arial" w:hAnsi="Arial" w:cs="Arial"/>
                <w:sz w:val="24"/>
              </w:rPr>
            </w:pPr>
            <w:r w:rsidRPr="00586B3A">
              <w:rPr>
                <w:rFonts w:ascii="Arial" w:hAnsi="Arial" w:cs="Arial"/>
                <w:sz w:val="24"/>
              </w:rPr>
              <w:t>Implementation</w:t>
            </w:r>
          </w:p>
        </w:tc>
        <w:tc>
          <w:tcPr>
            <w:tcW w:w="895" w:type="dxa"/>
          </w:tcPr>
          <w:p w:rsidR="00586B3A" w:rsidRPr="00586B3A" w:rsidRDefault="00586B3A" w:rsidP="00586B3A">
            <w:pPr>
              <w:spacing w:line="360" w:lineRule="auto"/>
              <w:jc w:val="both"/>
              <w:rPr>
                <w:rFonts w:ascii="Arial" w:hAnsi="Arial" w:cs="Arial"/>
                <w:sz w:val="24"/>
              </w:rPr>
            </w:pPr>
          </w:p>
        </w:tc>
        <w:tc>
          <w:tcPr>
            <w:tcW w:w="920" w:type="dxa"/>
          </w:tcPr>
          <w:p w:rsidR="00586B3A" w:rsidRPr="00586B3A" w:rsidRDefault="00586B3A" w:rsidP="00586B3A">
            <w:pPr>
              <w:spacing w:line="360" w:lineRule="auto"/>
              <w:jc w:val="both"/>
              <w:rPr>
                <w:rFonts w:ascii="Arial" w:hAnsi="Arial" w:cs="Arial"/>
                <w:sz w:val="24"/>
              </w:rPr>
            </w:pPr>
          </w:p>
        </w:tc>
        <w:tc>
          <w:tcPr>
            <w:tcW w:w="899" w:type="dxa"/>
          </w:tcPr>
          <w:p w:rsidR="00586B3A" w:rsidRPr="00586B3A" w:rsidRDefault="00586B3A" w:rsidP="00586B3A">
            <w:pPr>
              <w:spacing w:line="360" w:lineRule="auto"/>
              <w:jc w:val="both"/>
              <w:rPr>
                <w:rFonts w:ascii="Arial" w:hAnsi="Arial" w:cs="Arial"/>
                <w:sz w:val="24"/>
              </w:rPr>
            </w:pPr>
          </w:p>
        </w:tc>
        <w:tc>
          <w:tcPr>
            <w:tcW w:w="908" w:type="dxa"/>
          </w:tcPr>
          <w:p w:rsidR="00586B3A" w:rsidRPr="00586B3A" w:rsidRDefault="00586B3A" w:rsidP="00586B3A">
            <w:pPr>
              <w:spacing w:line="360" w:lineRule="auto"/>
              <w:jc w:val="both"/>
              <w:rPr>
                <w:rFonts w:ascii="Arial" w:hAnsi="Arial" w:cs="Arial"/>
                <w:sz w:val="24"/>
              </w:rPr>
            </w:pPr>
          </w:p>
        </w:tc>
        <w:tc>
          <w:tcPr>
            <w:tcW w:w="912" w:type="dxa"/>
          </w:tcPr>
          <w:p w:rsidR="00586B3A" w:rsidRPr="00586B3A" w:rsidRDefault="00586B3A" w:rsidP="00586B3A">
            <w:pPr>
              <w:spacing w:line="360" w:lineRule="auto"/>
              <w:jc w:val="both"/>
              <w:rPr>
                <w:rFonts w:ascii="Arial" w:hAnsi="Arial" w:cs="Arial"/>
                <w:sz w:val="24"/>
              </w:rPr>
            </w:pPr>
          </w:p>
        </w:tc>
        <w:tc>
          <w:tcPr>
            <w:tcW w:w="947" w:type="dxa"/>
          </w:tcPr>
          <w:p w:rsidR="00586B3A" w:rsidRPr="00586B3A" w:rsidRDefault="00586B3A" w:rsidP="00586B3A">
            <w:pPr>
              <w:spacing w:line="360" w:lineRule="auto"/>
              <w:jc w:val="both"/>
              <w:rPr>
                <w:rFonts w:ascii="Arial" w:hAnsi="Arial" w:cs="Arial"/>
                <w:sz w:val="24"/>
              </w:rPr>
            </w:pPr>
          </w:p>
        </w:tc>
        <w:tc>
          <w:tcPr>
            <w:tcW w:w="947" w:type="dxa"/>
          </w:tcPr>
          <w:p w:rsidR="00586B3A" w:rsidRPr="00586B3A" w:rsidRDefault="00586B3A" w:rsidP="00586B3A">
            <w:pPr>
              <w:spacing w:line="360" w:lineRule="auto"/>
              <w:jc w:val="both"/>
              <w:rPr>
                <w:rFonts w:ascii="Arial" w:hAnsi="Arial" w:cs="Arial"/>
                <w:sz w:val="24"/>
              </w:rPr>
            </w:pPr>
          </w:p>
        </w:tc>
      </w:tr>
      <w:tr w:rsidR="007D0DF8" w:rsidTr="00586B3A">
        <w:trPr>
          <w:trHeight w:val="692"/>
        </w:trPr>
        <w:tc>
          <w:tcPr>
            <w:tcW w:w="957" w:type="dxa"/>
          </w:tcPr>
          <w:p w:rsidR="00586B3A" w:rsidRPr="00586B3A" w:rsidRDefault="00586B3A" w:rsidP="00586B3A">
            <w:pPr>
              <w:spacing w:line="360" w:lineRule="auto"/>
              <w:jc w:val="both"/>
              <w:rPr>
                <w:rFonts w:ascii="Arial" w:hAnsi="Arial" w:cs="Arial"/>
                <w:sz w:val="24"/>
              </w:rPr>
            </w:pPr>
            <w:r w:rsidRPr="00586B3A">
              <w:rPr>
                <w:rFonts w:ascii="Arial" w:hAnsi="Arial" w:cs="Arial"/>
                <w:sz w:val="24"/>
              </w:rPr>
              <w:t>7</w:t>
            </w:r>
          </w:p>
        </w:tc>
        <w:tc>
          <w:tcPr>
            <w:tcW w:w="1857" w:type="dxa"/>
          </w:tcPr>
          <w:p w:rsidR="00586B3A" w:rsidRPr="00586B3A" w:rsidRDefault="00586B3A" w:rsidP="00586B3A">
            <w:pPr>
              <w:spacing w:line="360" w:lineRule="auto"/>
              <w:jc w:val="both"/>
              <w:rPr>
                <w:rFonts w:ascii="Arial" w:hAnsi="Arial" w:cs="Arial"/>
                <w:sz w:val="24"/>
              </w:rPr>
            </w:pPr>
            <w:r w:rsidRPr="00586B3A">
              <w:rPr>
                <w:rFonts w:ascii="Arial" w:hAnsi="Arial" w:cs="Arial"/>
                <w:sz w:val="24"/>
              </w:rPr>
              <w:t>Final Review</w:t>
            </w:r>
          </w:p>
        </w:tc>
        <w:tc>
          <w:tcPr>
            <w:tcW w:w="895" w:type="dxa"/>
          </w:tcPr>
          <w:p w:rsidR="00586B3A" w:rsidRPr="00586B3A" w:rsidRDefault="00586B3A" w:rsidP="00586B3A">
            <w:pPr>
              <w:spacing w:line="360" w:lineRule="auto"/>
              <w:jc w:val="both"/>
              <w:rPr>
                <w:rFonts w:ascii="Arial" w:hAnsi="Arial" w:cs="Arial"/>
                <w:sz w:val="24"/>
              </w:rPr>
            </w:pPr>
          </w:p>
        </w:tc>
        <w:tc>
          <w:tcPr>
            <w:tcW w:w="920" w:type="dxa"/>
          </w:tcPr>
          <w:p w:rsidR="00586B3A" w:rsidRPr="00586B3A" w:rsidRDefault="00586B3A" w:rsidP="00586B3A">
            <w:pPr>
              <w:spacing w:line="360" w:lineRule="auto"/>
              <w:jc w:val="both"/>
              <w:rPr>
                <w:rFonts w:ascii="Arial" w:hAnsi="Arial" w:cs="Arial"/>
                <w:sz w:val="24"/>
              </w:rPr>
            </w:pPr>
          </w:p>
        </w:tc>
        <w:tc>
          <w:tcPr>
            <w:tcW w:w="899" w:type="dxa"/>
          </w:tcPr>
          <w:p w:rsidR="00586B3A" w:rsidRPr="00586B3A" w:rsidRDefault="00586B3A" w:rsidP="00586B3A">
            <w:pPr>
              <w:spacing w:line="360" w:lineRule="auto"/>
              <w:jc w:val="both"/>
              <w:rPr>
                <w:rFonts w:ascii="Arial" w:hAnsi="Arial" w:cs="Arial"/>
                <w:sz w:val="24"/>
              </w:rPr>
            </w:pPr>
          </w:p>
        </w:tc>
        <w:tc>
          <w:tcPr>
            <w:tcW w:w="908" w:type="dxa"/>
          </w:tcPr>
          <w:p w:rsidR="00586B3A" w:rsidRPr="00586B3A" w:rsidRDefault="00586B3A" w:rsidP="00586B3A">
            <w:pPr>
              <w:spacing w:line="360" w:lineRule="auto"/>
              <w:jc w:val="both"/>
              <w:rPr>
                <w:rFonts w:ascii="Arial" w:hAnsi="Arial" w:cs="Arial"/>
                <w:sz w:val="24"/>
              </w:rPr>
            </w:pPr>
          </w:p>
        </w:tc>
        <w:tc>
          <w:tcPr>
            <w:tcW w:w="912" w:type="dxa"/>
          </w:tcPr>
          <w:p w:rsidR="00586B3A" w:rsidRPr="00586B3A" w:rsidRDefault="00586B3A" w:rsidP="00586B3A">
            <w:pPr>
              <w:spacing w:line="360" w:lineRule="auto"/>
              <w:jc w:val="both"/>
              <w:rPr>
                <w:rFonts w:ascii="Arial" w:hAnsi="Arial" w:cs="Arial"/>
                <w:sz w:val="24"/>
              </w:rPr>
            </w:pPr>
          </w:p>
        </w:tc>
        <w:tc>
          <w:tcPr>
            <w:tcW w:w="947" w:type="dxa"/>
          </w:tcPr>
          <w:p w:rsidR="00586B3A" w:rsidRPr="00586B3A" w:rsidRDefault="00586B3A" w:rsidP="00586B3A">
            <w:pPr>
              <w:spacing w:line="360" w:lineRule="auto"/>
              <w:jc w:val="both"/>
              <w:rPr>
                <w:rFonts w:ascii="Arial" w:hAnsi="Arial" w:cs="Arial"/>
                <w:sz w:val="24"/>
              </w:rPr>
            </w:pPr>
          </w:p>
        </w:tc>
        <w:tc>
          <w:tcPr>
            <w:tcW w:w="947" w:type="dxa"/>
          </w:tcPr>
          <w:p w:rsidR="00586B3A" w:rsidRPr="00586B3A" w:rsidRDefault="008E79F7" w:rsidP="00586B3A">
            <w:pPr>
              <w:spacing w:line="360" w:lineRule="auto"/>
              <w:jc w:val="both"/>
              <w:rPr>
                <w:rFonts w:ascii="Arial" w:hAnsi="Arial" w:cs="Arial"/>
                <w:sz w:val="24"/>
              </w:rPr>
            </w:pPr>
            <w:r>
              <w:rPr>
                <w:rFonts w:ascii="Arial" w:hAnsi="Arial" w:cs="Arial"/>
                <w:noProof/>
                <w:sz w:val="24"/>
                <w:lang w:bidi="en-US"/>
              </w:rPr>
              <w:pict>
                <v:rect id="_x0000_s1184" style="position:absolute;left:0;text-align:left;margin-left:-5.4pt;margin-top:.55pt;width:48.75pt;height:33pt;z-index:251652608;mso-position-horizontal-relative:text;mso-position-vertical-relative:text" fillcolor="black" stroked="f" strokecolor="#f2f2f2" strokeweight="3pt">
                  <v:shadow on="t" type="perspective" color="#7f7f7f" opacity=".5" offset="1pt" offset2="-1pt"/>
                </v:rect>
              </w:pict>
            </w:r>
          </w:p>
        </w:tc>
      </w:tr>
    </w:tbl>
    <w:p w:rsidR="00586B3A" w:rsidRDefault="00586B3A" w:rsidP="00586B3A">
      <w:pPr>
        <w:jc w:val="both"/>
        <w:rPr>
          <w:rFonts w:ascii="Arial" w:hAnsi="Arial" w:cs="Arial"/>
          <w:b/>
          <w:sz w:val="28"/>
          <w:szCs w:val="28"/>
          <w:u w:val="thick"/>
        </w:rPr>
      </w:pPr>
    </w:p>
    <w:p w:rsidR="00586B3A" w:rsidRDefault="00586B3A" w:rsidP="00774340">
      <w:pPr>
        <w:spacing w:line="240" w:lineRule="auto"/>
        <w:rPr>
          <w:rFonts w:ascii="Times New Roman" w:hAnsi="Times New Roman"/>
          <w:b/>
          <w:sz w:val="32"/>
          <w:szCs w:val="32"/>
          <w:u w:val="single"/>
        </w:rPr>
      </w:pPr>
    </w:p>
    <w:p w:rsidR="002B3A9C" w:rsidRDefault="002B3A9C" w:rsidP="00774340">
      <w:pPr>
        <w:spacing w:line="240" w:lineRule="auto"/>
        <w:rPr>
          <w:rFonts w:ascii="Times New Roman" w:hAnsi="Times New Roman"/>
          <w:b/>
          <w:sz w:val="28"/>
          <w:szCs w:val="28"/>
        </w:rPr>
      </w:pPr>
    </w:p>
    <w:p w:rsidR="002B3A9C" w:rsidRDefault="002B3A9C" w:rsidP="00774340">
      <w:pPr>
        <w:spacing w:line="240" w:lineRule="auto"/>
        <w:rPr>
          <w:rFonts w:ascii="Times New Roman" w:hAnsi="Times New Roman"/>
          <w:b/>
          <w:sz w:val="28"/>
          <w:szCs w:val="28"/>
        </w:rPr>
      </w:pPr>
    </w:p>
    <w:p w:rsidR="002B3A9C" w:rsidRDefault="002B3A9C" w:rsidP="00774340">
      <w:pPr>
        <w:spacing w:line="240" w:lineRule="auto"/>
        <w:rPr>
          <w:rFonts w:ascii="Times New Roman" w:hAnsi="Times New Roman"/>
          <w:b/>
          <w:sz w:val="28"/>
          <w:szCs w:val="28"/>
        </w:rPr>
      </w:pPr>
    </w:p>
    <w:p w:rsidR="002B3A9C" w:rsidRDefault="002B3A9C" w:rsidP="00774340">
      <w:pPr>
        <w:spacing w:line="240" w:lineRule="auto"/>
        <w:rPr>
          <w:rFonts w:ascii="Times New Roman" w:hAnsi="Times New Roman"/>
          <w:b/>
          <w:sz w:val="28"/>
          <w:szCs w:val="28"/>
        </w:rPr>
      </w:pPr>
    </w:p>
    <w:p w:rsidR="002B3A9C" w:rsidRDefault="002B3A9C" w:rsidP="00774340">
      <w:pPr>
        <w:spacing w:line="240" w:lineRule="auto"/>
        <w:rPr>
          <w:rFonts w:ascii="Times New Roman" w:hAnsi="Times New Roman"/>
          <w:b/>
          <w:sz w:val="28"/>
          <w:szCs w:val="28"/>
        </w:rPr>
      </w:pPr>
    </w:p>
    <w:p w:rsidR="002B3A9C" w:rsidRDefault="002B3A9C" w:rsidP="00774340">
      <w:pPr>
        <w:spacing w:line="240" w:lineRule="auto"/>
        <w:rPr>
          <w:rFonts w:ascii="Times New Roman" w:hAnsi="Times New Roman"/>
          <w:b/>
          <w:sz w:val="28"/>
          <w:szCs w:val="28"/>
        </w:rPr>
      </w:pPr>
    </w:p>
    <w:p w:rsidR="002B3A9C" w:rsidRDefault="002B3A9C" w:rsidP="00774340">
      <w:pPr>
        <w:spacing w:line="240" w:lineRule="auto"/>
        <w:rPr>
          <w:rFonts w:ascii="Times New Roman" w:hAnsi="Times New Roman"/>
          <w:b/>
          <w:sz w:val="28"/>
          <w:szCs w:val="28"/>
        </w:rPr>
      </w:pPr>
    </w:p>
    <w:p w:rsidR="00ED73FE" w:rsidRPr="0009603B" w:rsidRDefault="00C8379A" w:rsidP="00774340">
      <w:pPr>
        <w:spacing w:line="240" w:lineRule="auto"/>
        <w:rPr>
          <w:rFonts w:ascii="Times New Roman" w:hAnsi="Times New Roman"/>
          <w:b/>
          <w:sz w:val="24"/>
          <w:szCs w:val="24"/>
        </w:rPr>
      </w:pPr>
      <w:r>
        <w:rPr>
          <w:rFonts w:ascii="Times New Roman" w:hAnsi="Times New Roman"/>
          <w:b/>
          <w:sz w:val="28"/>
          <w:szCs w:val="28"/>
        </w:rPr>
        <w:t xml:space="preserve">                                                                                                                             </w:t>
      </w:r>
      <w:r w:rsidRPr="0009603B">
        <w:rPr>
          <w:rFonts w:ascii="Times New Roman" w:hAnsi="Times New Roman"/>
          <w:b/>
          <w:sz w:val="24"/>
          <w:szCs w:val="24"/>
        </w:rPr>
        <w:t xml:space="preserve"> </w:t>
      </w:r>
      <w:r w:rsidR="00017B73">
        <w:rPr>
          <w:rFonts w:ascii="Times New Roman" w:hAnsi="Times New Roman"/>
          <w:b/>
          <w:sz w:val="24"/>
          <w:szCs w:val="24"/>
        </w:rPr>
        <w:t>7</w:t>
      </w:r>
    </w:p>
    <w:p w:rsidR="00ED73FE" w:rsidRDefault="00ED73FE" w:rsidP="00774340">
      <w:pPr>
        <w:spacing w:line="240" w:lineRule="auto"/>
        <w:rPr>
          <w:rFonts w:ascii="Times New Roman" w:hAnsi="Times New Roman"/>
          <w:b/>
          <w:sz w:val="28"/>
          <w:szCs w:val="28"/>
        </w:rPr>
      </w:pPr>
    </w:p>
    <w:p w:rsidR="00ED73FE" w:rsidRDefault="00ED73FE" w:rsidP="00774340">
      <w:pPr>
        <w:spacing w:line="240" w:lineRule="auto"/>
        <w:rPr>
          <w:rFonts w:ascii="Times New Roman" w:hAnsi="Times New Roman"/>
          <w:b/>
          <w:sz w:val="28"/>
          <w:szCs w:val="28"/>
        </w:rPr>
      </w:pPr>
    </w:p>
    <w:p w:rsidR="00DC5694" w:rsidRDefault="00DC5694" w:rsidP="00774340">
      <w:pPr>
        <w:spacing w:line="240" w:lineRule="auto"/>
        <w:rPr>
          <w:rFonts w:ascii="Times New Roman" w:hAnsi="Times New Roman"/>
          <w:b/>
          <w:sz w:val="28"/>
          <w:szCs w:val="28"/>
        </w:rPr>
      </w:pPr>
      <w:r>
        <w:rPr>
          <w:rFonts w:ascii="Times New Roman" w:hAnsi="Times New Roman"/>
          <w:b/>
          <w:sz w:val="28"/>
          <w:szCs w:val="28"/>
        </w:rPr>
        <w:t>5.2.1</w:t>
      </w:r>
      <w:r w:rsidR="00A954B7">
        <w:rPr>
          <w:rFonts w:ascii="Times New Roman" w:hAnsi="Times New Roman"/>
          <w:b/>
          <w:sz w:val="28"/>
          <w:szCs w:val="28"/>
        </w:rPr>
        <w:t xml:space="preserve"> </w:t>
      </w:r>
      <w:r w:rsidRPr="00DC5694">
        <w:rPr>
          <w:rFonts w:ascii="Times New Roman" w:hAnsi="Times New Roman"/>
          <w:b/>
          <w:sz w:val="28"/>
          <w:szCs w:val="28"/>
        </w:rPr>
        <w:t>DATA FLOW DIAGRAM</w:t>
      </w:r>
      <w:r w:rsidR="00B12B83">
        <w:rPr>
          <w:rFonts w:ascii="Times New Roman" w:hAnsi="Times New Roman"/>
          <w:b/>
          <w:sz w:val="28"/>
          <w:szCs w:val="28"/>
        </w:rPr>
        <w:t xml:space="preserve"> </w:t>
      </w:r>
      <w:r w:rsidRPr="00DC5694">
        <w:rPr>
          <w:rFonts w:ascii="Times New Roman" w:hAnsi="Times New Roman"/>
          <w:b/>
          <w:sz w:val="28"/>
          <w:szCs w:val="28"/>
        </w:rPr>
        <w:t>(DFD)</w:t>
      </w:r>
    </w:p>
    <w:p w:rsidR="00410DD8" w:rsidRDefault="00410DD8" w:rsidP="00774340">
      <w:pPr>
        <w:spacing w:line="240" w:lineRule="auto"/>
        <w:rPr>
          <w:rFonts w:ascii="Times New Roman" w:hAnsi="Times New Roman"/>
          <w:b/>
          <w:sz w:val="28"/>
          <w:szCs w:val="28"/>
        </w:rPr>
      </w:pPr>
    </w:p>
    <w:p w:rsidR="00B71D18" w:rsidRDefault="00B71D18" w:rsidP="002B3A9C"/>
    <w:p w:rsidR="002B3A9C" w:rsidRDefault="008E79F7" w:rsidP="002B3A9C">
      <w:r>
        <w:rPr>
          <w:noProof/>
        </w:rPr>
        <w:pict>
          <v:rect id="_x0000_s1193" style="position:absolute;margin-left:-10.5pt;margin-top:54pt;width:96.75pt;height:31.5pt;z-index:251661824">
            <v:textbox>
              <w:txbxContent>
                <w:p w:rsidR="002B3A9C" w:rsidRPr="00655718" w:rsidRDefault="002B3A9C" w:rsidP="002B3A9C">
                  <w:pPr>
                    <w:rPr>
                      <w:rFonts w:ascii="Arial" w:hAnsi="Arial" w:cs="Arial"/>
                      <w:sz w:val="28"/>
                      <w:szCs w:val="28"/>
                    </w:rPr>
                  </w:pPr>
                  <w:r>
                    <w:rPr>
                      <w:sz w:val="28"/>
                      <w:szCs w:val="28"/>
                    </w:rPr>
                    <w:t xml:space="preserve">     </w:t>
                  </w:r>
                  <w:r w:rsidRPr="002B3A9C">
                    <w:rPr>
                      <w:rFonts w:ascii="Arial" w:hAnsi="Arial" w:cs="Arial"/>
                      <w:szCs w:val="28"/>
                    </w:rPr>
                    <w:t>Student</w:t>
                  </w:r>
                </w:p>
              </w:txbxContent>
            </v:textbox>
          </v:rect>
        </w:pict>
      </w:r>
      <w:r>
        <w:rPr>
          <w:noProof/>
        </w:rPr>
        <w:pict>
          <v:rect id="_x0000_s1195" style="position:absolute;margin-left:390pt;margin-top:54pt;width:93.75pt;height:31.5pt;z-index:251663872">
            <v:textbox>
              <w:txbxContent>
                <w:p w:rsidR="002B3A9C" w:rsidRPr="00655718" w:rsidRDefault="002B3A9C" w:rsidP="002B3A9C">
                  <w:pPr>
                    <w:rPr>
                      <w:rFonts w:ascii="Arial" w:hAnsi="Arial" w:cs="Arial"/>
                      <w:sz w:val="28"/>
                      <w:szCs w:val="28"/>
                    </w:rPr>
                  </w:pPr>
                  <w:r>
                    <w:t xml:space="preserve">     </w:t>
                  </w:r>
                  <w:r w:rsidRPr="00655718">
                    <w:rPr>
                      <w:rFonts w:ascii="Arial" w:hAnsi="Arial" w:cs="Arial"/>
                      <w:sz w:val="28"/>
                      <w:szCs w:val="28"/>
                    </w:rPr>
                    <w:t xml:space="preserve"> </w:t>
                  </w:r>
                  <w:r w:rsidRPr="002B3A9C">
                    <w:rPr>
                      <w:rFonts w:ascii="Arial" w:hAnsi="Arial" w:cs="Arial"/>
                      <w:szCs w:val="28"/>
                    </w:rPr>
                    <w:t>Student</w:t>
                  </w:r>
                </w:p>
              </w:txbxContent>
            </v:textbox>
          </v:rect>
        </w:pict>
      </w:r>
      <w:r>
        <w:rPr>
          <w:noProof/>
        </w:rPr>
        <w:pict>
          <v:rect id="_x0000_s1194" style="position:absolute;margin-left:-10.5pt;margin-top:260.25pt;width:101.25pt;height:36pt;z-index:251662848">
            <v:textbox style="mso-next-textbox:#_x0000_s1194">
              <w:txbxContent>
                <w:p w:rsidR="002B3A9C" w:rsidRPr="002B3A9C" w:rsidRDefault="002B3A9C" w:rsidP="002B3A9C">
                  <w:pPr>
                    <w:rPr>
                      <w:rFonts w:ascii="Arial" w:hAnsi="Arial" w:cs="Arial"/>
                      <w:szCs w:val="28"/>
                    </w:rPr>
                  </w:pPr>
                  <w:r w:rsidRPr="002B3A9C">
                    <w:rPr>
                      <w:rFonts w:ascii="Arial" w:hAnsi="Arial" w:cs="Arial"/>
                      <w:szCs w:val="28"/>
                    </w:rPr>
                    <w:t>Administrator</w:t>
                  </w:r>
                </w:p>
              </w:txbxContent>
            </v:textbox>
          </v:rect>
        </w:pict>
      </w:r>
      <w:r>
        <w:rPr>
          <w:noProof/>
        </w:rPr>
        <w:pict>
          <v:shape id="_x0000_s1197" type="#_x0000_t32" style="position:absolute;margin-left:86.25pt;margin-top:78.75pt;width:102pt;height:46.5pt;z-index:251665920" o:connectortype="straight">
            <v:stroke endarrow="block"/>
          </v:shape>
        </w:pict>
      </w:r>
      <w:r>
        <w:rPr>
          <w:noProof/>
        </w:rPr>
        <w:pict>
          <v:oval id="_x0000_s1192" style="position:absolute;margin-left:178.5pt;margin-top:96.75pt;width:121.5pt;height:137.25pt;z-index:251660800">
            <v:textbox style="mso-next-textbox:#_x0000_s1192">
              <w:txbxContent>
                <w:p w:rsidR="002B3A9C" w:rsidRDefault="002B3A9C" w:rsidP="002B3A9C">
                  <w:r>
                    <w:t xml:space="preserve">                                               </w:t>
                  </w:r>
                </w:p>
                <w:p w:rsidR="002B3A9C" w:rsidRPr="002B3A9C" w:rsidRDefault="002B3A9C" w:rsidP="002B3A9C">
                  <w:pPr>
                    <w:jc w:val="center"/>
                    <w:rPr>
                      <w:rFonts w:ascii="Arial" w:hAnsi="Arial" w:cs="Arial"/>
                      <w:szCs w:val="28"/>
                    </w:rPr>
                  </w:pPr>
                  <w:r w:rsidRPr="002B3A9C">
                    <w:rPr>
                      <w:rFonts w:ascii="Arial" w:hAnsi="Arial" w:cs="Arial"/>
                      <w:szCs w:val="28"/>
                    </w:rPr>
                    <w:t>E-learning</w:t>
                  </w:r>
                </w:p>
              </w:txbxContent>
            </v:textbox>
          </v:oval>
        </w:pict>
      </w:r>
      <w:r>
        <w:rPr>
          <w:noProof/>
        </w:rPr>
        <w:pict>
          <v:shape id="_x0000_s1200" type="#_x0000_t32" style="position:absolute;margin-left:287.25pt;margin-top:205.5pt;width:106.5pt;height:64.5pt;z-index:251667968" o:connectortype="straight">
            <v:stroke endarrow="block"/>
          </v:shape>
        </w:pict>
      </w:r>
      <w:r>
        <w:rPr>
          <w:noProof/>
        </w:rPr>
        <w:pict>
          <v:shapetype id="_x0000_t202" coordsize="21600,21600" o:spt="202" path="m,l,21600r21600,l21600,xe">
            <v:stroke joinstyle="miter"/>
            <v:path gradientshapeok="t" o:connecttype="rect"/>
          </v:shapetype>
          <v:shape id="_x0000_s1186" type="#_x0000_t202" style="position:absolute;margin-left:300pt;margin-top:183pt;width:123pt;height:55.5pt;z-index:251654656" strokecolor="white">
            <v:textbox style="mso-next-textbox:#_x0000_s1186">
              <w:txbxContent>
                <w:p w:rsidR="002B3A9C" w:rsidRPr="00655718" w:rsidRDefault="002B3A9C" w:rsidP="002B3A9C">
                  <w:r>
                    <w:t>student_info, result_info, test_info,</w:t>
                  </w:r>
                </w:p>
              </w:txbxContent>
            </v:textbox>
          </v:shape>
        </w:pict>
      </w:r>
      <w:r>
        <w:rPr>
          <w:noProof/>
        </w:rPr>
        <w:pict>
          <v:shape id="_x0000_s1185" type="#_x0000_t202" style="position:absolute;margin-left:282pt;margin-top:238.5pt;width:127.5pt;height:57.75pt;z-index:251653632" strokecolor="white">
            <v:textbox style="mso-next-textbox:#_x0000_s1185">
              <w:txbxContent>
                <w:p w:rsidR="002B3A9C" w:rsidRDefault="002B3A9C" w:rsidP="002B3A9C">
                  <w:r>
                    <w:t>course_info, content_info</w:t>
                  </w:r>
                </w:p>
                <w:p w:rsidR="002B3A9C" w:rsidRDefault="002B3A9C" w:rsidP="002B3A9C"/>
              </w:txbxContent>
            </v:textbox>
          </v:shape>
        </w:pict>
      </w:r>
      <w:r>
        <w:rPr>
          <w:noProof/>
        </w:rPr>
        <w:pict>
          <v:shape id="_x0000_s1187" type="#_x0000_t202" style="position:absolute;margin-left:77.25pt;margin-top:201pt;width:88.5pt;height:37.5pt;z-index:251655680" strokecolor="white">
            <v:textbox style="mso-next-textbox:#_x0000_s1187">
              <w:txbxContent>
                <w:p w:rsidR="002B3A9C" w:rsidRDefault="002B3A9C" w:rsidP="002B3A9C">
                  <w:r>
                    <w:t>course_detail, content_detail</w:t>
                  </w:r>
                </w:p>
              </w:txbxContent>
            </v:textbox>
          </v:shape>
        </w:pict>
      </w:r>
      <w:r>
        <w:rPr>
          <w:noProof/>
        </w:rPr>
        <w:pict>
          <v:shape id="_x0000_s1188" type="#_x0000_t202" style="position:absolute;margin-left:117.75pt;margin-top:251.25pt;width:105pt;height:1in;z-index:251656704" strokecolor="white">
            <v:textbox style="mso-next-textbox:#_x0000_s1188">
              <w:txbxContent>
                <w:p w:rsidR="002B3A9C" w:rsidRDefault="002B3A9C" w:rsidP="002B3A9C">
                  <w:r>
                    <w:t>verification_detail, test_detail</w:t>
                  </w:r>
                </w:p>
              </w:txbxContent>
            </v:textbox>
          </v:shape>
        </w:pict>
      </w:r>
      <w:r>
        <w:rPr>
          <w:noProof/>
        </w:rPr>
        <w:pict>
          <v:shape id="_x0000_s1198" type="#_x0000_t32" style="position:absolute;margin-left:90.75pt;margin-top:210pt;width:102.75pt;height:66pt;flip:y;z-index:251666944" o:connectortype="straight">
            <v:stroke endarrow="block"/>
          </v:shape>
        </w:pict>
      </w:r>
      <w:r>
        <w:rPr>
          <w:noProof/>
        </w:rPr>
        <w:pict>
          <v:shape id="_x0000_s1189" type="#_x0000_t202" style="position:absolute;margin-left:317.25pt;margin-top:111.75pt;width:87pt;height:48pt;z-index:251657728" strokecolor="white">
            <v:textbox style="mso-next-textbox:#_x0000_s1189">
              <w:txbxContent>
                <w:p w:rsidR="002B3A9C" w:rsidRDefault="002B3A9C" w:rsidP="002B3A9C">
                  <w:r>
                    <w:t>course_info, content_info</w:t>
                  </w:r>
                </w:p>
              </w:txbxContent>
            </v:textbox>
          </v:shape>
        </w:pict>
      </w:r>
      <w:r>
        <w:rPr>
          <w:noProof/>
        </w:rPr>
        <w:pict>
          <v:shape id="_x0000_s1190" type="#_x0000_t202" style="position:absolute;margin-left:274.5pt;margin-top:73.5pt;width:107.25pt;height:38.25pt;z-index:251658752" strokecolor="white">
            <v:textbox style="mso-next-textbox:#_x0000_s1190">
              <w:txbxContent>
                <w:p w:rsidR="002B3A9C" w:rsidRDefault="002B3A9C" w:rsidP="002B3A9C">
                  <w:r>
                    <w:t>student_info, test_info</w:t>
                  </w:r>
                </w:p>
              </w:txbxContent>
            </v:textbox>
          </v:shape>
        </w:pict>
      </w:r>
      <w:r>
        <w:rPr>
          <w:noProof/>
        </w:rPr>
        <w:pict>
          <v:shape id="_x0000_s1191" type="#_x0000_t202" style="position:absolute;margin-left:97.5pt;margin-top:54pt;width:108pt;height:50.25pt;z-index:251659776" strokecolor="white">
            <v:textbox style="mso-next-textbox:#_x0000_s1191">
              <w:txbxContent>
                <w:p w:rsidR="002B3A9C" w:rsidRDefault="002B3A9C" w:rsidP="002B3A9C">
                  <w:r>
                    <w:t>student_detail, test date_detail</w:t>
                  </w:r>
                </w:p>
              </w:txbxContent>
            </v:textbox>
          </v:shape>
        </w:pict>
      </w:r>
    </w:p>
    <w:p w:rsidR="002B3A9C" w:rsidRDefault="002B3A9C" w:rsidP="00774340">
      <w:pPr>
        <w:spacing w:line="240" w:lineRule="auto"/>
        <w:rPr>
          <w:rFonts w:ascii="Times New Roman" w:hAnsi="Times New Roman"/>
          <w:b/>
          <w:sz w:val="28"/>
          <w:szCs w:val="28"/>
        </w:rPr>
      </w:pPr>
    </w:p>
    <w:p w:rsidR="002B3A9C" w:rsidRDefault="008E79F7" w:rsidP="00774340">
      <w:pPr>
        <w:spacing w:line="240" w:lineRule="auto"/>
        <w:rPr>
          <w:rFonts w:ascii="Times New Roman" w:hAnsi="Times New Roman"/>
          <w:b/>
          <w:sz w:val="28"/>
          <w:szCs w:val="28"/>
        </w:rPr>
      </w:pPr>
      <w:r w:rsidRPr="008E79F7">
        <w:rPr>
          <w:noProof/>
        </w:rPr>
        <w:pict>
          <v:shape id="_x0000_s1201" type="#_x0000_t32" style="position:absolute;margin-left:287.25pt;margin-top:17.3pt;width:102.75pt;height:56.4pt;flip:y;z-index:251668992" o:connectortype="straight">
            <v:stroke endarrow="block"/>
          </v:shape>
        </w:pict>
      </w:r>
    </w:p>
    <w:p w:rsidR="002B3A9C" w:rsidRDefault="002B3A9C" w:rsidP="00774340">
      <w:pPr>
        <w:spacing w:line="240" w:lineRule="auto"/>
        <w:rPr>
          <w:rFonts w:ascii="Times New Roman" w:hAnsi="Times New Roman"/>
          <w:b/>
          <w:sz w:val="28"/>
          <w:szCs w:val="28"/>
        </w:rPr>
      </w:pPr>
    </w:p>
    <w:p w:rsidR="002B3A9C" w:rsidRDefault="002B3A9C" w:rsidP="00774340">
      <w:pPr>
        <w:spacing w:line="240" w:lineRule="auto"/>
        <w:rPr>
          <w:rFonts w:ascii="Times New Roman" w:hAnsi="Times New Roman"/>
          <w:b/>
          <w:sz w:val="28"/>
          <w:szCs w:val="28"/>
        </w:rPr>
      </w:pPr>
    </w:p>
    <w:p w:rsidR="002B3A9C" w:rsidRDefault="002B3A9C" w:rsidP="00774340">
      <w:pPr>
        <w:spacing w:line="240" w:lineRule="auto"/>
        <w:rPr>
          <w:rFonts w:ascii="Times New Roman" w:hAnsi="Times New Roman"/>
          <w:b/>
          <w:sz w:val="28"/>
          <w:szCs w:val="28"/>
        </w:rPr>
      </w:pPr>
    </w:p>
    <w:p w:rsidR="002B3A9C" w:rsidRDefault="002B3A9C" w:rsidP="00774340">
      <w:pPr>
        <w:spacing w:line="240" w:lineRule="auto"/>
        <w:rPr>
          <w:rFonts w:ascii="Times New Roman" w:hAnsi="Times New Roman"/>
          <w:b/>
          <w:sz w:val="28"/>
          <w:szCs w:val="28"/>
        </w:rPr>
      </w:pPr>
    </w:p>
    <w:p w:rsidR="002B3A9C" w:rsidRDefault="002B3A9C" w:rsidP="00774340">
      <w:pPr>
        <w:spacing w:line="240" w:lineRule="auto"/>
        <w:rPr>
          <w:rFonts w:ascii="Times New Roman" w:hAnsi="Times New Roman"/>
          <w:b/>
          <w:sz w:val="28"/>
          <w:szCs w:val="28"/>
        </w:rPr>
      </w:pPr>
    </w:p>
    <w:p w:rsidR="002B3A9C" w:rsidRDefault="002B3A9C" w:rsidP="00774340">
      <w:pPr>
        <w:spacing w:line="240" w:lineRule="auto"/>
        <w:rPr>
          <w:rFonts w:ascii="Times New Roman" w:hAnsi="Times New Roman"/>
          <w:b/>
          <w:sz w:val="28"/>
          <w:szCs w:val="28"/>
        </w:rPr>
      </w:pPr>
    </w:p>
    <w:p w:rsidR="002B3A9C" w:rsidRDefault="002B3A9C" w:rsidP="00774340">
      <w:pPr>
        <w:spacing w:line="240" w:lineRule="auto"/>
        <w:rPr>
          <w:rFonts w:ascii="Times New Roman" w:hAnsi="Times New Roman"/>
          <w:b/>
          <w:sz w:val="28"/>
          <w:szCs w:val="28"/>
        </w:rPr>
      </w:pPr>
    </w:p>
    <w:p w:rsidR="002B3A9C" w:rsidRDefault="008E79F7" w:rsidP="00774340">
      <w:pPr>
        <w:spacing w:line="240" w:lineRule="auto"/>
        <w:rPr>
          <w:rFonts w:ascii="Times New Roman" w:hAnsi="Times New Roman"/>
          <w:b/>
          <w:sz w:val="28"/>
          <w:szCs w:val="28"/>
        </w:rPr>
      </w:pPr>
      <w:r w:rsidRPr="008E79F7">
        <w:rPr>
          <w:noProof/>
        </w:rPr>
        <w:pict>
          <v:rect id="_x0000_s1196" style="position:absolute;margin-left:393.75pt;margin-top:-.1pt;width:90pt;height:30.75pt;z-index:251664896">
            <v:textbox style="mso-next-textbox:#_x0000_s1196">
              <w:txbxContent>
                <w:p w:rsidR="002B3A9C" w:rsidRPr="002B3A9C" w:rsidRDefault="002B3A9C" w:rsidP="002B3A9C">
                  <w:pPr>
                    <w:rPr>
                      <w:b/>
                      <w:szCs w:val="28"/>
                    </w:rPr>
                  </w:pPr>
                  <w:r w:rsidRPr="002B3A9C">
                    <w:rPr>
                      <w:b/>
                      <w:szCs w:val="28"/>
                    </w:rPr>
                    <w:t>Administrator</w:t>
                  </w:r>
                </w:p>
              </w:txbxContent>
            </v:textbox>
          </v:rect>
        </w:pict>
      </w:r>
    </w:p>
    <w:p w:rsidR="002B3A9C" w:rsidRDefault="002B3A9C" w:rsidP="00774340">
      <w:pPr>
        <w:spacing w:line="240" w:lineRule="auto"/>
        <w:rPr>
          <w:rFonts w:ascii="Times New Roman" w:hAnsi="Times New Roman"/>
          <w:b/>
          <w:sz w:val="28"/>
          <w:szCs w:val="28"/>
        </w:rPr>
      </w:pPr>
    </w:p>
    <w:p w:rsidR="002B3A9C" w:rsidRDefault="002B3A9C" w:rsidP="00774340">
      <w:pPr>
        <w:spacing w:line="240" w:lineRule="auto"/>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rsidR="002B3A9C" w:rsidRDefault="00815484" w:rsidP="00774340">
      <w:pPr>
        <w:spacing w:line="240" w:lineRule="auto"/>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sidR="002B3A9C" w:rsidRPr="002B3A9C">
        <w:rPr>
          <w:rFonts w:ascii="Times New Roman" w:hAnsi="Times New Roman"/>
          <w:b/>
          <w:sz w:val="28"/>
          <w:szCs w:val="36"/>
          <w:u w:val="single"/>
        </w:rPr>
        <w:t>0</w:t>
      </w:r>
      <w:r>
        <w:rPr>
          <w:rFonts w:ascii="Times New Roman" w:hAnsi="Times New Roman"/>
          <w:b/>
          <w:sz w:val="28"/>
          <w:szCs w:val="36"/>
          <w:u w:val="single"/>
        </w:rPr>
        <w:t>-</w:t>
      </w:r>
      <w:r w:rsidR="002B3A9C" w:rsidRPr="002B3A9C">
        <w:rPr>
          <w:rFonts w:ascii="Times New Roman" w:hAnsi="Times New Roman"/>
          <w:b/>
          <w:sz w:val="28"/>
          <w:szCs w:val="36"/>
          <w:u w:val="single"/>
        </w:rPr>
        <w:t>level DFD</w:t>
      </w:r>
      <w:r>
        <w:rPr>
          <w:rFonts w:ascii="Times New Roman" w:hAnsi="Times New Roman"/>
          <w:b/>
          <w:sz w:val="28"/>
          <w:szCs w:val="36"/>
          <w:u w:val="single"/>
        </w:rPr>
        <w:t xml:space="preserve"> (Context Level DFD)</w:t>
      </w:r>
    </w:p>
    <w:p w:rsidR="002B3A9C" w:rsidRDefault="002B3A9C" w:rsidP="00774340">
      <w:pPr>
        <w:spacing w:line="240" w:lineRule="auto"/>
        <w:rPr>
          <w:rFonts w:ascii="Times New Roman" w:hAnsi="Times New Roman"/>
          <w:b/>
          <w:sz w:val="28"/>
          <w:szCs w:val="28"/>
        </w:rPr>
      </w:pPr>
    </w:p>
    <w:p w:rsidR="002B3A9C" w:rsidRDefault="002B3A9C" w:rsidP="00774340">
      <w:pPr>
        <w:spacing w:line="240" w:lineRule="auto"/>
        <w:rPr>
          <w:rFonts w:ascii="Times New Roman" w:hAnsi="Times New Roman"/>
          <w:b/>
          <w:sz w:val="28"/>
          <w:szCs w:val="28"/>
        </w:rPr>
      </w:pPr>
    </w:p>
    <w:p w:rsidR="002B3A9C" w:rsidRDefault="002B3A9C" w:rsidP="00774340">
      <w:pPr>
        <w:spacing w:line="240" w:lineRule="auto"/>
        <w:rPr>
          <w:rFonts w:ascii="Times New Roman" w:hAnsi="Times New Roman"/>
          <w:b/>
          <w:sz w:val="28"/>
          <w:szCs w:val="28"/>
        </w:rPr>
      </w:pPr>
    </w:p>
    <w:p w:rsidR="006C2C6D" w:rsidRDefault="006C2C6D" w:rsidP="00774340">
      <w:pPr>
        <w:spacing w:line="240" w:lineRule="auto"/>
        <w:rPr>
          <w:rFonts w:ascii="Times New Roman" w:hAnsi="Times New Roman"/>
          <w:b/>
          <w:sz w:val="28"/>
          <w:szCs w:val="28"/>
        </w:rPr>
      </w:pPr>
    </w:p>
    <w:p w:rsidR="002B3A9C" w:rsidRDefault="002B3A9C" w:rsidP="00774340">
      <w:pPr>
        <w:spacing w:line="240" w:lineRule="auto"/>
        <w:rPr>
          <w:rFonts w:ascii="Times New Roman" w:hAnsi="Times New Roman"/>
          <w:b/>
          <w:sz w:val="28"/>
          <w:szCs w:val="28"/>
        </w:rPr>
      </w:pPr>
    </w:p>
    <w:p w:rsidR="002B3A9C" w:rsidRPr="00832857" w:rsidRDefault="00C8379A" w:rsidP="00774340">
      <w:pPr>
        <w:spacing w:line="240" w:lineRule="auto"/>
        <w:rPr>
          <w:rFonts w:ascii="Times New Roman" w:hAnsi="Times New Roman"/>
          <w:b/>
          <w:sz w:val="24"/>
          <w:szCs w:val="24"/>
        </w:rPr>
      </w:pPr>
      <w:r>
        <w:rPr>
          <w:rFonts w:ascii="Times New Roman" w:hAnsi="Times New Roman"/>
          <w:b/>
          <w:sz w:val="28"/>
          <w:szCs w:val="28"/>
        </w:rPr>
        <w:t xml:space="preserve">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832857">
        <w:rPr>
          <w:rFonts w:ascii="Times New Roman" w:hAnsi="Times New Roman"/>
          <w:b/>
          <w:sz w:val="24"/>
          <w:szCs w:val="24"/>
        </w:rPr>
        <w:tab/>
      </w:r>
      <w:r w:rsidR="00832857">
        <w:rPr>
          <w:rFonts w:ascii="Times New Roman" w:hAnsi="Times New Roman"/>
          <w:b/>
          <w:sz w:val="24"/>
          <w:szCs w:val="24"/>
        </w:rPr>
        <w:t xml:space="preserve">    </w:t>
      </w:r>
      <w:r w:rsidR="00017B73">
        <w:rPr>
          <w:rFonts w:ascii="Times New Roman" w:hAnsi="Times New Roman"/>
          <w:b/>
          <w:sz w:val="24"/>
          <w:szCs w:val="24"/>
        </w:rPr>
        <w:t>8</w:t>
      </w:r>
    </w:p>
    <w:p w:rsidR="00482A0B" w:rsidRDefault="00482A0B" w:rsidP="00C70414">
      <w:pPr>
        <w:spacing w:line="240" w:lineRule="auto"/>
        <w:rPr>
          <w:rFonts w:ascii="Times New Roman" w:hAnsi="Times New Roman"/>
          <w:b/>
          <w:sz w:val="32"/>
          <w:szCs w:val="32"/>
        </w:rPr>
      </w:pPr>
    </w:p>
    <w:p w:rsidR="00BD2374" w:rsidRDefault="00BD2374" w:rsidP="00BD2374">
      <w:pPr>
        <w:spacing w:line="240" w:lineRule="auto"/>
        <w:rPr>
          <w:rFonts w:ascii="Times New Roman" w:hAnsi="Times New Roman"/>
          <w:b/>
          <w:sz w:val="28"/>
          <w:szCs w:val="28"/>
        </w:rPr>
      </w:pPr>
      <w:r>
        <w:rPr>
          <w:rFonts w:ascii="Times New Roman" w:hAnsi="Times New Roman"/>
          <w:b/>
          <w:sz w:val="28"/>
          <w:szCs w:val="28"/>
        </w:rPr>
        <w:lastRenderedPageBreak/>
        <w:t>5.2.2.</w:t>
      </w:r>
      <w:r w:rsidRPr="00DC5694">
        <w:rPr>
          <w:rFonts w:ascii="Times New Roman" w:hAnsi="Times New Roman"/>
          <w:b/>
          <w:sz w:val="28"/>
          <w:szCs w:val="28"/>
        </w:rPr>
        <w:t>DATA FLOW DIAGRAM</w:t>
      </w:r>
      <w:r>
        <w:rPr>
          <w:rFonts w:ascii="Times New Roman" w:hAnsi="Times New Roman"/>
          <w:b/>
          <w:sz w:val="28"/>
          <w:szCs w:val="28"/>
        </w:rPr>
        <w:t xml:space="preserve"> </w:t>
      </w:r>
      <w:r w:rsidRPr="00DC5694">
        <w:rPr>
          <w:rFonts w:ascii="Times New Roman" w:hAnsi="Times New Roman"/>
          <w:b/>
          <w:sz w:val="28"/>
          <w:szCs w:val="28"/>
        </w:rPr>
        <w:t>(DFD)</w:t>
      </w:r>
    </w:p>
    <w:p w:rsidR="00BD2374" w:rsidRDefault="00BD2374" w:rsidP="00C70414">
      <w:pPr>
        <w:spacing w:line="240" w:lineRule="auto"/>
        <w:rPr>
          <w:rFonts w:ascii="Times New Roman" w:hAnsi="Times New Roman"/>
          <w:b/>
          <w:sz w:val="32"/>
          <w:szCs w:val="32"/>
        </w:rPr>
      </w:pPr>
      <w:r>
        <w:rPr>
          <w:rFonts w:ascii="Times New Roman" w:hAnsi="Times New Roman"/>
          <w:b/>
          <w:sz w:val="28"/>
          <w:szCs w:val="36"/>
          <w:u w:val="single"/>
        </w:rPr>
        <w:t>1-</w:t>
      </w:r>
      <w:r w:rsidRPr="002B3A9C">
        <w:rPr>
          <w:rFonts w:ascii="Times New Roman" w:hAnsi="Times New Roman"/>
          <w:b/>
          <w:sz w:val="28"/>
          <w:szCs w:val="36"/>
          <w:u w:val="single"/>
        </w:rPr>
        <w:t>level DFD</w:t>
      </w:r>
    </w:p>
    <w:p w:rsidR="00BD2374" w:rsidRDefault="00BD2374" w:rsidP="00C70414">
      <w:pPr>
        <w:spacing w:line="240" w:lineRule="auto"/>
        <w:rPr>
          <w:rFonts w:ascii="Times New Roman" w:hAnsi="Times New Roman"/>
          <w:b/>
          <w:sz w:val="32"/>
          <w:szCs w:val="32"/>
        </w:rPr>
      </w:pPr>
    </w:p>
    <w:p w:rsidR="00BD2374" w:rsidRDefault="00BD2374" w:rsidP="00C70414">
      <w:pPr>
        <w:spacing w:line="240" w:lineRule="auto"/>
        <w:rPr>
          <w:rFonts w:ascii="Times New Roman" w:hAnsi="Times New Roman"/>
          <w:b/>
          <w:sz w:val="32"/>
          <w:szCs w:val="32"/>
        </w:rPr>
      </w:pPr>
    </w:p>
    <w:p w:rsidR="00BD2374" w:rsidRDefault="00BD2374" w:rsidP="00C70414">
      <w:pPr>
        <w:spacing w:line="240" w:lineRule="auto"/>
        <w:rPr>
          <w:rFonts w:ascii="Times New Roman" w:hAnsi="Times New Roman"/>
          <w:b/>
          <w:sz w:val="32"/>
          <w:szCs w:val="32"/>
        </w:rPr>
      </w:pPr>
      <w:r>
        <w:rPr>
          <w:rFonts w:ascii="Times New Roman" w:hAnsi="Times New Roman"/>
          <w:b/>
          <w:sz w:val="28"/>
          <w:szCs w:val="28"/>
        </w:rPr>
        <w:t>5.2.3.  ERD</w:t>
      </w:r>
    </w:p>
    <w:p w:rsidR="00BD2374" w:rsidRDefault="00BD2374" w:rsidP="00C70414">
      <w:pPr>
        <w:spacing w:line="240" w:lineRule="auto"/>
        <w:rPr>
          <w:rFonts w:ascii="Times New Roman" w:hAnsi="Times New Roman"/>
          <w:b/>
          <w:sz w:val="32"/>
          <w:szCs w:val="32"/>
        </w:rPr>
      </w:pPr>
    </w:p>
    <w:p w:rsidR="00BD2374" w:rsidRDefault="00BD2374" w:rsidP="00C70414">
      <w:pPr>
        <w:spacing w:line="240" w:lineRule="auto"/>
        <w:rPr>
          <w:rFonts w:ascii="Times New Roman" w:hAnsi="Times New Roman"/>
          <w:b/>
          <w:sz w:val="32"/>
          <w:szCs w:val="32"/>
        </w:rPr>
      </w:pPr>
    </w:p>
    <w:p w:rsidR="00BD2374" w:rsidRDefault="00BD2374" w:rsidP="00C70414">
      <w:pPr>
        <w:spacing w:line="240" w:lineRule="auto"/>
        <w:rPr>
          <w:rFonts w:ascii="Times New Roman" w:hAnsi="Times New Roman"/>
          <w:b/>
          <w:sz w:val="32"/>
          <w:szCs w:val="32"/>
        </w:rPr>
      </w:pPr>
    </w:p>
    <w:p w:rsidR="00BD2374" w:rsidRDefault="00BD2374" w:rsidP="00C70414">
      <w:pPr>
        <w:spacing w:line="240" w:lineRule="auto"/>
        <w:rPr>
          <w:rFonts w:ascii="Times New Roman" w:hAnsi="Times New Roman"/>
          <w:b/>
          <w:sz w:val="32"/>
          <w:szCs w:val="32"/>
        </w:rPr>
      </w:pPr>
    </w:p>
    <w:p w:rsidR="00BD2374" w:rsidRDefault="00BD2374" w:rsidP="00C70414">
      <w:pPr>
        <w:spacing w:line="240" w:lineRule="auto"/>
        <w:rPr>
          <w:rFonts w:ascii="Times New Roman" w:hAnsi="Times New Roman"/>
          <w:b/>
          <w:sz w:val="32"/>
          <w:szCs w:val="32"/>
        </w:rPr>
      </w:pPr>
    </w:p>
    <w:p w:rsidR="00BD2374" w:rsidRDefault="00BD2374" w:rsidP="00C70414">
      <w:pPr>
        <w:spacing w:line="240" w:lineRule="auto"/>
        <w:rPr>
          <w:rFonts w:ascii="Times New Roman" w:hAnsi="Times New Roman"/>
          <w:b/>
          <w:sz w:val="32"/>
          <w:szCs w:val="32"/>
        </w:rPr>
      </w:pPr>
    </w:p>
    <w:p w:rsidR="00BD2374" w:rsidRDefault="00BD2374" w:rsidP="00C70414">
      <w:pPr>
        <w:spacing w:line="240" w:lineRule="auto"/>
        <w:rPr>
          <w:rFonts w:ascii="Times New Roman" w:hAnsi="Times New Roman"/>
          <w:b/>
          <w:sz w:val="32"/>
          <w:szCs w:val="32"/>
        </w:rPr>
      </w:pPr>
    </w:p>
    <w:p w:rsidR="00BD2374" w:rsidRDefault="00BD2374" w:rsidP="00C70414">
      <w:pPr>
        <w:spacing w:line="240" w:lineRule="auto"/>
        <w:rPr>
          <w:rFonts w:ascii="Times New Roman" w:hAnsi="Times New Roman"/>
          <w:b/>
          <w:sz w:val="32"/>
          <w:szCs w:val="32"/>
        </w:rPr>
      </w:pPr>
    </w:p>
    <w:p w:rsidR="00BD2374" w:rsidRDefault="00BD2374" w:rsidP="00C70414">
      <w:pPr>
        <w:spacing w:line="240" w:lineRule="auto"/>
        <w:rPr>
          <w:rFonts w:ascii="Times New Roman" w:hAnsi="Times New Roman"/>
          <w:b/>
          <w:sz w:val="32"/>
          <w:szCs w:val="32"/>
        </w:rPr>
      </w:pPr>
    </w:p>
    <w:p w:rsidR="00BD2374" w:rsidRDefault="00BD2374" w:rsidP="00C70414">
      <w:pPr>
        <w:spacing w:line="240" w:lineRule="auto"/>
        <w:rPr>
          <w:rFonts w:ascii="Times New Roman" w:hAnsi="Times New Roman"/>
          <w:b/>
          <w:sz w:val="32"/>
          <w:szCs w:val="32"/>
        </w:rPr>
      </w:pPr>
    </w:p>
    <w:p w:rsidR="00BD2374" w:rsidRDefault="00BD2374" w:rsidP="00C70414">
      <w:pPr>
        <w:spacing w:line="240" w:lineRule="auto"/>
        <w:rPr>
          <w:rFonts w:ascii="Times New Roman" w:hAnsi="Times New Roman"/>
          <w:b/>
          <w:sz w:val="32"/>
          <w:szCs w:val="32"/>
        </w:rPr>
      </w:pPr>
    </w:p>
    <w:p w:rsidR="00BD2374" w:rsidRDefault="00BD2374" w:rsidP="00C70414">
      <w:pPr>
        <w:spacing w:line="240" w:lineRule="auto"/>
        <w:rPr>
          <w:rFonts w:ascii="Times New Roman" w:hAnsi="Times New Roman"/>
          <w:b/>
          <w:sz w:val="32"/>
          <w:szCs w:val="32"/>
        </w:rPr>
      </w:pPr>
    </w:p>
    <w:p w:rsidR="00BD2374" w:rsidRDefault="00BD2374" w:rsidP="00C70414">
      <w:pPr>
        <w:spacing w:line="240" w:lineRule="auto"/>
        <w:rPr>
          <w:rFonts w:ascii="Times New Roman" w:hAnsi="Times New Roman"/>
          <w:b/>
          <w:sz w:val="32"/>
          <w:szCs w:val="32"/>
        </w:rPr>
      </w:pPr>
    </w:p>
    <w:p w:rsidR="00BD2374" w:rsidRDefault="00BD2374" w:rsidP="00C70414">
      <w:pPr>
        <w:spacing w:line="240" w:lineRule="auto"/>
        <w:rPr>
          <w:rFonts w:ascii="Times New Roman" w:hAnsi="Times New Roman"/>
          <w:b/>
          <w:sz w:val="32"/>
          <w:szCs w:val="32"/>
        </w:rPr>
      </w:pPr>
    </w:p>
    <w:p w:rsidR="00BD2374" w:rsidRDefault="00BD2374" w:rsidP="00C70414">
      <w:pPr>
        <w:spacing w:line="240" w:lineRule="auto"/>
        <w:rPr>
          <w:rFonts w:ascii="Times New Roman" w:hAnsi="Times New Roman"/>
          <w:b/>
          <w:sz w:val="32"/>
          <w:szCs w:val="32"/>
        </w:rPr>
      </w:pPr>
    </w:p>
    <w:p w:rsidR="00BD2374" w:rsidRDefault="00BD2374" w:rsidP="00C70414">
      <w:pPr>
        <w:spacing w:line="240" w:lineRule="auto"/>
        <w:rPr>
          <w:rFonts w:ascii="Times New Roman" w:hAnsi="Times New Roman"/>
          <w:b/>
          <w:sz w:val="32"/>
          <w:szCs w:val="32"/>
        </w:rPr>
      </w:pPr>
    </w:p>
    <w:p w:rsidR="00BD2374" w:rsidRDefault="00BD2374" w:rsidP="00C70414">
      <w:pPr>
        <w:spacing w:line="240" w:lineRule="auto"/>
        <w:rPr>
          <w:rFonts w:ascii="Times New Roman" w:hAnsi="Times New Roman"/>
          <w:b/>
          <w:sz w:val="32"/>
          <w:szCs w:val="32"/>
        </w:rPr>
      </w:pPr>
    </w:p>
    <w:p w:rsidR="00BD2374" w:rsidRDefault="00BD2374" w:rsidP="00C70414">
      <w:pPr>
        <w:spacing w:line="240" w:lineRule="auto"/>
        <w:rPr>
          <w:rFonts w:ascii="Times New Roman" w:hAnsi="Times New Roman"/>
          <w:b/>
          <w:sz w:val="32"/>
          <w:szCs w:val="32"/>
        </w:rPr>
      </w:pPr>
    </w:p>
    <w:p w:rsidR="00C70414" w:rsidRDefault="00C70414" w:rsidP="00C70414">
      <w:pPr>
        <w:spacing w:line="240" w:lineRule="auto"/>
        <w:rPr>
          <w:rFonts w:ascii="Times New Roman" w:hAnsi="Times New Roman"/>
          <w:b/>
          <w:sz w:val="32"/>
          <w:szCs w:val="32"/>
          <w:u w:val="single"/>
        </w:rPr>
      </w:pPr>
      <w:r w:rsidRPr="00DC5694">
        <w:rPr>
          <w:rFonts w:ascii="Times New Roman" w:hAnsi="Times New Roman"/>
          <w:b/>
          <w:sz w:val="32"/>
          <w:szCs w:val="32"/>
        </w:rPr>
        <w:lastRenderedPageBreak/>
        <w:t>6.</w:t>
      </w:r>
      <w:r w:rsidRPr="00815484">
        <w:rPr>
          <w:rFonts w:ascii="Times New Roman" w:hAnsi="Times New Roman"/>
          <w:b/>
          <w:sz w:val="32"/>
          <w:szCs w:val="32"/>
        </w:rPr>
        <w:t xml:space="preserve"> </w:t>
      </w:r>
      <w:r w:rsidRPr="00DC5694">
        <w:rPr>
          <w:rFonts w:ascii="Times New Roman" w:hAnsi="Times New Roman"/>
          <w:b/>
          <w:sz w:val="32"/>
          <w:szCs w:val="32"/>
          <w:u w:val="single"/>
        </w:rPr>
        <w:t>SCOPE OF THE SOLUTION</w:t>
      </w:r>
      <w:r w:rsidR="00815484" w:rsidRPr="00815484">
        <w:rPr>
          <w:rFonts w:ascii="Times New Roman" w:hAnsi="Times New Roman"/>
          <w:b/>
          <w:sz w:val="32"/>
          <w:szCs w:val="32"/>
        </w:rPr>
        <w:t>:</w:t>
      </w:r>
    </w:p>
    <w:p w:rsidR="00C70414" w:rsidRDefault="00C70414" w:rsidP="00C70414">
      <w:pPr>
        <w:spacing w:line="240" w:lineRule="auto"/>
        <w:rPr>
          <w:rFonts w:ascii="Times New Roman" w:hAnsi="Times New Roman"/>
          <w:b/>
          <w:sz w:val="32"/>
          <w:szCs w:val="32"/>
          <w:u w:val="single"/>
        </w:rPr>
      </w:pPr>
    </w:p>
    <w:p w:rsidR="00C70414" w:rsidRDefault="00C70414" w:rsidP="00C70414">
      <w:pPr>
        <w:spacing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E-learning can be helpful in using it as a proper way to leverage quality of education as it breaks the barriers in terms of geography, time, quality and competent teachers.  </w:t>
      </w:r>
    </w:p>
    <w:p w:rsidR="00C70414" w:rsidRDefault="00C70414" w:rsidP="00C70414">
      <w:pPr>
        <w:spacing w:line="240" w:lineRule="auto"/>
        <w:jc w:val="both"/>
        <w:rPr>
          <w:rFonts w:ascii="Times New Roman" w:hAnsi="Times New Roman"/>
          <w:b/>
          <w:sz w:val="24"/>
          <w:szCs w:val="24"/>
          <w:u w:val="single"/>
        </w:rPr>
      </w:pPr>
      <w:r>
        <w:rPr>
          <w:rStyle w:val="apple-converted-space"/>
          <w:rFonts w:ascii="Times New Roman" w:hAnsi="Times New Roman"/>
          <w:color w:val="000000"/>
          <w:sz w:val="24"/>
          <w:szCs w:val="24"/>
        </w:rPr>
        <w:t> </w:t>
      </w:r>
      <w:r>
        <w:rPr>
          <w:rFonts w:ascii="Times New Roman" w:hAnsi="Times New Roman"/>
          <w:color w:val="000000"/>
          <w:sz w:val="24"/>
          <w:szCs w:val="24"/>
        </w:rPr>
        <w:t>It gives the users a great bit of independence and freedom to follow a routine that is of convenience and in accord with his time available. There are no strict routines to be followed, no commuting problems, learning time at your discretion and the best part is that you have the access to courses irrespective of the location and to unlimited related content.</w:t>
      </w:r>
    </w:p>
    <w:p w:rsidR="00C70414" w:rsidRDefault="00C70414" w:rsidP="00C70414">
      <w:pPr>
        <w:spacing w:line="240" w:lineRule="auto"/>
        <w:jc w:val="both"/>
        <w:rPr>
          <w:rFonts w:ascii="Times New Roman" w:hAnsi="Times New Roman"/>
          <w:b/>
          <w:sz w:val="24"/>
          <w:szCs w:val="24"/>
          <w:u w:val="single"/>
        </w:rPr>
      </w:pPr>
    </w:p>
    <w:p w:rsidR="00C70414" w:rsidRDefault="00C70414" w:rsidP="00C70414">
      <w:pPr>
        <w:pStyle w:val="NormalWeb"/>
        <w:spacing w:before="0" w:beforeAutospacing="0" w:after="0" w:afterAutospacing="0" w:line="270" w:lineRule="atLeast"/>
        <w:jc w:val="both"/>
        <w:rPr>
          <w:color w:val="000000"/>
        </w:rPr>
      </w:pPr>
      <w:r>
        <w:rPr>
          <w:rStyle w:val="Strong"/>
          <w:color w:val="000000"/>
        </w:rPr>
        <w:t>Helps in developing knowledge of Internet:</w:t>
      </w:r>
      <w:r>
        <w:rPr>
          <w:rStyle w:val="apple-converted-space"/>
          <w:rFonts w:eastAsia="Calibri"/>
          <w:b/>
          <w:bCs/>
          <w:color w:val="000000"/>
        </w:rPr>
        <w:t> </w:t>
      </w:r>
      <w:r>
        <w:rPr>
          <w:color w:val="000000"/>
        </w:rPr>
        <w:t>E-learning helps in developing knowledge of the Internet. The concept of E-learning also encourages students to take personal responsibility for their own learning. When the learners succeed, it builds self-confidence and self-knowledge.</w:t>
      </w:r>
    </w:p>
    <w:p w:rsidR="00C70414" w:rsidRDefault="00C70414" w:rsidP="00C70414">
      <w:pPr>
        <w:pStyle w:val="NormalWeb"/>
        <w:spacing w:before="0" w:beforeAutospacing="0" w:after="0" w:afterAutospacing="0" w:line="270" w:lineRule="atLeast"/>
        <w:jc w:val="both"/>
        <w:rPr>
          <w:color w:val="000000"/>
        </w:rPr>
      </w:pPr>
    </w:p>
    <w:p w:rsidR="00C70414" w:rsidRDefault="00C70414" w:rsidP="00C70414">
      <w:pPr>
        <w:pStyle w:val="NormalWeb"/>
        <w:spacing w:before="0" w:beforeAutospacing="0" w:after="0" w:afterAutospacing="0" w:line="270" w:lineRule="atLeast"/>
        <w:jc w:val="both"/>
        <w:rPr>
          <w:color w:val="000000"/>
        </w:rPr>
      </w:pPr>
    </w:p>
    <w:p w:rsidR="00C70414" w:rsidRDefault="00C70414" w:rsidP="00C70414">
      <w:pPr>
        <w:pStyle w:val="NormalWeb"/>
        <w:spacing w:before="0" w:beforeAutospacing="0" w:after="0" w:afterAutospacing="0" w:line="270" w:lineRule="atLeast"/>
        <w:jc w:val="both"/>
        <w:rPr>
          <w:color w:val="000000"/>
        </w:rPr>
      </w:pPr>
      <w:r>
        <w:rPr>
          <w:rStyle w:val="Strong"/>
          <w:color w:val="000000"/>
        </w:rPr>
        <w:t>Flexibility:</w:t>
      </w:r>
      <w:r>
        <w:rPr>
          <w:rStyle w:val="apple-converted-space"/>
          <w:rFonts w:eastAsia="Calibri"/>
          <w:b/>
          <w:bCs/>
          <w:color w:val="000000"/>
        </w:rPr>
        <w:t> </w:t>
      </w:r>
      <w:r>
        <w:rPr>
          <w:color w:val="000000"/>
        </w:rPr>
        <w:t>Another benefit of E-learning is flexibility. The greatest advantage of E-learning is that it has the advantage of taking class anytime anywhere.</w:t>
      </w:r>
    </w:p>
    <w:p w:rsidR="00C70414" w:rsidRDefault="00C70414" w:rsidP="00C70414">
      <w:pPr>
        <w:pStyle w:val="NormalWeb"/>
        <w:spacing w:before="0" w:beforeAutospacing="0" w:after="0" w:afterAutospacing="0" w:line="270" w:lineRule="atLeast"/>
        <w:jc w:val="both"/>
        <w:rPr>
          <w:color w:val="000000"/>
        </w:rPr>
      </w:pPr>
    </w:p>
    <w:p w:rsidR="00C70414" w:rsidRDefault="00C70414" w:rsidP="00C70414">
      <w:pPr>
        <w:pStyle w:val="NormalWeb"/>
        <w:spacing w:before="0" w:beforeAutospacing="0" w:after="0" w:afterAutospacing="0" w:line="270" w:lineRule="atLeast"/>
        <w:jc w:val="both"/>
        <w:rPr>
          <w:color w:val="000000"/>
        </w:rPr>
      </w:pPr>
    </w:p>
    <w:p w:rsidR="00C70414" w:rsidRDefault="00C70414" w:rsidP="00C70414">
      <w:pPr>
        <w:pStyle w:val="NormalWeb"/>
        <w:spacing w:before="0" w:beforeAutospacing="0" w:after="0" w:afterAutospacing="0" w:line="270" w:lineRule="atLeast"/>
        <w:jc w:val="both"/>
        <w:rPr>
          <w:color w:val="000000"/>
        </w:rPr>
      </w:pPr>
      <w:r>
        <w:rPr>
          <w:rStyle w:val="Strong"/>
          <w:color w:val="000000"/>
        </w:rPr>
        <w:t>Cost-effective:</w:t>
      </w:r>
      <w:r>
        <w:rPr>
          <w:rStyle w:val="apple-converted-space"/>
          <w:rFonts w:eastAsia="Calibri"/>
          <w:b/>
          <w:bCs/>
          <w:color w:val="000000"/>
        </w:rPr>
        <w:t> </w:t>
      </w:r>
      <w:r>
        <w:rPr>
          <w:color w:val="000000"/>
        </w:rPr>
        <w:t>E-learning is most cost-effective than traditional learning as less time and money is spent travelling. This type of learning is less costly than doing learning at a traditional institute.</w:t>
      </w:r>
    </w:p>
    <w:p w:rsidR="00C70414" w:rsidRDefault="00C70414" w:rsidP="00C70414">
      <w:pPr>
        <w:spacing w:line="240" w:lineRule="auto"/>
        <w:rPr>
          <w:rFonts w:ascii="Times New Roman" w:hAnsi="Times New Roman"/>
          <w:b/>
          <w:sz w:val="32"/>
          <w:szCs w:val="32"/>
          <w:u w:val="single"/>
        </w:rPr>
      </w:pPr>
    </w:p>
    <w:p w:rsidR="00C70414" w:rsidRDefault="00C70414" w:rsidP="00C70414">
      <w:pPr>
        <w:spacing w:line="240" w:lineRule="auto"/>
        <w:rPr>
          <w:rFonts w:ascii="Times New Roman" w:hAnsi="Times New Roman"/>
          <w:b/>
          <w:sz w:val="32"/>
          <w:szCs w:val="32"/>
        </w:rPr>
      </w:pPr>
    </w:p>
    <w:p w:rsidR="00C70414" w:rsidRDefault="00C70414" w:rsidP="00C70414">
      <w:pPr>
        <w:spacing w:line="240" w:lineRule="auto"/>
        <w:rPr>
          <w:rFonts w:ascii="Times New Roman" w:hAnsi="Times New Roman"/>
          <w:b/>
          <w:sz w:val="32"/>
          <w:szCs w:val="32"/>
        </w:rPr>
      </w:pPr>
    </w:p>
    <w:p w:rsidR="00C70414" w:rsidRDefault="00C70414" w:rsidP="00C70414">
      <w:pPr>
        <w:spacing w:line="240" w:lineRule="auto"/>
        <w:rPr>
          <w:rFonts w:ascii="Times New Roman" w:hAnsi="Times New Roman"/>
          <w:b/>
          <w:sz w:val="32"/>
          <w:szCs w:val="32"/>
        </w:rPr>
      </w:pPr>
    </w:p>
    <w:p w:rsidR="00C70414" w:rsidRDefault="00C70414" w:rsidP="00C70414">
      <w:pPr>
        <w:spacing w:line="240" w:lineRule="auto"/>
        <w:rPr>
          <w:rFonts w:ascii="Times New Roman" w:hAnsi="Times New Roman"/>
          <w:b/>
          <w:sz w:val="32"/>
          <w:szCs w:val="32"/>
        </w:rPr>
      </w:pPr>
    </w:p>
    <w:p w:rsidR="00C70414" w:rsidRDefault="00C70414" w:rsidP="00C70414">
      <w:pPr>
        <w:spacing w:line="240" w:lineRule="auto"/>
        <w:rPr>
          <w:rFonts w:ascii="Times New Roman" w:hAnsi="Times New Roman"/>
          <w:b/>
          <w:sz w:val="32"/>
          <w:szCs w:val="32"/>
        </w:rPr>
      </w:pPr>
    </w:p>
    <w:p w:rsidR="00C70414" w:rsidRDefault="00C70414" w:rsidP="00C70414">
      <w:pPr>
        <w:spacing w:line="240" w:lineRule="auto"/>
        <w:rPr>
          <w:rFonts w:ascii="Times New Roman" w:hAnsi="Times New Roman"/>
          <w:b/>
          <w:sz w:val="32"/>
          <w:szCs w:val="32"/>
        </w:rPr>
      </w:pPr>
    </w:p>
    <w:p w:rsidR="00C70414" w:rsidRDefault="00C70414" w:rsidP="00C70414">
      <w:pPr>
        <w:spacing w:line="240" w:lineRule="auto"/>
        <w:rPr>
          <w:rFonts w:ascii="Times New Roman" w:hAnsi="Times New Roman"/>
          <w:b/>
          <w:sz w:val="32"/>
          <w:szCs w:val="32"/>
        </w:rPr>
      </w:pPr>
    </w:p>
    <w:p w:rsidR="00F9740F" w:rsidRDefault="00F9740F" w:rsidP="00C70414">
      <w:pPr>
        <w:spacing w:line="240" w:lineRule="auto"/>
        <w:rPr>
          <w:rFonts w:ascii="Times New Roman" w:hAnsi="Times New Roman"/>
          <w:b/>
          <w:sz w:val="32"/>
          <w:szCs w:val="32"/>
        </w:rPr>
      </w:pPr>
    </w:p>
    <w:p w:rsidR="00C70414" w:rsidRPr="0009603B" w:rsidRDefault="00C8379A" w:rsidP="00C70414">
      <w:pPr>
        <w:spacing w:line="240" w:lineRule="auto"/>
        <w:rPr>
          <w:rFonts w:ascii="Times New Roman" w:hAnsi="Times New Roman"/>
          <w:b/>
          <w:sz w:val="24"/>
          <w:szCs w:val="24"/>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sidR="00832857">
        <w:rPr>
          <w:rFonts w:ascii="Times New Roman" w:hAnsi="Times New Roman"/>
          <w:b/>
          <w:sz w:val="32"/>
          <w:szCs w:val="32"/>
        </w:rPr>
        <w:t xml:space="preserve"> </w:t>
      </w:r>
      <w:r w:rsidR="00295270">
        <w:rPr>
          <w:rFonts w:ascii="Times New Roman" w:hAnsi="Times New Roman"/>
          <w:b/>
          <w:sz w:val="24"/>
          <w:szCs w:val="24"/>
        </w:rPr>
        <w:t>11</w:t>
      </w:r>
    </w:p>
    <w:p w:rsidR="00C70414" w:rsidRPr="00DC5694" w:rsidRDefault="00C70414" w:rsidP="00C70414">
      <w:pPr>
        <w:spacing w:line="240" w:lineRule="auto"/>
        <w:rPr>
          <w:rFonts w:ascii="Times New Roman" w:hAnsi="Times New Roman"/>
          <w:b/>
          <w:sz w:val="32"/>
          <w:szCs w:val="32"/>
        </w:rPr>
      </w:pPr>
      <w:r w:rsidRPr="00DC5694">
        <w:rPr>
          <w:rFonts w:ascii="Times New Roman" w:hAnsi="Times New Roman"/>
          <w:b/>
          <w:sz w:val="32"/>
          <w:szCs w:val="32"/>
        </w:rPr>
        <w:lastRenderedPageBreak/>
        <w:t>7.</w:t>
      </w:r>
      <w:r w:rsidRPr="00815484">
        <w:rPr>
          <w:rFonts w:ascii="Times New Roman" w:hAnsi="Times New Roman"/>
          <w:b/>
          <w:sz w:val="32"/>
          <w:szCs w:val="32"/>
        </w:rPr>
        <w:t xml:space="preserve"> </w:t>
      </w:r>
      <w:r w:rsidRPr="00DC5694">
        <w:rPr>
          <w:rFonts w:ascii="Times New Roman" w:hAnsi="Times New Roman"/>
          <w:b/>
          <w:sz w:val="32"/>
          <w:szCs w:val="32"/>
          <w:u w:val="single"/>
        </w:rPr>
        <w:t>COMPLETE STRUCTURE</w:t>
      </w:r>
    </w:p>
    <w:p w:rsidR="00C70414" w:rsidRDefault="00C70414" w:rsidP="00C70414">
      <w:pPr>
        <w:spacing w:line="240" w:lineRule="auto"/>
        <w:rPr>
          <w:rFonts w:ascii="Times New Roman" w:hAnsi="Times New Roman"/>
          <w:b/>
          <w:sz w:val="28"/>
          <w:szCs w:val="28"/>
        </w:rPr>
      </w:pPr>
    </w:p>
    <w:p w:rsidR="00C70414" w:rsidRPr="00D3645F" w:rsidRDefault="00C70414" w:rsidP="00C70414">
      <w:pPr>
        <w:spacing w:line="240" w:lineRule="auto"/>
        <w:rPr>
          <w:rFonts w:ascii="Times New Roman" w:hAnsi="Times New Roman"/>
          <w:b/>
          <w:sz w:val="28"/>
          <w:szCs w:val="28"/>
        </w:rPr>
      </w:pPr>
      <w:r w:rsidRPr="00DC5694">
        <w:rPr>
          <w:rFonts w:ascii="Times New Roman" w:hAnsi="Times New Roman"/>
          <w:b/>
          <w:sz w:val="28"/>
          <w:szCs w:val="28"/>
        </w:rPr>
        <w:t>7.1</w:t>
      </w:r>
      <w:r>
        <w:rPr>
          <w:rFonts w:ascii="Times New Roman" w:hAnsi="Times New Roman"/>
          <w:b/>
          <w:sz w:val="28"/>
          <w:szCs w:val="28"/>
        </w:rPr>
        <w:t>.</w:t>
      </w:r>
      <w:r w:rsidRPr="00DC5694">
        <w:rPr>
          <w:rFonts w:ascii="Times New Roman" w:hAnsi="Times New Roman"/>
          <w:b/>
          <w:sz w:val="28"/>
          <w:szCs w:val="28"/>
        </w:rPr>
        <w:t xml:space="preserve"> Module Description</w:t>
      </w:r>
    </w:p>
    <w:p w:rsidR="00C70414" w:rsidRDefault="00C70414" w:rsidP="00C70414"/>
    <w:p w:rsidR="00C70414" w:rsidRPr="00E14F18" w:rsidRDefault="00C70414" w:rsidP="00C70414">
      <w:pPr>
        <w:rPr>
          <w:rFonts w:ascii="Times New Roman" w:hAnsi="Times New Roman"/>
          <w:sz w:val="24"/>
        </w:rPr>
      </w:pPr>
      <w:r w:rsidRPr="00E14F18">
        <w:rPr>
          <w:rFonts w:ascii="Times New Roman" w:hAnsi="Times New Roman"/>
          <w:sz w:val="24"/>
        </w:rPr>
        <w:t>Registration:-</w:t>
      </w:r>
    </w:p>
    <w:p w:rsidR="00C70414" w:rsidRPr="00E14F18" w:rsidRDefault="00C70414" w:rsidP="00C70414">
      <w:pPr>
        <w:widowControl w:val="0"/>
        <w:numPr>
          <w:ilvl w:val="0"/>
          <w:numId w:val="19"/>
        </w:numPr>
        <w:spacing w:after="0" w:line="240" w:lineRule="auto"/>
        <w:rPr>
          <w:rFonts w:ascii="Times New Roman" w:hAnsi="Times New Roman"/>
          <w:sz w:val="24"/>
        </w:rPr>
      </w:pPr>
      <w:r w:rsidRPr="00E14F18">
        <w:rPr>
          <w:rFonts w:ascii="Times New Roman" w:hAnsi="Times New Roman"/>
          <w:sz w:val="24"/>
        </w:rPr>
        <w:t>This module use for registration of student.</w:t>
      </w:r>
      <w:r w:rsidR="00511145" w:rsidRPr="00E14F18">
        <w:rPr>
          <w:rFonts w:ascii="Times New Roman" w:hAnsi="Times New Roman"/>
          <w:sz w:val="24"/>
        </w:rPr>
        <w:t xml:space="preserve"> </w:t>
      </w:r>
      <w:r w:rsidRPr="00E14F18">
        <w:rPr>
          <w:rFonts w:ascii="Times New Roman" w:hAnsi="Times New Roman"/>
          <w:sz w:val="24"/>
        </w:rPr>
        <w:t xml:space="preserve">It takes student detail as input and generate </w:t>
      </w:r>
      <w:r w:rsidR="00511145" w:rsidRPr="00E14F18">
        <w:rPr>
          <w:rFonts w:ascii="Times New Roman" w:hAnsi="Times New Roman"/>
          <w:sz w:val="24"/>
        </w:rPr>
        <w:t xml:space="preserve">  </w:t>
      </w:r>
      <w:r w:rsidRPr="00E14F18">
        <w:rPr>
          <w:rFonts w:ascii="Times New Roman" w:hAnsi="Times New Roman"/>
          <w:sz w:val="24"/>
        </w:rPr>
        <w:t>student info and store it into database</w:t>
      </w:r>
    </w:p>
    <w:p w:rsidR="00C70414" w:rsidRPr="00E14F18" w:rsidRDefault="00C70414" w:rsidP="00C70414">
      <w:pPr>
        <w:widowControl w:val="0"/>
        <w:numPr>
          <w:ilvl w:val="0"/>
          <w:numId w:val="19"/>
        </w:numPr>
        <w:spacing w:after="0" w:line="240" w:lineRule="auto"/>
        <w:rPr>
          <w:rFonts w:ascii="Times New Roman" w:hAnsi="Times New Roman"/>
          <w:sz w:val="24"/>
        </w:rPr>
      </w:pPr>
      <w:r w:rsidRPr="00E14F18">
        <w:rPr>
          <w:rFonts w:ascii="Times New Roman" w:hAnsi="Times New Roman"/>
          <w:sz w:val="24"/>
        </w:rPr>
        <w:t xml:space="preserve">It </w:t>
      </w:r>
      <w:r w:rsidR="00511145" w:rsidRPr="00E14F18">
        <w:rPr>
          <w:rFonts w:ascii="Times New Roman" w:hAnsi="Times New Roman"/>
          <w:sz w:val="24"/>
        </w:rPr>
        <w:t>verifies</w:t>
      </w:r>
      <w:r w:rsidRPr="00E14F18">
        <w:rPr>
          <w:rFonts w:ascii="Times New Roman" w:hAnsi="Times New Roman"/>
          <w:sz w:val="24"/>
        </w:rPr>
        <w:t xml:space="preserve"> the user with the help of verification detail which comes from admin module. </w:t>
      </w:r>
    </w:p>
    <w:p w:rsidR="00C70414" w:rsidRPr="00E14F18" w:rsidRDefault="00C70414" w:rsidP="00C70414">
      <w:pPr>
        <w:widowControl w:val="0"/>
        <w:numPr>
          <w:ilvl w:val="0"/>
          <w:numId w:val="19"/>
        </w:numPr>
        <w:spacing w:after="0" w:line="240" w:lineRule="auto"/>
        <w:rPr>
          <w:rFonts w:ascii="Times New Roman" w:hAnsi="Times New Roman"/>
          <w:sz w:val="24"/>
        </w:rPr>
      </w:pPr>
      <w:r w:rsidRPr="00E14F18">
        <w:rPr>
          <w:rFonts w:ascii="Times New Roman" w:hAnsi="Times New Roman"/>
          <w:sz w:val="24"/>
        </w:rPr>
        <w:t>It store student info in database which uses for login.</w:t>
      </w:r>
    </w:p>
    <w:p w:rsidR="00C70414" w:rsidRPr="00E14F18" w:rsidRDefault="00C70414" w:rsidP="00C70414">
      <w:pPr>
        <w:rPr>
          <w:rFonts w:ascii="Times New Roman" w:hAnsi="Times New Roman"/>
          <w:sz w:val="24"/>
        </w:rPr>
      </w:pPr>
    </w:p>
    <w:p w:rsidR="00C70414" w:rsidRPr="00E14F18" w:rsidRDefault="00C70414" w:rsidP="00C70414">
      <w:pPr>
        <w:rPr>
          <w:rFonts w:ascii="Times New Roman" w:hAnsi="Times New Roman"/>
          <w:sz w:val="24"/>
        </w:rPr>
      </w:pPr>
      <w:r w:rsidRPr="00E14F18">
        <w:rPr>
          <w:rFonts w:ascii="Times New Roman" w:hAnsi="Times New Roman"/>
          <w:sz w:val="24"/>
        </w:rPr>
        <w:t>Study:-</w:t>
      </w:r>
    </w:p>
    <w:p w:rsidR="00C70414" w:rsidRPr="00E14F18" w:rsidRDefault="00C70414" w:rsidP="00C70414">
      <w:pPr>
        <w:widowControl w:val="0"/>
        <w:numPr>
          <w:ilvl w:val="0"/>
          <w:numId w:val="20"/>
        </w:numPr>
        <w:spacing w:after="0" w:line="240" w:lineRule="auto"/>
        <w:rPr>
          <w:rFonts w:ascii="Times New Roman" w:hAnsi="Times New Roman"/>
          <w:sz w:val="24"/>
        </w:rPr>
      </w:pPr>
      <w:r w:rsidRPr="00E14F18">
        <w:rPr>
          <w:rFonts w:ascii="Times New Roman" w:hAnsi="Times New Roman"/>
          <w:sz w:val="24"/>
        </w:rPr>
        <w:t>This module takes student detail from database and course detail and content detail from admin module.</w:t>
      </w:r>
    </w:p>
    <w:p w:rsidR="00C70414" w:rsidRPr="00E14F18" w:rsidRDefault="00C70414" w:rsidP="00C70414">
      <w:pPr>
        <w:widowControl w:val="0"/>
        <w:numPr>
          <w:ilvl w:val="0"/>
          <w:numId w:val="20"/>
        </w:numPr>
        <w:spacing w:after="0" w:line="240" w:lineRule="auto"/>
        <w:rPr>
          <w:rFonts w:ascii="Times New Roman" w:hAnsi="Times New Roman"/>
          <w:sz w:val="24"/>
        </w:rPr>
      </w:pPr>
      <w:r w:rsidRPr="00E14F18">
        <w:rPr>
          <w:rFonts w:ascii="Times New Roman" w:hAnsi="Times New Roman"/>
          <w:sz w:val="24"/>
        </w:rPr>
        <w:t>Give content info, course info, student info and test info to student.</w:t>
      </w:r>
    </w:p>
    <w:p w:rsidR="00C70414" w:rsidRPr="00E14F18" w:rsidRDefault="00C70414" w:rsidP="00C70414">
      <w:pPr>
        <w:rPr>
          <w:rFonts w:ascii="Times New Roman" w:hAnsi="Times New Roman"/>
          <w:sz w:val="24"/>
        </w:rPr>
      </w:pPr>
    </w:p>
    <w:p w:rsidR="00C70414" w:rsidRPr="00E14F18" w:rsidRDefault="00C70414" w:rsidP="00C70414">
      <w:pPr>
        <w:rPr>
          <w:rFonts w:ascii="Times New Roman" w:hAnsi="Times New Roman"/>
          <w:sz w:val="24"/>
        </w:rPr>
      </w:pPr>
      <w:r w:rsidRPr="00E14F18">
        <w:rPr>
          <w:rFonts w:ascii="Times New Roman" w:hAnsi="Times New Roman"/>
          <w:sz w:val="24"/>
        </w:rPr>
        <w:t>Test:-</w:t>
      </w:r>
    </w:p>
    <w:p w:rsidR="00C70414" w:rsidRPr="00E14F18" w:rsidRDefault="00C70414" w:rsidP="00C70414">
      <w:pPr>
        <w:widowControl w:val="0"/>
        <w:numPr>
          <w:ilvl w:val="0"/>
          <w:numId w:val="21"/>
        </w:numPr>
        <w:spacing w:after="0" w:line="240" w:lineRule="auto"/>
        <w:rPr>
          <w:rFonts w:ascii="Times New Roman" w:hAnsi="Times New Roman"/>
          <w:sz w:val="24"/>
        </w:rPr>
      </w:pPr>
      <w:r w:rsidRPr="00E14F18">
        <w:rPr>
          <w:rFonts w:ascii="Times New Roman" w:hAnsi="Times New Roman"/>
          <w:sz w:val="24"/>
        </w:rPr>
        <w:t>This module takes course info, student info from study module, test info from admin module and test registration info from registration module as input.</w:t>
      </w:r>
    </w:p>
    <w:p w:rsidR="00C70414" w:rsidRPr="00E14F18" w:rsidRDefault="00C70414" w:rsidP="00C70414">
      <w:pPr>
        <w:widowControl w:val="0"/>
        <w:numPr>
          <w:ilvl w:val="0"/>
          <w:numId w:val="21"/>
        </w:numPr>
        <w:spacing w:after="0" w:line="240" w:lineRule="auto"/>
        <w:rPr>
          <w:rFonts w:ascii="Times New Roman" w:hAnsi="Times New Roman"/>
          <w:sz w:val="24"/>
        </w:rPr>
      </w:pPr>
      <w:r w:rsidRPr="00E14F18">
        <w:rPr>
          <w:rFonts w:ascii="Times New Roman" w:hAnsi="Times New Roman"/>
          <w:sz w:val="24"/>
        </w:rPr>
        <w:t>Provide student info, course info, content info, result info to admin as output.</w:t>
      </w:r>
    </w:p>
    <w:p w:rsidR="00C70414" w:rsidRPr="00E14F18" w:rsidRDefault="00C70414" w:rsidP="00C70414">
      <w:pPr>
        <w:widowControl w:val="0"/>
        <w:numPr>
          <w:ilvl w:val="0"/>
          <w:numId w:val="21"/>
        </w:numPr>
        <w:spacing w:after="0" w:line="240" w:lineRule="auto"/>
        <w:rPr>
          <w:rFonts w:ascii="Times New Roman" w:hAnsi="Times New Roman"/>
          <w:sz w:val="24"/>
        </w:rPr>
      </w:pPr>
      <w:r w:rsidRPr="00E14F18">
        <w:rPr>
          <w:rFonts w:ascii="Times New Roman" w:hAnsi="Times New Roman"/>
          <w:sz w:val="24"/>
        </w:rPr>
        <w:t xml:space="preserve">It also </w:t>
      </w:r>
      <w:r w:rsidR="00511145" w:rsidRPr="00E14F18">
        <w:rPr>
          <w:rFonts w:ascii="Times New Roman" w:hAnsi="Times New Roman"/>
          <w:sz w:val="24"/>
        </w:rPr>
        <w:t>gives</w:t>
      </w:r>
      <w:r w:rsidRPr="00E14F18">
        <w:rPr>
          <w:rFonts w:ascii="Times New Roman" w:hAnsi="Times New Roman"/>
          <w:sz w:val="24"/>
        </w:rPr>
        <w:t xml:space="preserve"> result info to the user.</w:t>
      </w:r>
    </w:p>
    <w:p w:rsidR="00C70414" w:rsidRPr="00E14F18" w:rsidRDefault="00C70414" w:rsidP="00C70414">
      <w:pPr>
        <w:rPr>
          <w:rFonts w:ascii="Times New Roman" w:hAnsi="Times New Roman"/>
          <w:sz w:val="24"/>
        </w:rPr>
      </w:pPr>
    </w:p>
    <w:p w:rsidR="00C70414" w:rsidRPr="00E14F18" w:rsidRDefault="00C70414" w:rsidP="00C70414">
      <w:pPr>
        <w:rPr>
          <w:rFonts w:ascii="Times New Roman" w:hAnsi="Times New Roman"/>
          <w:sz w:val="24"/>
        </w:rPr>
      </w:pPr>
      <w:r w:rsidRPr="00E14F18">
        <w:rPr>
          <w:rFonts w:ascii="Times New Roman" w:hAnsi="Times New Roman"/>
          <w:sz w:val="24"/>
        </w:rPr>
        <w:t>Admin:-</w:t>
      </w:r>
    </w:p>
    <w:p w:rsidR="00C70414" w:rsidRPr="00E14F18" w:rsidRDefault="00C70414" w:rsidP="00C70414">
      <w:pPr>
        <w:widowControl w:val="0"/>
        <w:numPr>
          <w:ilvl w:val="0"/>
          <w:numId w:val="22"/>
        </w:numPr>
        <w:spacing w:after="0" w:line="240" w:lineRule="auto"/>
        <w:rPr>
          <w:rFonts w:ascii="Times New Roman" w:hAnsi="Times New Roman"/>
          <w:sz w:val="24"/>
        </w:rPr>
      </w:pPr>
      <w:r w:rsidRPr="00E14F18">
        <w:rPr>
          <w:rFonts w:ascii="Times New Roman" w:hAnsi="Times New Roman"/>
          <w:sz w:val="24"/>
        </w:rPr>
        <w:t>It take</w:t>
      </w:r>
      <w:r w:rsidR="00511145" w:rsidRPr="00E14F18">
        <w:rPr>
          <w:rFonts w:ascii="Times New Roman" w:hAnsi="Times New Roman"/>
          <w:sz w:val="24"/>
        </w:rPr>
        <w:t>s</w:t>
      </w:r>
      <w:r w:rsidRPr="00E14F18">
        <w:rPr>
          <w:rFonts w:ascii="Times New Roman" w:hAnsi="Times New Roman"/>
          <w:sz w:val="24"/>
        </w:rPr>
        <w:t xml:space="preserve"> test detail</w:t>
      </w:r>
      <w:r w:rsidR="00511145" w:rsidRPr="00E14F18">
        <w:rPr>
          <w:rFonts w:ascii="Times New Roman" w:hAnsi="Times New Roman"/>
          <w:sz w:val="24"/>
        </w:rPr>
        <w:t>s</w:t>
      </w:r>
      <w:r w:rsidRPr="00E14F18">
        <w:rPr>
          <w:rFonts w:ascii="Times New Roman" w:hAnsi="Times New Roman"/>
          <w:sz w:val="24"/>
        </w:rPr>
        <w:t xml:space="preserve">, course and content </w:t>
      </w:r>
      <w:r w:rsidR="00511145" w:rsidRPr="00E14F18">
        <w:rPr>
          <w:rFonts w:ascii="Times New Roman" w:hAnsi="Times New Roman"/>
          <w:sz w:val="24"/>
        </w:rPr>
        <w:t>details</w:t>
      </w:r>
      <w:r w:rsidRPr="00E14F18">
        <w:rPr>
          <w:rFonts w:ascii="Times New Roman" w:hAnsi="Times New Roman"/>
          <w:sz w:val="24"/>
        </w:rPr>
        <w:t xml:space="preserve"> from admin, and test info from test database.</w:t>
      </w:r>
    </w:p>
    <w:p w:rsidR="00C70414" w:rsidRPr="00E14F18" w:rsidRDefault="00C70414" w:rsidP="00C70414">
      <w:pPr>
        <w:widowControl w:val="0"/>
        <w:numPr>
          <w:ilvl w:val="0"/>
          <w:numId w:val="22"/>
        </w:numPr>
        <w:spacing w:after="0" w:line="240" w:lineRule="auto"/>
        <w:rPr>
          <w:rFonts w:ascii="Times New Roman" w:hAnsi="Times New Roman"/>
          <w:sz w:val="24"/>
        </w:rPr>
      </w:pPr>
      <w:r w:rsidRPr="00E14F18">
        <w:rPr>
          <w:rFonts w:ascii="Times New Roman" w:hAnsi="Times New Roman"/>
          <w:sz w:val="24"/>
        </w:rPr>
        <w:t>Send test info to test module.</w:t>
      </w:r>
    </w:p>
    <w:p w:rsidR="00C70414" w:rsidRPr="00511145" w:rsidRDefault="00C70414" w:rsidP="00C70414">
      <w:pPr>
        <w:widowControl w:val="0"/>
        <w:numPr>
          <w:ilvl w:val="0"/>
          <w:numId w:val="22"/>
        </w:numPr>
        <w:spacing w:after="0" w:line="240" w:lineRule="auto"/>
        <w:rPr>
          <w:sz w:val="24"/>
        </w:rPr>
      </w:pPr>
      <w:r w:rsidRPr="00E14F18">
        <w:rPr>
          <w:rFonts w:ascii="Times New Roman" w:hAnsi="Times New Roman"/>
          <w:sz w:val="24"/>
        </w:rPr>
        <w:t>And also send course and content detail to the study module.</w:t>
      </w:r>
    </w:p>
    <w:p w:rsidR="00C70414" w:rsidRDefault="00C70414" w:rsidP="00C70414"/>
    <w:p w:rsidR="00C70414" w:rsidRDefault="00C70414" w:rsidP="00C70414"/>
    <w:p w:rsidR="00C70414" w:rsidRDefault="00C70414" w:rsidP="00C70414">
      <w:pPr>
        <w:spacing w:line="240" w:lineRule="auto"/>
        <w:rPr>
          <w:rFonts w:ascii="Times New Roman" w:hAnsi="Times New Roman"/>
          <w:b/>
          <w:sz w:val="28"/>
          <w:szCs w:val="28"/>
        </w:rPr>
      </w:pPr>
    </w:p>
    <w:p w:rsidR="00C70414" w:rsidRDefault="00C70414" w:rsidP="00C70414">
      <w:pPr>
        <w:spacing w:line="240" w:lineRule="auto"/>
        <w:rPr>
          <w:rFonts w:ascii="Times New Roman" w:hAnsi="Times New Roman"/>
          <w:b/>
          <w:sz w:val="28"/>
          <w:szCs w:val="28"/>
        </w:rPr>
      </w:pPr>
    </w:p>
    <w:p w:rsidR="00C70414" w:rsidRDefault="00C70414" w:rsidP="00C70414">
      <w:pPr>
        <w:spacing w:line="240" w:lineRule="auto"/>
        <w:rPr>
          <w:rFonts w:ascii="Times New Roman" w:hAnsi="Times New Roman"/>
          <w:b/>
          <w:sz w:val="28"/>
          <w:szCs w:val="28"/>
        </w:rPr>
      </w:pPr>
    </w:p>
    <w:p w:rsidR="00C70414" w:rsidRPr="0009603B" w:rsidRDefault="00C8379A" w:rsidP="00C70414">
      <w:pPr>
        <w:spacing w:line="240" w:lineRule="auto"/>
        <w:rPr>
          <w:rFonts w:ascii="Times New Roman" w:hAnsi="Times New Roman"/>
          <w:b/>
          <w:sz w:val="24"/>
          <w:szCs w:val="24"/>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832857">
        <w:rPr>
          <w:rFonts w:ascii="Times New Roman" w:hAnsi="Times New Roman"/>
          <w:b/>
          <w:sz w:val="28"/>
          <w:szCs w:val="28"/>
        </w:rPr>
        <w:t xml:space="preserve"> </w:t>
      </w:r>
      <w:r w:rsidR="00C4005D">
        <w:rPr>
          <w:rFonts w:ascii="Times New Roman" w:hAnsi="Times New Roman"/>
          <w:b/>
          <w:sz w:val="24"/>
          <w:szCs w:val="24"/>
        </w:rPr>
        <w:t>12</w:t>
      </w:r>
    </w:p>
    <w:p w:rsidR="00C70414" w:rsidRDefault="00C70414" w:rsidP="00C70414">
      <w:pPr>
        <w:spacing w:line="240" w:lineRule="auto"/>
        <w:rPr>
          <w:rFonts w:ascii="Times New Roman" w:hAnsi="Times New Roman"/>
          <w:b/>
          <w:sz w:val="28"/>
          <w:szCs w:val="28"/>
        </w:rPr>
      </w:pPr>
    </w:p>
    <w:p w:rsidR="00C70414" w:rsidRPr="00F10CA1" w:rsidRDefault="00C70414" w:rsidP="00C70414">
      <w:pPr>
        <w:spacing w:line="240" w:lineRule="auto"/>
        <w:rPr>
          <w:rFonts w:ascii="Times New Roman" w:hAnsi="Times New Roman"/>
          <w:b/>
          <w:sz w:val="28"/>
          <w:szCs w:val="28"/>
        </w:rPr>
      </w:pPr>
      <w:r>
        <w:rPr>
          <w:rFonts w:ascii="Times New Roman" w:hAnsi="Times New Roman"/>
          <w:b/>
          <w:sz w:val="28"/>
          <w:szCs w:val="28"/>
        </w:rPr>
        <w:t>7.2. Data Structure</w:t>
      </w:r>
    </w:p>
    <w:p w:rsidR="00C70414" w:rsidRPr="00F10CA1" w:rsidRDefault="00C70414" w:rsidP="00C70414">
      <w:pPr>
        <w:spacing w:after="0" w:line="240" w:lineRule="auto"/>
        <w:rPr>
          <w:rFonts w:ascii="Times New Roman" w:eastAsia="Times New Roman" w:hAnsi="Times New Roman"/>
          <w:sz w:val="24"/>
          <w:szCs w:val="24"/>
        </w:rPr>
      </w:pPr>
    </w:p>
    <w:p w:rsidR="00C70414" w:rsidRPr="00F10CA1" w:rsidRDefault="00C70414" w:rsidP="00C70414">
      <w:pPr>
        <w:spacing w:after="0" w:line="240" w:lineRule="auto"/>
        <w:rPr>
          <w:rFonts w:ascii="Times New Roman" w:eastAsia="Times New Roman" w:hAnsi="Times New Roman"/>
          <w:sz w:val="24"/>
          <w:szCs w:val="24"/>
        </w:rPr>
      </w:pPr>
    </w:p>
    <w:p w:rsidR="00C70414" w:rsidRPr="00F10CA1" w:rsidRDefault="00C70414" w:rsidP="00C70414">
      <w:pPr>
        <w:spacing w:after="0" w:line="240" w:lineRule="auto"/>
        <w:rPr>
          <w:rFonts w:ascii="Times New Roman" w:eastAsia="Times New Roman" w:hAnsi="Times New Roman"/>
          <w:sz w:val="24"/>
          <w:szCs w:val="24"/>
        </w:rPr>
      </w:pPr>
    </w:p>
    <w:p w:rsidR="00C70414" w:rsidRPr="00F10CA1" w:rsidRDefault="00C70414" w:rsidP="00C70414">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STUDENT</w:t>
      </w:r>
    </w:p>
    <w:p w:rsidR="00C70414" w:rsidRPr="00F10CA1" w:rsidRDefault="00C70414" w:rsidP="00C70414">
      <w:pPr>
        <w:spacing w:after="0" w:line="240" w:lineRule="auto"/>
        <w:rPr>
          <w:rFonts w:ascii="Times New Roman" w:eastAsia="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C70414"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Student Name</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Char</w:t>
            </w:r>
            <w:r w:rsidR="00076F79">
              <w:rPr>
                <w:rFonts w:ascii="Times New Roman" w:eastAsia="Times New Roman" w:hAnsi="Times New Roman"/>
                <w:sz w:val="24"/>
                <w:szCs w:val="24"/>
              </w:rPr>
              <w:t>(20)</w:t>
            </w:r>
          </w:p>
        </w:tc>
      </w:tr>
      <w:tr w:rsidR="00C70414"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Course</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Varchar</w:t>
            </w:r>
            <w:r w:rsidR="00076F79">
              <w:rPr>
                <w:rFonts w:ascii="Times New Roman" w:eastAsia="Times New Roman" w:hAnsi="Times New Roman"/>
                <w:sz w:val="24"/>
                <w:szCs w:val="24"/>
              </w:rPr>
              <w:t>(10)</w:t>
            </w:r>
          </w:p>
        </w:tc>
      </w:tr>
      <w:tr w:rsidR="00C70414"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Email ID</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Varchar</w:t>
            </w:r>
            <w:r w:rsidR="00076F79">
              <w:rPr>
                <w:rFonts w:ascii="Times New Roman" w:eastAsia="Times New Roman" w:hAnsi="Times New Roman"/>
                <w:sz w:val="24"/>
                <w:szCs w:val="24"/>
              </w:rPr>
              <w:t>(20)</w:t>
            </w:r>
          </w:p>
        </w:tc>
      </w:tr>
      <w:tr w:rsidR="00567382" w:rsidRPr="00F10CA1" w:rsidTr="00567382">
        <w:trPr>
          <w:trHeight w:val="215"/>
        </w:trPr>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567382" w:rsidRPr="00F10CA1" w:rsidRDefault="00567382" w:rsidP="00423338">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Password</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567382" w:rsidRPr="00F10CA1" w:rsidRDefault="00567382" w:rsidP="00423338">
            <w:pPr>
              <w:spacing w:after="0" w:line="240" w:lineRule="auto"/>
              <w:rPr>
                <w:rFonts w:ascii="Times New Roman" w:eastAsia="Times New Roman" w:hAnsi="Times New Roman"/>
                <w:sz w:val="24"/>
                <w:szCs w:val="24"/>
              </w:rPr>
            </w:pPr>
            <w:r>
              <w:rPr>
                <w:rFonts w:ascii="Times New Roman" w:eastAsia="Times New Roman" w:hAnsi="Times New Roman"/>
                <w:sz w:val="24"/>
                <w:szCs w:val="24"/>
              </w:rPr>
              <w:t>Varchar</w:t>
            </w:r>
            <w:r w:rsidR="00076F79">
              <w:rPr>
                <w:rFonts w:ascii="Times New Roman" w:eastAsia="Times New Roman" w:hAnsi="Times New Roman"/>
                <w:sz w:val="24"/>
                <w:szCs w:val="24"/>
              </w:rPr>
              <w:t>(20)</w:t>
            </w:r>
          </w:p>
        </w:tc>
      </w:tr>
      <w:tr w:rsidR="00C70414" w:rsidRPr="00F10CA1" w:rsidTr="00567382">
        <w:trPr>
          <w:trHeight w:val="215"/>
        </w:trPr>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Test Date</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567382"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Date</w:t>
            </w:r>
          </w:p>
        </w:tc>
      </w:tr>
      <w:tr w:rsidR="00567382"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567382" w:rsidRPr="00F10CA1" w:rsidRDefault="00567382" w:rsidP="00423338">
            <w:pPr>
              <w:spacing w:after="0" w:line="240" w:lineRule="auto"/>
              <w:rPr>
                <w:rFonts w:ascii="Times New Roman" w:eastAsia="Times New Roman" w:hAnsi="Times New Roman"/>
                <w:sz w:val="24"/>
                <w:szCs w:val="24"/>
              </w:rPr>
            </w:pP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567382" w:rsidRPr="00F10CA1" w:rsidRDefault="00567382" w:rsidP="00423338">
            <w:pPr>
              <w:spacing w:after="0" w:line="240" w:lineRule="auto"/>
              <w:rPr>
                <w:rFonts w:ascii="Times New Roman" w:eastAsia="Times New Roman" w:hAnsi="Times New Roman"/>
                <w:sz w:val="24"/>
                <w:szCs w:val="24"/>
              </w:rPr>
            </w:pPr>
          </w:p>
        </w:tc>
      </w:tr>
      <w:tr w:rsidR="00567382"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567382" w:rsidRPr="00F10CA1" w:rsidRDefault="00567382" w:rsidP="00423338">
            <w:pPr>
              <w:spacing w:after="0" w:line="240" w:lineRule="auto"/>
              <w:rPr>
                <w:rFonts w:ascii="Times New Roman" w:eastAsia="Times New Roman" w:hAnsi="Times New Roman"/>
                <w:sz w:val="24"/>
                <w:szCs w:val="24"/>
              </w:rPr>
            </w:pP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567382" w:rsidRPr="00F10CA1" w:rsidRDefault="00567382" w:rsidP="00423338">
            <w:pPr>
              <w:spacing w:after="0" w:line="240" w:lineRule="auto"/>
              <w:rPr>
                <w:rFonts w:ascii="Times New Roman" w:eastAsia="Times New Roman" w:hAnsi="Times New Roman"/>
                <w:sz w:val="24"/>
                <w:szCs w:val="24"/>
              </w:rPr>
            </w:pPr>
          </w:p>
        </w:tc>
      </w:tr>
    </w:tbl>
    <w:p w:rsidR="00C70414" w:rsidRPr="00F10CA1" w:rsidRDefault="00C70414" w:rsidP="00C70414">
      <w:pPr>
        <w:spacing w:after="0" w:line="240" w:lineRule="auto"/>
        <w:rPr>
          <w:rFonts w:ascii="Times New Roman" w:eastAsia="Times New Roman" w:hAnsi="Times New Roman"/>
          <w:sz w:val="24"/>
          <w:szCs w:val="24"/>
        </w:rPr>
      </w:pPr>
    </w:p>
    <w:p w:rsidR="00C70414" w:rsidRPr="00F10CA1" w:rsidRDefault="00C70414" w:rsidP="00C70414">
      <w:pPr>
        <w:spacing w:after="0" w:line="240" w:lineRule="auto"/>
        <w:rPr>
          <w:rFonts w:ascii="Times New Roman" w:eastAsia="Times New Roman" w:hAnsi="Times New Roman"/>
          <w:sz w:val="24"/>
          <w:szCs w:val="24"/>
        </w:rPr>
      </w:pPr>
    </w:p>
    <w:p w:rsidR="00C70414" w:rsidRPr="00F10CA1" w:rsidRDefault="00C70414" w:rsidP="00C70414">
      <w:pPr>
        <w:spacing w:after="0" w:line="240" w:lineRule="auto"/>
        <w:rPr>
          <w:rFonts w:ascii="Times New Roman" w:eastAsia="Times New Roman" w:hAnsi="Times New Roman"/>
          <w:sz w:val="24"/>
          <w:szCs w:val="24"/>
        </w:rPr>
      </w:pPr>
    </w:p>
    <w:p w:rsidR="00C70414" w:rsidRPr="00F10CA1" w:rsidRDefault="00C70414" w:rsidP="00C70414">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COURSE</w:t>
      </w:r>
    </w:p>
    <w:p w:rsidR="00C70414" w:rsidRPr="00F10CA1" w:rsidRDefault="00C70414" w:rsidP="00C70414">
      <w:pPr>
        <w:spacing w:after="0" w:line="240" w:lineRule="auto"/>
        <w:rPr>
          <w:rFonts w:ascii="Times New Roman" w:eastAsia="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C70414"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Course Name</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Varchar</w:t>
            </w:r>
            <w:r w:rsidR="00076F79">
              <w:rPr>
                <w:rFonts w:ascii="Times New Roman" w:eastAsia="Times New Roman" w:hAnsi="Times New Roman"/>
                <w:sz w:val="24"/>
                <w:szCs w:val="24"/>
              </w:rPr>
              <w:t>(20)</w:t>
            </w:r>
          </w:p>
        </w:tc>
      </w:tr>
      <w:tr w:rsidR="00C70414"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Course Id</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Varchar</w:t>
            </w:r>
            <w:r w:rsidR="00076F79">
              <w:rPr>
                <w:rFonts w:ascii="Times New Roman" w:eastAsia="Times New Roman" w:hAnsi="Times New Roman"/>
                <w:sz w:val="24"/>
                <w:szCs w:val="24"/>
              </w:rPr>
              <w:t>(20)</w:t>
            </w:r>
          </w:p>
        </w:tc>
      </w:tr>
    </w:tbl>
    <w:p w:rsidR="00C70414" w:rsidRPr="00F10CA1" w:rsidRDefault="00C70414" w:rsidP="00C70414">
      <w:pPr>
        <w:spacing w:after="0" w:line="240" w:lineRule="auto"/>
        <w:rPr>
          <w:rFonts w:ascii="Times New Roman" w:eastAsia="Times New Roman" w:hAnsi="Times New Roman"/>
          <w:sz w:val="24"/>
          <w:szCs w:val="24"/>
        </w:rPr>
      </w:pPr>
    </w:p>
    <w:p w:rsidR="00C70414" w:rsidRDefault="00C70414" w:rsidP="00C70414">
      <w:pPr>
        <w:spacing w:after="0" w:line="240" w:lineRule="auto"/>
        <w:rPr>
          <w:rFonts w:ascii="Times New Roman" w:eastAsia="Times New Roman" w:hAnsi="Times New Roman"/>
          <w:sz w:val="24"/>
          <w:szCs w:val="24"/>
        </w:rPr>
      </w:pPr>
    </w:p>
    <w:p w:rsidR="00C70414" w:rsidRDefault="00C70414" w:rsidP="00C70414">
      <w:pPr>
        <w:spacing w:after="0" w:line="240" w:lineRule="auto"/>
        <w:rPr>
          <w:rFonts w:ascii="Times New Roman" w:eastAsia="Times New Roman" w:hAnsi="Times New Roman"/>
          <w:sz w:val="24"/>
          <w:szCs w:val="24"/>
        </w:rPr>
      </w:pPr>
    </w:p>
    <w:p w:rsidR="00C70414" w:rsidRPr="00F10CA1" w:rsidRDefault="00C70414" w:rsidP="00C70414">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TEST</w:t>
      </w:r>
    </w:p>
    <w:p w:rsidR="00C70414" w:rsidRPr="00F10CA1" w:rsidRDefault="00C70414" w:rsidP="00C70414">
      <w:pPr>
        <w:spacing w:after="0" w:line="240" w:lineRule="auto"/>
        <w:rPr>
          <w:rFonts w:ascii="Times New Roman" w:eastAsia="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C70414"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Course ID</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Varchar</w:t>
            </w:r>
            <w:r w:rsidR="00076F79">
              <w:rPr>
                <w:rFonts w:ascii="Times New Roman" w:eastAsia="Times New Roman" w:hAnsi="Times New Roman"/>
                <w:sz w:val="24"/>
                <w:szCs w:val="24"/>
              </w:rPr>
              <w:t>(20)</w:t>
            </w:r>
          </w:p>
        </w:tc>
      </w:tr>
      <w:tr w:rsidR="00C70414"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Question ID</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Varchar</w:t>
            </w:r>
            <w:r w:rsidR="00076F79">
              <w:rPr>
                <w:rFonts w:ascii="Times New Roman" w:eastAsia="Times New Roman" w:hAnsi="Times New Roman"/>
                <w:sz w:val="24"/>
                <w:szCs w:val="24"/>
              </w:rPr>
              <w:t>(20)</w:t>
            </w:r>
          </w:p>
        </w:tc>
      </w:tr>
      <w:tr w:rsidR="00C70414"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Choice1</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Varchar</w:t>
            </w:r>
            <w:r w:rsidR="00863ADA">
              <w:rPr>
                <w:rFonts w:ascii="Times New Roman" w:eastAsia="Times New Roman" w:hAnsi="Times New Roman"/>
                <w:sz w:val="24"/>
                <w:szCs w:val="24"/>
              </w:rPr>
              <w:t>(255)</w:t>
            </w:r>
          </w:p>
        </w:tc>
      </w:tr>
      <w:tr w:rsidR="00C70414"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Choice2</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Varchar</w:t>
            </w:r>
            <w:r w:rsidR="00863ADA">
              <w:rPr>
                <w:rFonts w:ascii="Times New Roman" w:eastAsia="Times New Roman" w:hAnsi="Times New Roman"/>
                <w:sz w:val="24"/>
                <w:szCs w:val="24"/>
              </w:rPr>
              <w:t>(255)</w:t>
            </w:r>
          </w:p>
        </w:tc>
      </w:tr>
      <w:tr w:rsidR="00C70414"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Choice3</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Varchar</w:t>
            </w:r>
            <w:r w:rsidR="00863ADA">
              <w:rPr>
                <w:rFonts w:ascii="Times New Roman" w:eastAsia="Times New Roman" w:hAnsi="Times New Roman"/>
                <w:sz w:val="24"/>
                <w:szCs w:val="24"/>
              </w:rPr>
              <w:t>(255)</w:t>
            </w:r>
          </w:p>
        </w:tc>
      </w:tr>
      <w:tr w:rsidR="00C70414"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Choice4</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Varchar</w:t>
            </w:r>
            <w:r w:rsidR="00863ADA">
              <w:rPr>
                <w:rFonts w:ascii="Times New Roman" w:eastAsia="Times New Roman" w:hAnsi="Times New Roman"/>
                <w:sz w:val="24"/>
                <w:szCs w:val="24"/>
              </w:rPr>
              <w:t>(255)</w:t>
            </w:r>
          </w:p>
        </w:tc>
      </w:tr>
      <w:tr w:rsidR="00C70414"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Answer</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Number</w:t>
            </w:r>
            <w:r w:rsidR="00076F79">
              <w:rPr>
                <w:rFonts w:ascii="Times New Roman" w:eastAsia="Times New Roman" w:hAnsi="Times New Roman"/>
                <w:sz w:val="24"/>
                <w:szCs w:val="24"/>
              </w:rPr>
              <w:t>(3)</w:t>
            </w:r>
          </w:p>
        </w:tc>
      </w:tr>
    </w:tbl>
    <w:p w:rsidR="00C70414" w:rsidRPr="00F10CA1" w:rsidRDefault="00C70414" w:rsidP="00C70414">
      <w:pPr>
        <w:spacing w:after="0" w:line="240" w:lineRule="auto"/>
        <w:rPr>
          <w:rFonts w:ascii="Times New Roman" w:eastAsia="Times New Roman" w:hAnsi="Times New Roman"/>
          <w:sz w:val="24"/>
          <w:szCs w:val="24"/>
        </w:rPr>
      </w:pPr>
    </w:p>
    <w:p w:rsidR="00C70414" w:rsidRDefault="00C70414" w:rsidP="00C70414">
      <w:pPr>
        <w:spacing w:after="0" w:line="240" w:lineRule="auto"/>
        <w:rPr>
          <w:rFonts w:ascii="Times New Roman" w:eastAsia="Times New Roman" w:hAnsi="Times New Roman"/>
          <w:sz w:val="24"/>
          <w:szCs w:val="24"/>
        </w:rPr>
      </w:pPr>
    </w:p>
    <w:p w:rsidR="00C70414" w:rsidRDefault="00C70414" w:rsidP="00C70414">
      <w:pPr>
        <w:spacing w:after="0" w:line="240" w:lineRule="auto"/>
        <w:rPr>
          <w:rFonts w:ascii="Times New Roman" w:eastAsia="Times New Roman" w:hAnsi="Times New Roman"/>
          <w:sz w:val="24"/>
          <w:szCs w:val="24"/>
        </w:rPr>
      </w:pPr>
    </w:p>
    <w:p w:rsidR="00C70414" w:rsidRPr="00F10CA1" w:rsidRDefault="00C70414" w:rsidP="00C70414">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CONTENT</w:t>
      </w:r>
    </w:p>
    <w:p w:rsidR="00C70414" w:rsidRPr="00F10CA1" w:rsidRDefault="00C70414" w:rsidP="00C70414">
      <w:pPr>
        <w:spacing w:after="0" w:line="240" w:lineRule="auto"/>
        <w:rPr>
          <w:rFonts w:ascii="Times New Roman" w:eastAsia="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C70414"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Content ID</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Varchar</w:t>
            </w:r>
            <w:r w:rsidR="00076F79">
              <w:rPr>
                <w:rFonts w:ascii="Times New Roman" w:eastAsia="Times New Roman" w:hAnsi="Times New Roman"/>
                <w:sz w:val="24"/>
                <w:szCs w:val="24"/>
              </w:rPr>
              <w:t>(20)</w:t>
            </w:r>
          </w:p>
        </w:tc>
      </w:tr>
      <w:tr w:rsidR="00C70414"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Content Name</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Varchar</w:t>
            </w:r>
            <w:r w:rsidR="00076F79">
              <w:rPr>
                <w:rFonts w:ascii="Times New Roman" w:eastAsia="Times New Roman" w:hAnsi="Times New Roman"/>
                <w:sz w:val="24"/>
                <w:szCs w:val="24"/>
              </w:rPr>
              <w:t>(20)</w:t>
            </w:r>
          </w:p>
        </w:tc>
      </w:tr>
      <w:tr w:rsidR="00C70414"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Course ID</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Varchar</w:t>
            </w:r>
            <w:r w:rsidR="00076F79">
              <w:rPr>
                <w:rFonts w:ascii="Times New Roman" w:eastAsia="Times New Roman" w:hAnsi="Times New Roman"/>
                <w:sz w:val="24"/>
                <w:szCs w:val="24"/>
              </w:rPr>
              <w:t>(20)</w:t>
            </w:r>
          </w:p>
        </w:tc>
      </w:tr>
    </w:tbl>
    <w:p w:rsidR="00C70414" w:rsidRPr="00F10CA1" w:rsidRDefault="00C70414" w:rsidP="00C70414">
      <w:pPr>
        <w:spacing w:after="0" w:line="240" w:lineRule="auto"/>
        <w:rPr>
          <w:rFonts w:ascii="Times New Roman" w:eastAsia="Times New Roman" w:hAnsi="Times New Roman"/>
          <w:sz w:val="24"/>
          <w:szCs w:val="24"/>
        </w:rPr>
      </w:pPr>
    </w:p>
    <w:p w:rsidR="00C70414" w:rsidRDefault="00C70414" w:rsidP="00C70414">
      <w:pPr>
        <w:spacing w:after="0" w:line="240" w:lineRule="auto"/>
        <w:rPr>
          <w:rFonts w:ascii="Times New Roman" w:eastAsia="Times New Roman" w:hAnsi="Times New Roman"/>
          <w:sz w:val="24"/>
          <w:szCs w:val="24"/>
        </w:rPr>
      </w:pPr>
    </w:p>
    <w:p w:rsidR="00C70414" w:rsidRDefault="00C70414" w:rsidP="00C70414">
      <w:pPr>
        <w:spacing w:after="0" w:line="240" w:lineRule="auto"/>
        <w:rPr>
          <w:rFonts w:ascii="Times New Roman" w:eastAsia="Times New Roman" w:hAnsi="Times New Roman"/>
          <w:sz w:val="24"/>
          <w:szCs w:val="24"/>
        </w:rPr>
      </w:pPr>
    </w:p>
    <w:p w:rsidR="00C70414" w:rsidRDefault="00C70414" w:rsidP="00C70414">
      <w:pPr>
        <w:spacing w:after="0" w:line="240" w:lineRule="auto"/>
        <w:rPr>
          <w:rFonts w:ascii="Times New Roman" w:eastAsia="Times New Roman" w:hAnsi="Times New Roman"/>
          <w:sz w:val="24"/>
          <w:szCs w:val="24"/>
        </w:rPr>
      </w:pPr>
    </w:p>
    <w:p w:rsidR="00C70414" w:rsidRPr="0009603B" w:rsidRDefault="00EC4EF3" w:rsidP="00C70414">
      <w:pPr>
        <w:spacing w:after="0" w:line="240" w:lineRule="auto"/>
        <w:rPr>
          <w:rFonts w:ascii="Times New Roman" w:eastAsia="Times New Roman" w:hAnsi="Times New Roman"/>
          <w:b/>
          <w:sz w:val="24"/>
          <w:szCs w:val="24"/>
        </w:rPr>
      </w:pPr>
      <w:r>
        <w:rPr>
          <w:rFonts w:ascii="Times New Roman" w:eastAsia="Times New Roman" w:hAnsi="Times New Roman"/>
          <w:sz w:val="24"/>
          <w:szCs w:val="24"/>
        </w:rPr>
        <w:t xml:space="preserve">                                                                                                                                                 </w:t>
      </w:r>
      <w:r w:rsidR="00C4005D">
        <w:rPr>
          <w:rFonts w:ascii="Times New Roman" w:eastAsia="Times New Roman" w:hAnsi="Times New Roman"/>
          <w:b/>
          <w:sz w:val="24"/>
          <w:szCs w:val="24"/>
        </w:rPr>
        <w:t>13</w:t>
      </w:r>
    </w:p>
    <w:p w:rsidR="00C70414" w:rsidRDefault="00C70414" w:rsidP="00C70414">
      <w:pPr>
        <w:spacing w:after="0" w:line="240" w:lineRule="auto"/>
        <w:rPr>
          <w:rFonts w:ascii="Times New Roman" w:eastAsia="Times New Roman" w:hAnsi="Times New Roman"/>
          <w:sz w:val="24"/>
          <w:szCs w:val="24"/>
        </w:rPr>
      </w:pPr>
    </w:p>
    <w:p w:rsidR="00C70414" w:rsidRDefault="00C70414" w:rsidP="00C70414">
      <w:pPr>
        <w:spacing w:after="0" w:line="240" w:lineRule="auto"/>
        <w:rPr>
          <w:rFonts w:ascii="Times New Roman" w:eastAsia="Times New Roman" w:hAnsi="Times New Roman"/>
          <w:sz w:val="24"/>
          <w:szCs w:val="24"/>
        </w:rPr>
      </w:pPr>
    </w:p>
    <w:p w:rsidR="00C70414" w:rsidRPr="00F10CA1" w:rsidRDefault="00C70414" w:rsidP="00C70414">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RESULT</w:t>
      </w:r>
    </w:p>
    <w:p w:rsidR="00C70414" w:rsidRPr="00F10CA1" w:rsidRDefault="00C70414" w:rsidP="00C70414">
      <w:pPr>
        <w:spacing w:after="0" w:line="240" w:lineRule="auto"/>
        <w:rPr>
          <w:rFonts w:ascii="Times New Roman" w:eastAsia="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C70414"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Course ID</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Varchar</w:t>
            </w:r>
            <w:r w:rsidR="00076F79">
              <w:rPr>
                <w:rFonts w:ascii="Times New Roman" w:eastAsia="Times New Roman" w:hAnsi="Times New Roman"/>
                <w:sz w:val="24"/>
                <w:szCs w:val="24"/>
              </w:rPr>
              <w:t>(20)</w:t>
            </w:r>
          </w:p>
        </w:tc>
      </w:tr>
      <w:tr w:rsidR="00C70414"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Email ID</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Varchar</w:t>
            </w:r>
            <w:r w:rsidR="00076F79">
              <w:rPr>
                <w:rFonts w:ascii="Times New Roman" w:eastAsia="Times New Roman" w:hAnsi="Times New Roman"/>
                <w:sz w:val="24"/>
                <w:szCs w:val="24"/>
              </w:rPr>
              <w:t>(20)</w:t>
            </w:r>
          </w:p>
        </w:tc>
      </w:tr>
      <w:tr w:rsidR="00C70414"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Status</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Varchar</w:t>
            </w:r>
            <w:r w:rsidR="00076F79">
              <w:rPr>
                <w:rFonts w:ascii="Times New Roman" w:eastAsia="Times New Roman" w:hAnsi="Times New Roman"/>
                <w:sz w:val="24"/>
                <w:szCs w:val="24"/>
              </w:rPr>
              <w:t>(20)</w:t>
            </w:r>
          </w:p>
        </w:tc>
      </w:tr>
    </w:tbl>
    <w:p w:rsidR="00C70414" w:rsidRDefault="00C70414" w:rsidP="00C70414">
      <w:pPr>
        <w:spacing w:after="0" w:line="240" w:lineRule="auto"/>
        <w:rPr>
          <w:rFonts w:ascii="Times New Roman" w:eastAsia="Times New Roman" w:hAnsi="Times New Roman"/>
          <w:sz w:val="24"/>
          <w:szCs w:val="24"/>
        </w:rPr>
      </w:pPr>
    </w:p>
    <w:p w:rsidR="00C70414" w:rsidRDefault="00C70414" w:rsidP="00C70414">
      <w:pPr>
        <w:spacing w:after="0" w:line="240" w:lineRule="auto"/>
        <w:rPr>
          <w:rFonts w:ascii="Times New Roman" w:eastAsia="Times New Roman" w:hAnsi="Times New Roman"/>
          <w:sz w:val="24"/>
          <w:szCs w:val="24"/>
        </w:rPr>
      </w:pPr>
    </w:p>
    <w:p w:rsidR="00C70414" w:rsidRDefault="00C70414" w:rsidP="00C70414">
      <w:pPr>
        <w:spacing w:after="0" w:line="240" w:lineRule="auto"/>
        <w:rPr>
          <w:rFonts w:ascii="Times New Roman" w:eastAsia="Times New Roman" w:hAnsi="Times New Roman"/>
          <w:sz w:val="24"/>
          <w:szCs w:val="24"/>
        </w:rPr>
      </w:pPr>
    </w:p>
    <w:p w:rsidR="00C70414" w:rsidRPr="00F10CA1" w:rsidRDefault="00C70414" w:rsidP="00C70414">
      <w:pPr>
        <w:spacing w:after="0" w:line="240" w:lineRule="auto"/>
        <w:rPr>
          <w:rFonts w:ascii="Times New Roman" w:eastAsia="Times New Roman" w:hAnsi="Times New Roman"/>
          <w:sz w:val="24"/>
          <w:szCs w:val="24"/>
        </w:rPr>
      </w:pPr>
    </w:p>
    <w:p w:rsidR="00C70414" w:rsidRDefault="00C70414" w:rsidP="00C70414">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TEMP STUDENT</w:t>
      </w:r>
    </w:p>
    <w:p w:rsidR="00C70414" w:rsidRPr="00F10CA1" w:rsidRDefault="00C70414" w:rsidP="00C70414">
      <w:pPr>
        <w:spacing w:after="0" w:line="240" w:lineRule="auto"/>
        <w:rPr>
          <w:rFonts w:ascii="Times New Roman" w:eastAsia="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C70414"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Student Name</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Char</w:t>
            </w:r>
            <w:r w:rsidR="00076F79">
              <w:rPr>
                <w:rFonts w:ascii="Times New Roman" w:eastAsia="Times New Roman" w:hAnsi="Times New Roman"/>
                <w:sz w:val="24"/>
                <w:szCs w:val="24"/>
              </w:rPr>
              <w:t>(20)</w:t>
            </w:r>
          </w:p>
        </w:tc>
      </w:tr>
      <w:tr w:rsidR="00C70414"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Course</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Varchar</w:t>
            </w:r>
            <w:r w:rsidR="00076F79">
              <w:rPr>
                <w:rFonts w:ascii="Times New Roman" w:eastAsia="Times New Roman" w:hAnsi="Times New Roman"/>
                <w:sz w:val="24"/>
                <w:szCs w:val="24"/>
              </w:rPr>
              <w:t>(20)</w:t>
            </w:r>
          </w:p>
        </w:tc>
      </w:tr>
      <w:tr w:rsidR="00C70414"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Email ID</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Varchar</w:t>
            </w:r>
            <w:r w:rsidR="00076F79">
              <w:rPr>
                <w:rFonts w:ascii="Times New Roman" w:eastAsia="Times New Roman" w:hAnsi="Times New Roman"/>
                <w:sz w:val="24"/>
                <w:szCs w:val="24"/>
              </w:rPr>
              <w:t>(20)</w:t>
            </w:r>
          </w:p>
        </w:tc>
      </w:tr>
      <w:tr w:rsidR="00C70414"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C70414"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Test Date</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076F79" w:rsidRPr="00F10CA1" w:rsidRDefault="00C70414" w:rsidP="00423338">
            <w:pPr>
              <w:spacing w:after="0" w:line="240" w:lineRule="auto"/>
              <w:rPr>
                <w:rFonts w:ascii="Times New Roman" w:eastAsia="Times New Roman" w:hAnsi="Times New Roman"/>
                <w:sz w:val="24"/>
                <w:szCs w:val="24"/>
              </w:rPr>
            </w:pPr>
            <w:r w:rsidRPr="00F10CA1">
              <w:rPr>
                <w:rFonts w:ascii="Times New Roman" w:eastAsia="Times New Roman" w:hAnsi="Times New Roman"/>
                <w:sz w:val="24"/>
                <w:szCs w:val="24"/>
              </w:rPr>
              <w:t>Date</w:t>
            </w:r>
          </w:p>
        </w:tc>
      </w:tr>
      <w:tr w:rsidR="00076F79" w:rsidRPr="00F10CA1" w:rsidTr="00423338">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076F79" w:rsidRPr="00F10CA1" w:rsidRDefault="00076F79" w:rsidP="00423338">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Password</w:t>
            </w:r>
          </w:p>
        </w:tc>
        <w:tc>
          <w:tcPr>
            <w:tcW w:w="4428" w:type="dxa"/>
            <w:tcBorders>
              <w:top w:val="single" w:sz="4" w:space="0" w:color="auto"/>
              <w:left w:val="single" w:sz="4" w:space="0" w:color="auto"/>
              <w:bottom w:val="single" w:sz="4" w:space="0" w:color="auto"/>
              <w:right w:val="single" w:sz="4" w:space="0" w:color="auto"/>
            </w:tcBorders>
            <w:shd w:val="clear" w:color="auto" w:fill="auto"/>
            <w:hideMark/>
          </w:tcPr>
          <w:p w:rsidR="00076F79" w:rsidRPr="00F10CA1" w:rsidRDefault="00076F79" w:rsidP="00423338">
            <w:pPr>
              <w:spacing w:after="0" w:line="240" w:lineRule="auto"/>
              <w:rPr>
                <w:rFonts w:ascii="Times New Roman" w:eastAsia="Times New Roman" w:hAnsi="Times New Roman"/>
                <w:sz w:val="24"/>
                <w:szCs w:val="24"/>
              </w:rPr>
            </w:pPr>
            <w:r>
              <w:rPr>
                <w:rFonts w:ascii="Times New Roman" w:eastAsia="Times New Roman" w:hAnsi="Times New Roman"/>
                <w:sz w:val="24"/>
                <w:szCs w:val="24"/>
              </w:rPr>
              <w:t>Varchar(20)</w:t>
            </w:r>
          </w:p>
        </w:tc>
      </w:tr>
    </w:tbl>
    <w:p w:rsidR="00C70414" w:rsidRPr="00F10CA1" w:rsidRDefault="00C70414" w:rsidP="00C70414">
      <w:pPr>
        <w:spacing w:after="0" w:line="240" w:lineRule="auto"/>
        <w:rPr>
          <w:rFonts w:ascii="Times New Roman" w:eastAsia="Times New Roman" w:hAnsi="Times New Roman"/>
          <w:sz w:val="24"/>
          <w:szCs w:val="24"/>
        </w:rPr>
      </w:pPr>
    </w:p>
    <w:p w:rsidR="00C70414" w:rsidRPr="00DC5694" w:rsidRDefault="00C70414" w:rsidP="00C70414">
      <w:pPr>
        <w:spacing w:line="240" w:lineRule="auto"/>
        <w:rPr>
          <w:rFonts w:ascii="Times New Roman" w:hAnsi="Times New Roman"/>
          <w:b/>
          <w:sz w:val="28"/>
          <w:szCs w:val="28"/>
        </w:rPr>
      </w:pPr>
    </w:p>
    <w:p w:rsidR="00C70414" w:rsidRDefault="00C70414" w:rsidP="00C70414">
      <w:pPr>
        <w:spacing w:line="240" w:lineRule="auto"/>
        <w:rPr>
          <w:rFonts w:ascii="Times New Roman" w:hAnsi="Times New Roman"/>
          <w:b/>
          <w:sz w:val="36"/>
          <w:szCs w:val="36"/>
        </w:rPr>
      </w:pPr>
    </w:p>
    <w:p w:rsidR="00C70414" w:rsidRDefault="00C70414" w:rsidP="00C70414">
      <w:pPr>
        <w:spacing w:line="240" w:lineRule="auto"/>
        <w:rPr>
          <w:rFonts w:ascii="Times New Roman" w:hAnsi="Times New Roman"/>
          <w:b/>
          <w:sz w:val="36"/>
          <w:szCs w:val="36"/>
        </w:rPr>
      </w:pPr>
    </w:p>
    <w:p w:rsidR="00C70414" w:rsidRDefault="00C70414" w:rsidP="00C70414">
      <w:pPr>
        <w:spacing w:line="240" w:lineRule="auto"/>
        <w:rPr>
          <w:rFonts w:ascii="Times New Roman" w:hAnsi="Times New Roman"/>
          <w:b/>
          <w:sz w:val="36"/>
          <w:szCs w:val="36"/>
        </w:rPr>
      </w:pPr>
    </w:p>
    <w:p w:rsidR="00C70414" w:rsidRDefault="00C70414" w:rsidP="00C70414">
      <w:pPr>
        <w:spacing w:line="240" w:lineRule="auto"/>
        <w:rPr>
          <w:rFonts w:ascii="Times New Roman" w:hAnsi="Times New Roman"/>
          <w:b/>
          <w:sz w:val="36"/>
          <w:szCs w:val="36"/>
        </w:rPr>
      </w:pPr>
    </w:p>
    <w:p w:rsidR="00C70414" w:rsidRDefault="00C70414" w:rsidP="00C70414">
      <w:pPr>
        <w:spacing w:line="240" w:lineRule="auto"/>
        <w:rPr>
          <w:rFonts w:ascii="Times New Roman" w:hAnsi="Times New Roman"/>
          <w:b/>
          <w:sz w:val="32"/>
          <w:szCs w:val="32"/>
        </w:rPr>
      </w:pPr>
    </w:p>
    <w:p w:rsidR="00C70414" w:rsidRDefault="00C70414" w:rsidP="00C70414">
      <w:pPr>
        <w:spacing w:line="240" w:lineRule="auto"/>
        <w:rPr>
          <w:rFonts w:ascii="Times New Roman" w:hAnsi="Times New Roman"/>
          <w:b/>
          <w:sz w:val="32"/>
          <w:szCs w:val="32"/>
        </w:rPr>
      </w:pPr>
    </w:p>
    <w:p w:rsidR="00C70414" w:rsidRDefault="00C70414" w:rsidP="00C70414">
      <w:pPr>
        <w:spacing w:line="240" w:lineRule="auto"/>
        <w:rPr>
          <w:rFonts w:ascii="Times New Roman" w:hAnsi="Times New Roman"/>
          <w:b/>
          <w:sz w:val="32"/>
          <w:szCs w:val="32"/>
        </w:rPr>
      </w:pPr>
    </w:p>
    <w:p w:rsidR="00C70414" w:rsidRDefault="00C70414" w:rsidP="00C70414">
      <w:pPr>
        <w:spacing w:line="240" w:lineRule="auto"/>
        <w:rPr>
          <w:rFonts w:ascii="Times New Roman" w:hAnsi="Times New Roman"/>
          <w:b/>
          <w:sz w:val="32"/>
          <w:szCs w:val="32"/>
        </w:rPr>
      </w:pPr>
    </w:p>
    <w:p w:rsidR="00C70414" w:rsidRDefault="00C70414" w:rsidP="00C70414">
      <w:pPr>
        <w:spacing w:line="240" w:lineRule="auto"/>
        <w:rPr>
          <w:rFonts w:ascii="Times New Roman" w:hAnsi="Times New Roman"/>
          <w:b/>
          <w:sz w:val="32"/>
          <w:szCs w:val="32"/>
        </w:rPr>
      </w:pPr>
    </w:p>
    <w:p w:rsidR="00C70414" w:rsidRDefault="00C70414" w:rsidP="00C70414">
      <w:pPr>
        <w:spacing w:line="240" w:lineRule="auto"/>
        <w:rPr>
          <w:rFonts w:ascii="Times New Roman" w:hAnsi="Times New Roman"/>
          <w:b/>
          <w:sz w:val="32"/>
          <w:szCs w:val="32"/>
        </w:rPr>
      </w:pPr>
    </w:p>
    <w:p w:rsidR="004C79BA" w:rsidRDefault="004C79BA" w:rsidP="00D15FF3">
      <w:pPr>
        <w:rPr>
          <w:rFonts w:ascii="Times New Roman" w:hAnsi="Times New Roman"/>
          <w:b/>
          <w:caps/>
          <w:sz w:val="28"/>
          <w:szCs w:val="28"/>
        </w:rPr>
      </w:pPr>
    </w:p>
    <w:p w:rsidR="004C79BA" w:rsidRDefault="004C79BA" w:rsidP="00D15FF3">
      <w:pPr>
        <w:rPr>
          <w:rFonts w:ascii="Times New Roman" w:hAnsi="Times New Roman"/>
          <w:b/>
          <w:caps/>
          <w:sz w:val="28"/>
          <w:szCs w:val="28"/>
        </w:rPr>
      </w:pPr>
      <w:r>
        <w:rPr>
          <w:rFonts w:ascii="Times New Roman" w:hAnsi="Times New Roman"/>
          <w:b/>
          <w:caps/>
          <w:sz w:val="28"/>
          <w:szCs w:val="28"/>
        </w:rPr>
        <w:t xml:space="preserve">                                                                                                                            </w:t>
      </w:r>
      <w:r w:rsidR="00C4005D">
        <w:rPr>
          <w:rFonts w:ascii="Times New Roman" w:hAnsi="Times New Roman"/>
          <w:b/>
          <w:caps/>
          <w:sz w:val="28"/>
          <w:szCs w:val="28"/>
        </w:rPr>
        <w:t>14</w:t>
      </w:r>
    </w:p>
    <w:p w:rsidR="00D15FF3" w:rsidRPr="009711B9" w:rsidRDefault="00D15FF3" w:rsidP="00D15FF3">
      <w:pPr>
        <w:rPr>
          <w:rFonts w:ascii="Times New Roman" w:hAnsi="Times New Roman"/>
          <w:b/>
          <w:sz w:val="28"/>
          <w:szCs w:val="28"/>
        </w:rPr>
      </w:pPr>
      <w:r w:rsidRPr="00D15FF3">
        <w:rPr>
          <w:rFonts w:ascii="Times New Roman" w:hAnsi="Times New Roman"/>
          <w:b/>
          <w:caps/>
          <w:sz w:val="28"/>
          <w:szCs w:val="28"/>
        </w:rPr>
        <w:lastRenderedPageBreak/>
        <w:t>7</w:t>
      </w:r>
      <w:r w:rsidRPr="00D15FF3">
        <w:rPr>
          <w:b/>
          <w:sz w:val="28"/>
          <w:szCs w:val="28"/>
        </w:rPr>
        <w:t>.</w:t>
      </w:r>
      <w:r w:rsidRPr="009711B9">
        <w:rPr>
          <w:rFonts w:ascii="Times New Roman" w:hAnsi="Times New Roman"/>
          <w:b/>
          <w:sz w:val="28"/>
          <w:szCs w:val="28"/>
        </w:rPr>
        <w:t xml:space="preserve">3 </w:t>
      </w:r>
      <w:r w:rsidRPr="009711B9">
        <w:rPr>
          <w:rFonts w:ascii="Times New Roman" w:hAnsi="Times New Roman"/>
          <w:b/>
          <w:sz w:val="28"/>
          <w:szCs w:val="28"/>
          <w:u w:val="single"/>
        </w:rPr>
        <w:t>PROCESS LOGIC OF EACH MODULE</w:t>
      </w:r>
      <w:r w:rsidRPr="009711B9">
        <w:rPr>
          <w:rFonts w:ascii="Times New Roman" w:hAnsi="Times New Roman"/>
          <w:b/>
          <w:sz w:val="28"/>
          <w:szCs w:val="28"/>
        </w:rPr>
        <w:t>:</w:t>
      </w:r>
    </w:p>
    <w:p w:rsidR="00D15FF3" w:rsidRDefault="00D15FF3" w:rsidP="00D15FF3">
      <w:pPr>
        <w:rPr>
          <w:b/>
          <w:sz w:val="28"/>
          <w:szCs w:val="28"/>
        </w:rPr>
      </w:pPr>
      <w:r w:rsidRPr="00057A35">
        <w:rPr>
          <w:rFonts w:ascii="Times New Roman" w:hAnsi="Times New Roman"/>
          <w:b/>
          <w:sz w:val="28"/>
          <w:szCs w:val="28"/>
          <w:u w:val="single"/>
        </w:rPr>
        <w:t>REGISTER</w:t>
      </w:r>
      <w:r w:rsidRPr="00D15FF3">
        <w:rPr>
          <w:b/>
          <w:sz w:val="28"/>
          <w:szCs w:val="28"/>
        </w:rPr>
        <w:t>:</w:t>
      </w:r>
    </w:p>
    <w:p w:rsidR="00D15FF3" w:rsidRPr="00057A35" w:rsidRDefault="00D15FF3" w:rsidP="00D15FF3">
      <w:pPr>
        <w:rPr>
          <w:rFonts w:ascii="Times New Roman" w:hAnsi="Times New Roman"/>
          <w:caps/>
          <w:sz w:val="24"/>
          <w:szCs w:val="24"/>
        </w:rPr>
      </w:pPr>
      <w:r w:rsidRPr="00057A35">
        <w:rPr>
          <w:rFonts w:ascii="Times New Roman" w:hAnsi="Times New Roman"/>
          <w:b/>
          <w:sz w:val="24"/>
          <w:szCs w:val="24"/>
          <w:u w:val="dotted"/>
        </w:rPr>
        <w:t>INPUT</w:t>
      </w:r>
      <w:r w:rsidR="007738E3" w:rsidRPr="00057A35">
        <w:rPr>
          <w:rFonts w:ascii="Times New Roman" w:hAnsi="Times New Roman"/>
          <w:b/>
          <w:sz w:val="24"/>
          <w:szCs w:val="24"/>
        </w:rPr>
        <w:t xml:space="preserve">: </w:t>
      </w:r>
      <w:r w:rsidR="007738E3" w:rsidRPr="00057A35">
        <w:rPr>
          <w:rFonts w:ascii="Times New Roman" w:hAnsi="Times New Roman"/>
          <w:sz w:val="24"/>
          <w:szCs w:val="24"/>
        </w:rPr>
        <w:t>student detail</w:t>
      </w:r>
      <w:r w:rsidRPr="00057A35">
        <w:rPr>
          <w:rFonts w:ascii="Times New Roman" w:hAnsi="Times New Roman"/>
          <w:sz w:val="24"/>
          <w:szCs w:val="24"/>
        </w:rPr>
        <w:t>, test date, verification of student by administrator.</w:t>
      </w:r>
    </w:p>
    <w:p w:rsidR="00D15FF3" w:rsidRDefault="00D15FF3" w:rsidP="00D15FF3">
      <w:pPr>
        <w:rPr>
          <w:rFonts w:ascii="Times New Roman" w:hAnsi="Times New Roman"/>
          <w:b/>
          <w:caps/>
          <w:sz w:val="28"/>
          <w:szCs w:val="28"/>
        </w:rPr>
      </w:pPr>
      <w:r w:rsidRPr="00057A35">
        <w:rPr>
          <w:rFonts w:ascii="Times New Roman" w:hAnsi="Times New Roman"/>
          <w:b/>
          <w:caps/>
          <w:sz w:val="24"/>
          <w:szCs w:val="24"/>
          <w:u w:val="dotted"/>
        </w:rPr>
        <w:t>process</w:t>
      </w:r>
      <w:r>
        <w:rPr>
          <w:rFonts w:ascii="Times New Roman" w:hAnsi="Times New Roman"/>
          <w:b/>
          <w:caps/>
          <w:sz w:val="28"/>
          <w:szCs w:val="28"/>
        </w:rPr>
        <w:t>:</w:t>
      </w:r>
    </w:p>
    <w:p w:rsidR="00A428DB" w:rsidRPr="00057A35" w:rsidRDefault="00A428DB" w:rsidP="00A428DB">
      <w:pPr>
        <w:pStyle w:val="ListParagraph"/>
        <w:numPr>
          <w:ilvl w:val="0"/>
          <w:numId w:val="25"/>
        </w:numPr>
        <w:rPr>
          <w:rFonts w:ascii="Times New Roman" w:hAnsi="Times New Roman"/>
          <w:caps/>
          <w:sz w:val="24"/>
          <w:szCs w:val="28"/>
        </w:rPr>
      </w:pPr>
      <w:r w:rsidRPr="00057A35">
        <w:rPr>
          <w:rFonts w:ascii="Times New Roman" w:hAnsi="Times New Roman"/>
          <w:sz w:val="24"/>
          <w:szCs w:val="28"/>
        </w:rPr>
        <w:t>take the input information from student.</w:t>
      </w:r>
    </w:p>
    <w:p w:rsidR="00A428DB" w:rsidRPr="00057A35" w:rsidRDefault="00A428DB" w:rsidP="00A428DB">
      <w:pPr>
        <w:pStyle w:val="ListParagraph"/>
        <w:numPr>
          <w:ilvl w:val="0"/>
          <w:numId w:val="25"/>
        </w:numPr>
        <w:rPr>
          <w:rFonts w:ascii="Times New Roman" w:hAnsi="Times New Roman"/>
          <w:caps/>
          <w:sz w:val="24"/>
          <w:szCs w:val="28"/>
        </w:rPr>
      </w:pPr>
      <w:r w:rsidRPr="00057A35">
        <w:rPr>
          <w:rFonts w:ascii="Times New Roman" w:hAnsi="Times New Roman"/>
          <w:sz w:val="24"/>
          <w:szCs w:val="28"/>
        </w:rPr>
        <w:t>store the information of student in temp table.</w:t>
      </w:r>
    </w:p>
    <w:p w:rsidR="00A428DB" w:rsidRPr="00057A35" w:rsidRDefault="00A428DB" w:rsidP="00A428DB">
      <w:pPr>
        <w:pStyle w:val="ListParagraph"/>
        <w:numPr>
          <w:ilvl w:val="0"/>
          <w:numId w:val="25"/>
        </w:numPr>
        <w:rPr>
          <w:rFonts w:ascii="Times New Roman" w:hAnsi="Times New Roman"/>
          <w:caps/>
          <w:sz w:val="24"/>
          <w:szCs w:val="28"/>
        </w:rPr>
      </w:pPr>
      <w:r w:rsidRPr="00057A35">
        <w:rPr>
          <w:rFonts w:ascii="Times New Roman" w:hAnsi="Times New Roman"/>
          <w:sz w:val="24"/>
          <w:szCs w:val="28"/>
        </w:rPr>
        <w:t>verify the student.</w:t>
      </w:r>
    </w:p>
    <w:p w:rsidR="00A428DB" w:rsidRPr="00057A35" w:rsidRDefault="00A428DB" w:rsidP="00A428DB">
      <w:pPr>
        <w:pStyle w:val="ListParagraph"/>
        <w:numPr>
          <w:ilvl w:val="0"/>
          <w:numId w:val="25"/>
        </w:numPr>
        <w:rPr>
          <w:rFonts w:ascii="Times New Roman" w:hAnsi="Times New Roman"/>
          <w:caps/>
          <w:sz w:val="24"/>
          <w:szCs w:val="28"/>
        </w:rPr>
      </w:pPr>
      <w:r w:rsidRPr="00057A35">
        <w:rPr>
          <w:rFonts w:ascii="Times New Roman" w:hAnsi="Times New Roman"/>
          <w:sz w:val="24"/>
          <w:szCs w:val="28"/>
        </w:rPr>
        <w:t>store the verified student information in student database.</w:t>
      </w:r>
    </w:p>
    <w:p w:rsidR="00A428DB" w:rsidRPr="00057A35" w:rsidRDefault="00A428DB" w:rsidP="007738E3">
      <w:pPr>
        <w:rPr>
          <w:rFonts w:ascii="Times New Roman" w:hAnsi="Times New Roman"/>
          <w:caps/>
          <w:sz w:val="24"/>
          <w:szCs w:val="28"/>
        </w:rPr>
      </w:pPr>
      <w:r w:rsidRPr="00057A35">
        <w:rPr>
          <w:rFonts w:ascii="Times New Roman" w:hAnsi="Times New Roman"/>
          <w:b/>
          <w:sz w:val="24"/>
          <w:szCs w:val="24"/>
          <w:u w:val="dotted"/>
        </w:rPr>
        <w:t>OUTPUT</w:t>
      </w:r>
      <w:r w:rsidR="007738E3">
        <w:rPr>
          <w:rFonts w:ascii="Times New Roman" w:hAnsi="Times New Roman"/>
          <w:b/>
          <w:sz w:val="24"/>
          <w:szCs w:val="28"/>
        </w:rPr>
        <w:t xml:space="preserve">: </w:t>
      </w:r>
      <w:r w:rsidR="007738E3" w:rsidRPr="00057A35">
        <w:rPr>
          <w:rFonts w:ascii="Times New Roman" w:hAnsi="Times New Roman"/>
          <w:sz w:val="24"/>
          <w:szCs w:val="28"/>
        </w:rPr>
        <w:t>information of stude</w:t>
      </w:r>
      <w:r w:rsidRPr="00057A35">
        <w:rPr>
          <w:rFonts w:ascii="Times New Roman" w:hAnsi="Times New Roman"/>
          <w:sz w:val="24"/>
          <w:szCs w:val="28"/>
        </w:rPr>
        <w:t>nt is stored in database</w:t>
      </w:r>
      <w:r w:rsidR="00057A35">
        <w:rPr>
          <w:rFonts w:ascii="Times New Roman" w:hAnsi="Times New Roman"/>
          <w:sz w:val="24"/>
          <w:szCs w:val="28"/>
        </w:rPr>
        <w:t>.</w:t>
      </w:r>
    </w:p>
    <w:p w:rsidR="00A428DB" w:rsidRPr="00057A35" w:rsidRDefault="00A428DB" w:rsidP="00D15FF3">
      <w:pPr>
        <w:rPr>
          <w:rFonts w:ascii="Times New Roman" w:hAnsi="Times New Roman"/>
          <w:b/>
          <w:caps/>
          <w:sz w:val="28"/>
          <w:szCs w:val="28"/>
        </w:rPr>
      </w:pPr>
      <w:r w:rsidRPr="00057A35">
        <w:rPr>
          <w:rFonts w:ascii="Times New Roman" w:hAnsi="Times New Roman"/>
          <w:b/>
          <w:caps/>
          <w:sz w:val="28"/>
          <w:szCs w:val="28"/>
          <w:u w:val="single"/>
        </w:rPr>
        <w:t>study</w:t>
      </w:r>
      <w:r w:rsidRPr="00057A35">
        <w:rPr>
          <w:rFonts w:ascii="Times New Roman" w:hAnsi="Times New Roman"/>
          <w:b/>
          <w:caps/>
          <w:sz w:val="28"/>
          <w:szCs w:val="28"/>
        </w:rPr>
        <w:t>:</w:t>
      </w:r>
    </w:p>
    <w:p w:rsidR="00A428DB" w:rsidRPr="00057A35" w:rsidRDefault="00A428DB" w:rsidP="00D15FF3">
      <w:pPr>
        <w:rPr>
          <w:rFonts w:ascii="Times New Roman" w:hAnsi="Times New Roman"/>
          <w:caps/>
          <w:sz w:val="24"/>
          <w:szCs w:val="28"/>
        </w:rPr>
      </w:pPr>
      <w:r w:rsidRPr="00057A35">
        <w:rPr>
          <w:rFonts w:ascii="Times New Roman" w:hAnsi="Times New Roman"/>
          <w:b/>
          <w:caps/>
          <w:sz w:val="24"/>
          <w:szCs w:val="24"/>
          <w:u w:val="dotted"/>
        </w:rPr>
        <w:t>input</w:t>
      </w:r>
      <w:r>
        <w:rPr>
          <w:rFonts w:ascii="Times New Roman" w:hAnsi="Times New Roman"/>
          <w:b/>
          <w:caps/>
          <w:sz w:val="24"/>
          <w:szCs w:val="28"/>
        </w:rPr>
        <w:t xml:space="preserve">: </w:t>
      </w:r>
      <w:r w:rsidR="007738E3" w:rsidRPr="00057A35">
        <w:rPr>
          <w:rFonts w:ascii="Times New Roman" w:hAnsi="Times New Roman"/>
          <w:sz w:val="24"/>
          <w:szCs w:val="28"/>
        </w:rPr>
        <w:t>student information, content information, course information.</w:t>
      </w:r>
    </w:p>
    <w:p w:rsidR="004C79BA" w:rsidRDefault="007738E3" w:rsidP="00D15FF3">
      <w:pPr>
        <w:rPr>
          <w:rFonts w:ascii="Times New Roman" w:hAnsi="Times New Roman"/>
          <w:b/>
          <w:caps/>
          <w:sz w:val="24"/>
          <w:szCs w:val="28"/>
        </w:rPr>
      </w:pPr>
      <w:r w:rsidRPr="00057A35">
        <w:rPr>
          <w:rFonts w:ascii="Times New Roman" w:hAnsi="Times New Roman"/>
          <w:b/>
          <w:caps/>
          <w:sz w:val="24"/>
          <w:szCs w:val="24"/>
          <w:u w:val="dotted"/>
        </w:rPr>
        <w:t>process</w:t>
      </w:r>
      <w:r>
        <w:rPr>
          <w:rFonts w:ascii="Times New Roman" w:hAnsi="Times New Roman"/>
          <w:b/>
          <w:caps/>
          <w:sz w:val="24"/>
          <w:szCs w:val="28"/>
        </w:rPr>
        <w:t xml:space="preserve">: </w:t>
      </w:r>
    </w:p>
    <w:p w:rsidR="007738E3" w:rsidRPr="004C79BA" w:rsidRDefault="007738E3" w:rsidP="004C79BA">
      <w:pPr>
        <w:pStyle w:val="ListParagraph"/>
        <w:numPr>
          <w:ilvl w:val="0"/>
          <w:numId w:val="26"/>
        </w:numPr>
        <w:rPr>
          <w:rFonts w:ascii="Times New Roman" w:hAnsi="Times New Roman"/>
          <w:caps/>
          <w:sz w:val="24"/>
          <w:szCs w:val="28"/>
        </w:rPr>
      </w:pPr>
      <w:r w:rsidRPr="004C79BA">
        <w:rPr>
          <w:rFonts w:ascii="Times New Roman" w:hAnsi="Times New Roman"/>
          <w:sz w:val="24"/>
          <w:szCs w:val="28"/>
        </w:rPr>
        <w:t>Student selects course and content for study.</w:t>
      </w:r>
    </w:p>
    <w:p w:rsidR="007738E3" w:rsidRPr="00057A35" w:rsidRDefault="007738E3" w:rsidP="00C70414">
      <w:pPr>
        <w:spacing w:line="240" w:lineRule="auto"/>
        <w:rPr>
          <w:rFonts w:ascii="Times New Roman" w:hAnsi="Times New Roman"/>
          <w:sz w:val="24"/>
          <w:szCs w:val="24"/>
        </w:rPr>
      </w:pPr>
      <w:r w:rsidRPr="00057A35">
        <w:rPr>
          <w:rFonts w:ascii="Times New Roman" w:hAnsi="Times New Roman"/>
          <w:b/>
          <w:sz w:val="24"/>
          <w:szCs w:val="24"/>
          <w:u w:val="dotted"/>
        </w:rPr>
        <w:t>O</w:t>
      </w:r>
      <w:r w:rsidR="00057A35">
        <w:rPr>
          <w:rFonts w:ascii="Times New Roman" w:hAnsi="Times New Roman"/>
          <w:b/>
          <w:sz w:val="24"/>
          <w:szCs w:val="24"/>
          <w:u w:val="dotted"/>
        </w:rPr>
        <w:t>UTPUT</w:t>
      </w:r>
      <w:r w:rsidRPr="00057A35">
        <w:rPr>
          <w:rFonts w:ascii="Times New Roman" w:hAnsi="Times New Roman"/>
          <w:b/>
          <w:sz w:val="24"/>
          <w:szCs w:val="24"/>
        </w:rPr>
        <w:t>:</w:t>
      </w:r>
      <w:r w:rsidRPr="00057A35">
        <w:rPr>
          <w:rFonts w:ascii="Times New Roman" w:hAnsi="Times New Roman"/>
          <w:sz w:val="24"/>
          <w:szCs w:val="24"/>
        </w:rPr>
        <w:t>study course information and stud</w:t>
      </w:r>
      <w:r w:rsidR="004C79BA">
        <w:rPr>
          <w:rFonts w:ascii="Times New Roman" w:hAnsi="Times New Roman"/>
          <w:sz w:val="24"/>
          <w:szCs w:val="24"/>
        </w:rPr>
        <w:t>ent information to test process and</w:t>
      </w:r>
    </w:p>
    <w:p w:rsidR="007738E3" w:rsidRPr="004C79BA" w:rsidRDefault="007738E3" w:rsidP="00C70414">
      <w:pPr>
        <w:spacing w:line="240" w:lineRule="auto"/>
        <w:rPr>
          <w:rFonts w:ascii="Times New Roman" w:hAnsi="Times New Roman"/>
          <w:sz w:val="24"/>
          <w:szCs w:val="24"/>
        </w:rPr>
      </w:pPr>
      <w:r w:rsidRPr="004C79BA">
        <w:rPr>
          <w:rFonts w:ascii="Times New Roman" w:hAnsi="Times New Roman"/>
          <w:sz w:val="24"/>
          <w:szCs w:val="24"/>
        </w:rPr>
        <w:t xml:space="preserve">Test </w:t>
      </w:r>
      <w:r w:rsidR="004C79BA">
        <w:rPr>
          <w:rFonts w:ascii="Times New Roman" w:hAnsi="Times New Roman"/>
          <w:sz w:val="24"/>
          <w:szCs w:val="24"/>
        </w:rPr>
        <w:t xml:space="preserve">date information, </w:t>
      </w:r>
      <w:r w:rsidRPr="004C79BA">
        <w:rPr>
          <w:rFonts w:ascii="Times New Roman" w:hAnsi="Times New Roman"/>
          <w:sz w:val="24"/>
          <w:szCs w:val="24"/>
        </w:rPr>
        <w:t>student information</w:t>
      </w:r>
      <w:r w:rsidR="004C79BA">
        <w:rPr>
          <w:rFonts w:ascii="Times New Roman" w:hAnsi="Times New Roman"/>
          <w:sz w:val="24"/>
          <w:szCs w:val="24"/>
        </w:rPr>
        <w:t>, course information and content information</w:t>
      </w:r>
      <w:r w:rsidRPr="004C79BA">
        <w:rPr>
          <w:rFonts w:ascii="Times New Roman" w:hAnsi="Times New Roman"/>
          <w:sz w:val="24"/>
          <w:szCs w:val="24"/>
        </w:rPr>
        <w:t xml:space="preserve"> to student</w:t>
      </w:r>
      <w:r w:rsidR="003A6796" w:rsidRPr="004C79BA">
        <w:rPr>
          <w:rFonts w:ascii="Times New Roman" w:hAnsi="Times New Roman"/>
          <w:sz w:val="24"/>
          <w:szCs w:val="24"/>
        </w:rPr>
        <w:t>.</w:t>
      </w:r>
    </w:p>
    <w:p w:rsidR="003A6796" w:rsidRPr="004C79BA" w:rsidRDefault="004C79BA" w:rsidP="00C70414">
      <w:pPr>
        <w:spacing w:line="240" w:lineRule="auto"/>
        <w:rPr>
          <w:rFonts w:ascii="Times New Roman" w:hAnsi="Times New Roman"/>
          <w:b/>
          <w:sz w:val="28"/>
          <w:szCs w:val="28"/>
        </w:rPr>
      </w:pPr>
      <w:r w:rsidRPr="004C79BA">
        <w:rPr>
          <w:rFonts w:ascii="Times New Roman" w:hAnsi="Times New Roman"/>
          <w:b/>
          <w:sz w:val="28"/>
          <w:szCs w:val="28"/>
          <w:u w:val="single"/>
        </w:rPr>
        <w:t>ADMIN</w:t>
      </w:r>
      <w:r w:rsidR="003A6796" w:rsidRPr="004C79BA">
        <w:rPr>
          <w:rFonts w:ascii="Times New Roman" w:hAnsi="Times New Roman"/>
          <w:b/>
          <w:sz w:val="28"/>
          <w:szCs w:val="28"/>
        </w:rPr>
        <w:t>:</w:t>
      </w:r>
    </w:p>
    <w:p w:rsidR="003A6796" w:rsidRPr="004C79BA" w:rsidRDefault="004C79BA" w:rsidP="00C70414">
      <w:pPr>
        <w:spacing w:line="240" w:lineRule="auto"/>
        <w:rPr>
          <w:rFonts w:ascii="Times New Roman" w:hAnsi="Times New Roman"/>
          <w:sz w:val="24"/>
          <w:szCs w:val="24"/>
        </w:rPr>
      </w:pPr>
      <w:r w:rsidRPr="004C79BA">
        <w:rPr>
          <w:rFonts w:ascii="Times New Roman" w:hAnsi="Times New Roman"/>
          <w:b/>
          <w:sz w:val="24"/>
          <w:szCs w:val="24"/>
          <w:u w:val="dotted"/>
        </w:rPr>
        <w:t>INPUT</w:t>
      </w:r>
      <w:r w:rsidR="003A6796" w:rsidRPr="00057A35">
        <w:rPr>
          <w:rFonts w:ascii="Times New Roman" w:hAnsi="Times New Roman"/>
          <w:b/>
          <w:sz w:val="24"/>
          <w:szCs w:val="24"/>
        </w:rPr>
        <w:t>:</w:t>
      </w:r>
      <w:r w:rsidR="003A6796" w:rsidRPr="004C79BA">
        <w:rPr>
          <w:rFonts w:ascii="Times New Roman" w:hAnsi="Times New Roman"/>
          <w:sz w:val="24"/>
          <w:szCs w:val="24"/>
        </w:rPr>
        <w:t>test detail, couse detail &amp; content detail from administrator.</w:t>
      </w:r>
    </w:p>
    <w:p w:rsidR="004C79BA" w:rsidRDefault="004C79BA" w:rsidP="00C70414">
      <w:pPr>
        <w:spacing w:line="240" w:lineRule="auto"/>
        <w:rPr>
          <w:rFonts w:ascii="Times New Roman" w:hAnsi="Times New Roman"/>
          <w:b/>
          <w:sz w:val="24"/>
          <w:szCs w:val="24"/>
        </w:rPr>
      </w:pPr>
      <w:r w:rsidRPr="004C79BA">
        <w:rPr>
          <w:rFonts w:ascii="Times New Roman" w:hAnsi="Times New Roman"/>
          <w:b/>
          <w:sz w:val="24"/>
          <w:szCs w:val="24"/>
          <w:u w:val="dotted"/>
        </w:rPr>
        <w:t>PROCESS</w:t>
      </w:r>
      <w:r w:rsidR="003A6796" w:rsidRPr="00057A35">
        <w:rPr>
          <w:rFonts w:ascii="Times New Roman" w:hAnsi="Times New Roman"/>
          <w:b/>
          <w:sz w:val="24"/>
          <w:szCs w:val="24"/>
        </w:rPr>
        <w:t>:</w:t>
      </w:r>
    </w:p>
    <w:p w:rsidR="003A6796" w:rsidRPr="004C79BA" w:rsidRDefault="003A6796" w:rsidP="004C79BA">
      <w:pPr>
        <w:pStyle w:val="ListParagraph"/>
        <w:numPr>
          <w:ilvl w:val="0"/>
          <w:numId w:val="26"/>
        </w:numPr>
        <w:spacing w:line="240" w:lineRule="auto"/>
        <w:rPr>
          <w:rFonts w:ascii="Times New Roman" w:hAnsi="Times New Roman"/>
          <w:sz w:val="24"/>
          <w:szCs w:val="24"/>
        </w:rPr>
      </w:pPr>
      <w:r w:rsidRPr="004C79BA">
        <w:rPr>
          <w:rFonts w:ascii="Times New Roman" w:hAnsi="Times New Roman"/>
          <w:sz w:val="24"/>
          <w:szCs w:val="24"/>
        </w:rPr>
        <w:t>Stores  test information in database.</w:t>
      </w:r>
    </w:p>
    <w:p w:rsidR="003A6796" w:rsidRPr="00057A35" w:rsidRDefault="003A6796" w:rsidP="00C70414">
      <w:pPr>
        <w:spacing w:line="240" w:lineRule="auto"/>
        <w:rPr>
          <w:rFonts w:ascii="Times New Roman" w:hAnsi="Times New Roman"/>
          <w:b/>
          <w:sz w:val="24"/>
          <w:szCs w:val="24"/>
        </w:rPr>
      </w:pPr>
    </w:p>
    <w:p w:rsidR="003A6796" w:rsidRPr="004C79BA" w:rsidRDefault="004C79BA" w:rsidP="00C70414">
      <w:pPr>
        <w:spacing w:line="240" w:lineRule="auto"/>
        <w:rPr>
          <w:rFonts w:ascii="Times New Roman" w:hAnsi="Times New Roman"/>
          <w:sz w:val="24"/>
          <w:szCs w:val="24"/>
        </w:rPr>
      </w:pPr>
      <w:r w:rsidRPr="004C79BA">
        <w:rPr>
          <w:rFonts w:ascii="Times New Roman" w:hAnsi="Times New Roman"/>
          <w:b/>
          <w:sz w:val="24"/>
          <w:szCs w:val="24"/>
          <w:u w:val="dotted"/>
        </w:rPr>
        <w:t>OUTPUT</w:t>
      </w:r>
      <w:r w:rsidR="003A6796" w:rsidRPr="00057A35">
        <w:rPr>
          <w:rFonts w:ascii="Times New Roman" w:hAnsi="Times New Roman"/>
          <w:b/>
          <w:sz w:val="24"/>
          <w:szCs w:val="24"/>
        </w:rPr>
        <w:t>:</w:t>
      </w:r>
      <w:r w:rsidR="003A6796" w:rsidRPr="004C79BA">
        <w:rPr>
          <w:rFonts w:ascii="Times New Roman" w:hAnsi="Times New Roman"/>
          <w:sz w:val="24"/>
          <w:szCs w:val="24"/>
        </w:rPr>
        <w:t>test detail to test, course information and content information to study process.</w:t>
      </w:r>
    </w:p>
    <w:p w:rsidR="003A6796" w:rsidRPr="004C79BA" w:rsidRDefault="004C79BA" w:rsidP="00C70414">
      <w:pPr>
        <w:spacing w:line="240" w:lineRule="auto"/>
        <w:rPr>
          <w:rFonts w:ascii="Times New Roman" w:hAnsi="Times New Roman"/>
          <w:b/>
          <w:sz w:val="28"/>
          <w:szCs w:val="28"/>
          <w:u w:val="single"/>
        </w:rPr>
      </w:pPr>
      <w:r w:rsidRPr="004C79BA">
        <w:rPr>
          <w:rFonts w:ascii="Times New Roman" w:hAnsi="Times New Roman"/>
          <w:b/>
          <w:sz w:val="28"/>
          <w:szCs w:val="28"/>
          <w:u w:val="single"/>
        </w:rPr>
        <w:t>TEST:</w:t>
      </w:r>
    </w:p>
    <w:p w:rsidR="004C79BA" w:rsidRPr="004C79BA" w:rsidRDefault="004C79BA" w:rsidP="00C70414">
      <w:pPr>
        <w:spacing w:line="240" w:lineRule="auto"/>
        <w:rPr>
          <w:rFonts w:ascii="Times New Roman" w:hAnsi="Times New Roman"/>
          <w:sz w:val="24"/>
          <w:szCs w:val="24"/>
        </w:rPr>
      </w:pPr>
      <w:r w:rsidRPr="004C79BA">
        <w:rPr>
          <w:rFonts w:ascii="Times New Roman" w:hAnsi="Times New Roman"/>
          <w:b/>
          <w:sz w:val="24"/>
          <w:szCs w:val="24"/>
          <w:u w:val="dotted"/>
        </w:rPr>
        <w:t>INPUT</w:t>
      </w:r>
      <w:r w:rsidRPr="004C79BA">
        <w:rPr>
          <w:rFonts w:ascii="Times New Roman" w:hAnsi="Times New Roman"/>
          <w:b/>
          <w:sz w:val="24"/>
          <w:szCs w:val="24"/>
        </w:rPr>
        <w:t>:</w:t>
      </w:r>
      <w:r w:rsidR="003A6796" w:rsidRPr="004C79BA">
        <w:rPr>
          <w:rFonts w:ascii="Times New Roman" w:hAnsi="Times New Roman"/>
          <w:sz w:val="24"/>
          <w:szCs w:val="24"/>
        </w:rPr>
        <w:t>study course information &amp; student information from study process, test date information from registration process and test information from admin process.</w:t>
      </w:r>
      <w:r>
        <w:rPr>
          <w:rFonts w:ascii="Times New Roman" w:hAnsi="Times New Roman"/>
          <w:sz w:val="24"/>
          <w:szCs w:val="24"/>
        </w:rPr>
        <w:t xml:space="preserve">                              </w:t>
      </w:r>
    </w:p>
    <w:p w:rsidR="004C79BA" w:rsidRDefault="004C79BA" w:rsidP="00C70414">
      <w:pPr>
        <w:spacing w:line="240" w:lineRule="auto"/>
        <w:rPr>
          <w:rFonts w:ascii="Times New Roman" w:hAnsi="Times New Roman"/>
          <w:b/>
          <w:sz w:val="24"/>
          <w:szCs w:val="24"/>
        </w:rPr>
      </w:pPr>
      <w:r w:rsidRPr="004C79BA">
        <w:rPr>
          <w:rFonts w:ascii="Times New Roman" w:hAnsi="Times New Roman"/>
          <w:b/>
          <w:sz w:val="24"/>
          <w:szCs w:val="24"/>
          <w:u w:val="dotted"/>
        </w:rPr>
        <w:t>PROCESS</w:t>
      </w:r>
      <w:r w:rsidRPr="00057A35">
        <w:rPr>
          <w:rFonts w:ascii="Times New Roman" w:hAnsi="Times New Roman"/>
          <w:b/>
          <w:sz w:val="24"/>
          <w:szCs w:val="24"/>
        </w:rPr>
        <w:t>:</w:t>
      </w:r>
    </w:p>
    <w:p w:rsidR="003A6796" w:rsidRPr="004C79BA" w:rsidRDefault="003A6796" w:rsidP="004C79BA">
      <w:pPr>
        <w:pStyle w:val="ListParagraph"/>
        <w:numPr>
          <w:ilvl w:val="0"/>
          <w:numId w:val="26"/>
        </w:numPr>
        <w:spacing w:line="240" w:lineRule="auto"/>
        <w:rPr>
          <w:rFonts w:ascii="Times New Roman" w:hAnsi="Times New Roman"/>
          <w:sz w:val="24"/>
          <w:szCs w:val="24"/>
        </w:rPr>
      </w:pPr>
      <w:r w:rsidRPr="004C79BA">
        <w:rPr>
          <w:rFonts w:ascii="Times New Roman" w:hAnsi="Times New Roman"/>
          <w:sz w:val="24"/>
          <w:szCs w:val="24"/>
        </w:rPr>
        <w:t>Conducts test process and process result</w:t>
      </w:r>
      <w:r w:rsidRPr="009711B9">
        <w:rPr>
          <w:rFonts w:ascii="Times New Roman" w:hAnsi="Times New Roman"/>
          <w:b/>
          <w:sz w:val="24"/>
          <w:szCs w:val="24"/>
        </w:rPr>
        <w:t>.</w:t>
      </w:r>
      <w:r w:rsidR="009711B9" w:rsidRPr="009711B9">
        <w:rPr>
          <w:rFonts w:ascii="Times New Roman" w:hAnsi="Times New Roman"/>
          <w:b/>
          <w:sz w:val="24"/>
          <w:szCs w:val="24"/>
        </w:rPr>
        <w:t xml:space="preserve">                                                           </w:t>
      </w:r>
      <w:r w:rsidR="00C4005D">
        <w:rPr>
          <w:rFonts w:ascii="Times New Roman" w:hAnsi="Times New Roman"/>
          <w:b/>
          <w:sz w:val="24"/>
          <w:szCs w:val="24"/>
        </w:rPr>
        <w:t xml:space="preserve"> </w:t>
      </w:r>
      <w:r w:rsidR="00C4005D">
        <w:rPr>
          <w:rFonts w:ascii="Times New Roman" w:hAnsi="Times New Roman"/>
          <w:b/>
          <w:sz w:val="24"/>
          <w:szCs w:val="24"/>
        </w:rPr>
        <w:tab/>
        <w:t>15</w:t>
      </w:r>
    </w:p>
    <w:p w:rsidR="00057A35" w:rsidRPr="004C79BA" w:rsidRDefault="004C79BA" w:rsidP="00C70414">
      <w:pPr>
        <w:spacing w:line="240" w:lineRule="auto"/>
        <w:rPr>
          <w:rFonts w:ascii="Times New Roman" w:hAnsi="Times New Roman"/>
          <w:sz w:val="32"/>
          <w:szCs w:val="32"/>
        </w:rPr>
      </w:pPr>
      <w:r w:rsidRPr="004C79BA">
        <w:rPr>
          <w:rFonts w:ascii="Times New Roman" w:hAnsi="Times New Roman"/>
          <w:b/>
          <w:sz w:val="24"/>
          <w:szCs w:val="24"/>
          <w:u w:val="dotted"/>
        </w:rPr>
        <w:lastRenderedPageBreak/>
        <w:t>OUTPUT</w:t>
      </w:r>
      <w:r w:rsidRPr="00057A35">
        <w:rPr>
          <w:rFonts w:ascii="Times New Roman" w:hAnsi="Times New Roman"/>
          <w:b/>
          <w:sz w:val="24"/>
          <w:szCs w:val="24"/>
        </w:rPr>
        <w:t>:</w:t>
      </w:r>
      <w:r w:rsidR="00057A35" w:rsidRPr="004C79BA">
        <w:rPr>
          <w:rFonts w:ascii="Times New Roman" w:hAnsi="Times New Roman"/>
          <w:sz w:val="24"/>
          <w:szCs w:val="24"/>
        </w:rPr>
        <w:t>test information, student information course information content information and result information to administrator and result information to student</w:t>
      </w:r>
      <w:r w:rsidR="00057A35" w:rsidRPr="004C79BA">
        <w:rPr>
          <w:rFonts w:ascii="Times New Roman" w:hAnsi="Times New Roman"/>
          <w:sz w:val="32"/>
          <w:szCs w:val="32"/>
        </w:rPr>
        <w:t>.</w:t>
      </w:r>
    </w:p>
    <w:p w:rsidR="00C70414" w:rsidRPr="005D6474" w:rsidRDefault="005D6474" w:rsidP="00C70414">
      <w:pPr>
        <w:spacing w:line="240" w:lineRule="auto"/>
        <w:rPr>
          <w:rFonts w:ascii="Times New Roman" w:hAnsi="Times New Roman"/>
          <w:b/>
          <w:sz w:val="32"/>
          <w:szCs w:val="32"/>
        </w:rPr>
      </w:pPr>
      <w:r>
        <w:rPr>
          <w:rFonts w:ascii="Times New Roman" w:hAnsi="Times New Roman"/>
          <w:b/>
          <w:sz w:val="32"/>
          <w:szCs w:val="32"/>
        </w:rPr>
        <w:t xml:space="preserve">                                                                                                                        </w:t>
      </w:r>
    </w:p>
    <w:p w:rsidR="00B87CF4" w:rsidRPr="00D15FF3" w:rsidRDefault="00057A35" w:rsidP="00C70414">
      <w:pPr>
        <w:spacing w:line="240" w:lineRule="auto"/>
        <w:rPr>
          <w:rFonts w:ascii="Times New Roman" w:hAnsi="Times New Roman"/>
          <w:b/>
          <w:sz w:val="28"/>
          <w:szCs w:val="28"/>
        </w:rPr>
      </w:pPr>
      <w:r>
        <w:rPr>
          <w:rFonts w:ascii="Times New Roman" w:hAnsi="Times New Roman"/>
          <w:b/>
          <w:sz w:val="28"/>
          <w:szCs w:val="28"/>
        </w:rPr>
        <w:t>7.4</w:t>
      </w:r>
      <w:r w:rsidR="00B87CF4" w:rsidRPr="00D15FF3">
        <w:rPr>
          <w:rFonts w:ascii="Times New Roman" w:hAnsi="Times New Roman"/>
          <w:b/>
          <w:sz w:val="28"/>
          <w:szCs w:val="28"/>
        </w:rPr>
        <w:t xml:space="preserve"> </w:t>
      </w:r>
      <w:r w:rsidR="00B87CF4" w:rsidRPr="00D15FF3">
        <w:rPr>
          <w:rFonts w:ascii="Times New Roman" w:hAnsi="Times New Roman"/>
          <w:b/>
          <w:sz w:val="28"/>
          <w:szCs w:val="28"/>
          <w:u w:val="single"/>
        </w:rPr>
        <w:t>LIST REPORT THAT ARE LIKLELY TO BE GENERATED</w:t>
      </w:r>
      <w:r w:rsidR="00B87CF4" w:rsidRPr="00D15FF3">
        <w:rPr>
          <w:rFonts w:ascii="Times New Roman" w:hAnsi="Times New Roman"/>
          <w:b/>
          <w:sz w:val="28"/>
          <w:szCs w:val="28"/>
        </w:rPr>
        <w:t>:</w:t>
      </w:r>
    </w:p>
    <w:p w:rsidR="00B87CF4" w:rsidRPr="00B87CF4" w:rsidRDefault="00B87CF4" w:rsidP="00B87CF4">
      <w:pPr>
        <w:pStyle w:val="ListParagraph"/>
        <w:numPr>
          <w:ilvl w:val="0"/>
          <w:numId w:val="23"/>
        </w:numPr>
        <w:spacing w:line="240" w:lineRule="auto"/>
        <w:rPr>
          <w:rFonts w:ascii="Times New Roman" w:hAnsi="Times New Roman"/>
          <w:b/>
          <w:sz w:val="28"/>
          <w:szCs w:val="28"/>
        </w:rPr>
      </w:pPr>
      <w:r w:rsidRPr="00B87CF4">
        <w:rPr>
          <w:rFonts w:ascii="Times New Roman" w:hAnsi="Times New Roman"/>
          <w:b/>
          <w:sz w:val="28"/>
          <w:szCs w:val="28"/>
          <w:u w:val="single"/>
        </w:rPr>
        <w:t>STUDENT INFORMATION TABLE</w:t>
      </w:r>
      <w:r w:rsidRPr="00B87CF4">
        <w:rPr>
          <w:rFonts w:ascii="Times New Roman" w:hAnsi="Times New Roman"/>
          <w:b/>
          <w:sz w:val="28"/>
          <w:szCs w:val="28"/>
        </w:rPr>
        <w:t>:</w:t>
      </w:r>
    </w:p>
    <w:p w:rsidR="00B87CF4" w:rsidRPr="004C79BA" w:rsidRDefault="00B87CF4" w:rsidP="00C70414">
      <w:pPr>
        <w:spacing w:line="240" w:lineRule="auto"/>
        <w:rPr>
          <w:rFonts w:ascii="Times New Roman" w:hAnsi="Times New Roman"/>
          <w:sz w:val="24"/>
          <w:szCs w:val="24"/>
        </w:rPr>
      </w:pPr>
      <w:r w:rsidRPr="004C79BA">
        <w:rPr>
          <w:rFonts w:ascii="Times New Roman" w:hAnsi="Times New Roman"/>
          <w:sz w:val="24"/>
          <w:szCs w:val="24"/>
        </w:rPr>
        <w:t>This table consists of the information of the registered student at the website.</w:t>
      </w:r>
    </w:p>
    <w:p w:rsidR="00B87CF4" w:rsidRPr="00B87CF4" w:rsidRDefault="00B87CF4" w:rsidP="00B87CF4">
      <w:pPr>
        <w:pStyle w:val="ListParagraph"/>
        <w:numPr>
          <w:ilvl w:val="0"/>
          <w:numId w:val="23"/>
        </w:numPr>
        <w:spacing w:line="240" w:lineRule="auto"/>
        <w:rPr>
          <w:rFonts w:ascii="Times New Roman" w:hAnsi="Times New Roman"/>
          <w:b/>
          <w:sz w:val="28"/>
          <w:szCs w:val="28"/>
        </w:rPr>
      </w:pPr>
      <w:r w:rsidRPr="00B87CF4">
        <w:rPr>
          <w:rFonts w:ascii="Times New Roman" w:hAnsi="Times New Roman"/>
          <w:b/>
          <w:sz w:val="28"/>
          <w:szCs w:val="28"/>
          <w:u w:val="single"/>
        </w:rPr>
        <w:t>RESULT</w:t>
      </w:r>
      <w:r w:rsidRPr="00B87CF4">
        <w:rPr>
          <w:rFonts w:ascii="Times New Roman" w:hAnsi="Times New Roman"/>
          <w:b/>
          <w:sz w:val="28"/>
          <w:szCs w:val="28"/>
        </w:rPr>
        <w:t>:</w:t>
      </w:r>
    </w:p>
    <w:p w:rsidR="00B87CF4" w:rsidRPr="004C79BA" w:rsidRDefault="00B87CF4" w:rsidP="00B87CF4">
      <w:pPr>
        <w:spacing w:line="240" w:lineRule="auto"/>
        <w:rPr>
          <w:rFonts w:ascii="Times New Roman" w:hAnsi="Times New Roman"/>
          <w:sz w:val="28"/>
          <w:szCs w:val="28"/>
        </w:rPr>
      </w:pPr>
      <w:r w:rsidRPr="004C79BA">
        <w:rPr>
          <w:rFonts w:ascii="Times New Roman" w:hAnsi="Times New Roman"/>
          <w:sz w:val="28"/>
          <w:szCs w:val="28"/>
        </w:rPr>
        <w:t>This table consists of the information of the student status of pass or fail in exam.</w:t>
      </w:r>
    </w:p>
    <w:p w:rsidR="00B87CF4" w:rsidRPr="00B87CF4" w:rsidRDefault="00B87CF4" w:rsidP="00C70414">
      <w:pPr>
        <w:spacing w:line="240" w:lineRule="auto"/>
        <w:rPr>
          <w:rFonts w:ascii="Times New Roman" w:hAnsi="Times New Roman"/>
          <w:b/>
          <w:sz w:val="28"/>
          <w:szCs w:val="28"/>
        </w:rPr>
      </w:pPr>
    </w:p>
    <w:p w:rsidR="004C79BA" w:rsidRDefault="004C79BA" w:rsidP="00C70414">
      <w:pPr>
        <w:spacing w:line="240" w:lineRule="auto"/>
        <w:rPr>
          <w:rFonts w:ascii="Times New Roman" w:hAnsi="Times New Roman"/>
          <w:b/>
          <w:sz w:val="32"/>
          <w:szCs w:val="32"/>
        </w:rPr>
      </w:pPr>
    </w:p>
    <w:p w:rsidR="004C79BA" w:rsidRDefault="004C79BA" w:rsidP="00C70414">
      <w:pPr>
        <w:spacing w:line="240" w:lineRule="auto"/>
        <w:rPr>
          <w:rFonts w:ascii="Times New Roman" w:hAnsi="Times New Roman"/>
          <w:b/>
          <w:sz w:val="32"/>
          <w:szCs w:val="32"/>
        </w:rPr>
      </w:pPr>
    </w:p>
    <w:p w:rsidR="004C79BA" w:rsidRDefault="004C79BA" w:rsidP="00C70414">
      <w:pPr>
        <w:spacing w:line="240" w:lineRule="auto"/>
        <w:rPr>
          <w:rFonts w:ascii="Times New Roman" w:hAnsi="Times New Roman"/>
          <w:b/>
          <w:sz w:val="32"/>
          <w:szCs w:val="32"/>
        </w:rPr>
      </w:pPr>
    </w:p>
    <w:p w:rsidR="004C79BA" w:rsidRDefault="004C79BA" w:rsidP="00C70414">
      <w:pPr>
        <w:spacing w:line="240" w:lineRule="auto"/>
        <w:rPr>
          <w:rFonts w:ascii="Times New Roman" w:hAnsi="Times New Roman"/>
          <w:b/>
          <w:sz w:val="32"/>
          <w:szCs w:val="32"/>
        </w:rPr>
      </w:pPr>
    </w:p>
    <w:p w:rsidR="004C79BA" w:rsidRDefault="004C79BA" w:rsidP="00C70414">
      <w:pPr>
        <w:spacing w:line="240" w:lineRule="auto"/>
        <w:rPr>
          <w:rFonts w:ascii="Times New Roman" w:hAnsi="Times New Roman"/>
          <w:b/>
          <w:sz w:val="32"/>
          <w:szCs w:val="32"/>
        </w:rPr>
      </w:pPr>
    </w:p>
    <w:p w:rsidR="004C79BA" w:rsidRDefault="004C79BA" w:rsidP="00C70414">
      <w:pPr>
        <w:spacing w:line="240" w:lineRule="auto"/>
        <w:rPr>
          <w:rFonts w:ascii="Times New Roman" w:hAnsi="Times New Roman"/>
          <w:b/>
          <w:sz w:val="32"/>
          <w:szCs w:val="32"/>
        </w:rPr>
      </w:pPr>
    </w:p>
    <w:p w:rsidR="004C79BA" w:rsidRDefault="004C79BA" w:rsidP="00C70414">
      <w:pPr>
        <w:spacing w:line="240" w:lineRule="auto"/>
        <w:rPr>
          <w:rFonts w:ascii="Times New Roman" w:hAnsi="Times New Roman"/>
          <w:b/>
          <w:sz w:val="32"/>
          <w:szCs w:val="32"/>
        </w:rPr>
      </w:pPr>
    </w:p>
    <w:p w:rsidR="004C79BA" w:rsidRDefault="004C79BA" w:rsidP="00C70414">
      <w:pPr>
        <w:spacing w:line="240" w:lineRule="auto"/>
        <w:rPr>
          <w:rFonts w:ascii="Times New Roman" w:hAnsi="Times New Roman"/>
          <w:b/>
          <w:sz w:val="32"/>
          <w:szCs w:val="32"/>
        </w:rPr>
      </w:pPr>
    </w:p>
    <w:p w:rsidR="004C79BA" w:rsidRDefault="004C79BA" w:rsidP="00C70414">
      <w:pPr>
        <w:spacing w:line="240" w:lineRule="auto"/>
        <w:rPr>
          <w:rFonts w:ascii="Times New Roman" w:hAnsi="Times New Roman"/>
          <w:b/>
          <w:sz w:val="32"/>
          <w:szCs w:val="32"/>
        </w:rPr>
      </w:pPr>
    </w:p>
    <w:p w:rsidR="004C79BA" w:rsidRDefault="004C79BA" w:rsidP="00C70414">
      <w:pPr>
        <w:spacing w:line="240" w:lineRule="auto"/>
        <w:rPr>
          <w:rFonts w:ascii="Times New Roman" w:hAnsi="Times New Roman"/>
          <w:b/>
          <w:sz w:val="32"/>
          <w:szCs w:val="32"/>
        </w:rPr>
      </w:pPr>
    </w:p>
    <w:p w:rsidR="004C79BA" w:rsidRDefault="004C79BA" w:rsidP="00C70414">
      <w:pPr>
        <w:spacing w:line="240" w:lineRule="auto"/>
        <w:rPr>
          <w:rFonts w:ascii="Times New Roman" w:hAnsi="Times New Roman"/>
          <w:b/>
          <w:sz w:val="32"/>
          <w:szCs w:val="32"/>
        </w:rPr>
      </w:pPr>
    </w:p>
    <w:p w:rsidR="004C79BA" w:rsidRDefault="004C79BA" w:rsidP="00C70414">
      <w:pPr>
        <w:spacing w:line="240" w:lineRule="auto"/>
        <w:rPr>
          <w:rFonts w:ascii="Times New Roman" w:hAnsi="Times New Roman"/>
          <w:b/>
          <w:sz w:val="32"/>
          <w:szCs w:val="32"/>
        </w:rPr>
      </w:pPr>
    </w:p>
    <w:p w:rsidR="009711B9" w:rsidRDefault="009711B9" w:rsidP="00C70414">
      <w:pPr>
        <w:spacing w:line="240" w:lineRule="auto"/>
        <w:rPr>
          <w:rFonts w:ascii="Times New Roman" w:hAnsi="Times New Roman"/>
          <w:b/>
          <w:sz w:val="32"/>
          <w:szCs w:val="32"/>
        </w:rPr>
      </w:pPr>
    </w:p>
    <w:p w:rsidR="009711B9" w:rsidRPr="00815484" w:rsidRDefault="009711B9" w:rsidP="00C70414">
      <w:pPr>
        <w:spacing w:line="240" w:lineRule="auto"/>
        <w:rPr>
          <w:rFonts w:ascii="Times New Roman" w:hAnsi="Times New Roman"/>
          <w:b/>
          <w:sz w:val="24"/>
          <w:szCs w:val="24"/>
        </w:rPr>
      </w:pPr>
      <w:r>
        <w:rPr>
          <w:rFonts w:ascii="Times New Roman" w:hAnsi="Times New Roman"/>
          <w:b/>
          <w:sz w:val="32"/>
          <w:szCs w:val="32"/>
        </w:rPr>
        <w:t xml:space="preserve">                                                                                                           </w:t>
      </w:r>
      <w:r w:rsidRPr="009711B9">
        <w:rPr>
          <w:rFonts w:ascii="Times New Roman" w:hAnsi="Times New Roman"/>
          <w:b/>
          <w:sz w:val="24"/>
          <w:szCs w:val="24"/>
        </w:rPr>
        <w:t xml:space="preserve"> </w:t>
      </w:r>
      <w:r w:rsidR="00C4005D">
        <w:rPr>
          <w:rFonts w:ascii="Times New Roman" w:hAnsi="Times New Roman"/>
          <w:b/>
          <w:sz w:val="24"/>
          <w:szCs w:val="24"/>
        </w:rPr>
        <w:t>16</w:t>
      </w:r>
    </w:p>
    <w:p w:rsidR="00815484" w:rsidRDefault="00C70414" w:rsidP="00815484">
      <w:pPr>
        <w:spacing w:line="240" w:lineRule="auto"/>
        <w:rPr>
          <w:rFonts w:ascii="Times New Roman" w:hAnsi="Times New Roman"/>
          <w:b/>
          <w:sz w:val="32"/>
          <w:szCs w:val="32"/>
          <w:u w:val="single"/>
        </w:rPr>
      </w:pPr>
      <w:r w:rsidRPr="00DC5694">
        <w:rPr>
          <w:rFonts w:ascii="Times New Roman" w:hAnsi="Times New Roman"/>
          <w:b/>
          <w:sz w:val="32"/>
          <w:szCs w:val="32"/>
        </w:rPr>
        <w:lastRenderedPageBreak/>
        <w:t>8.</w:t>
      </w:r>
      <w:r w:rsidRPr="00DC5694">
        <w:rPr>
          <w:rFonts w:ascii="Times New Roman" w:hAnsi="Times New Roman"/>
          <w:b/>
          <w:sz w:val="32"/>
          <w:szCs w:val="32"/>
          <w:u w:val="single"/>
        </w:rPr>
        <w:t xml:space="preserve"> IMPLEMENTATION OF SECURITY MEASURES AT </w:t>
      </w:r>
    </w:p>
    <w:p w:rsidR="00815484" w:rsidRPr="00815484" w:rsidRDefault="00815484" w:rsidP="00815484">
      <w:pPr>
        <w:spacing w:line="240" w:lineRule="auto"/>
        <w:rPr>
          <w:rFonts w:ascii="Times New Roman" w:hAnsi="Times New Roman"/>
          <w:b/>
          <w:sz w:val="32"/>
          <w:szCs w:val="32"/>
          <w:u w:val="single"/>
        </w:rPr>
      </w:pPr>
      <w:r w:rsidRPr="00815484">
        <w:rPr>
          <w:rFonts w:ascii="Times New Roman" w:hAnsi="Times New Roman"/>
          <w:b/>
          <w:sz w:val="32"/>
          <w:szCs w:val="32"/>
        </w:rPr>
        <w:t xml:space="preserve">                               </w:t>
      </w:r>
      <w:r w:rsidR="00C70414" w:rsidRPr="00815484">
        <w:rPr>
          <w:rFonts w:ascii="Times New Roman" w:hAnsi="Times New Roman"/>
          <w:b/>
          <w:sz w:val="32"/>
          <w:szCs w:val="32"/>
          <w:u w:val="single"/>
        </w:rPr>
        <w:t>VARIO</w:t>
      </w:r>
      <w:r w:rsidR="006D20FB" w:rsidRPr="00815484">
        <w:rPr>
          <w:rFonts w:ascii="Times New Roman" w:hAnsi="Times New Roman"/>
          <w:b/>
          <w:sz w:val="32"/>
          <w:szCs w:val="32"/>
          <w:u w:val="single"/>
        </w:rPr>
        <w:t>U</w:t>
      </w:r>
      <w:r w:rsidR="00C70414" w:rsidRPr="00815484">
        <w:rPr>
          <w:rFonts w:ascii="Times New Roman" w:hAnsi="Times New Roman"/>
          <w:b/>
          <w:sz w:val="32"/>
          <w:szCs w:val="32"/>
          <w:u w:val="single"/>
        </w:rPr>
        <w:t>S LEVELS</w:t>
      </w:r>
    </w:p>
    <w:p w:rsidR="00C70414" w:rsidRDefault="00C70414" w:rsidP="00C70414">
      <w:pPr>
        <w:spacing w:line="240" w:lineRule="auto"/>
        <w:rPr>
          <w:rFonts w:ascii="Times New Roman" w:hAnsi="Times New Roman"/>
          <w:sz w:val="24"/>
          <w:szCs w:val="24"/>
        </w:rPr>
      </w:pPr>
      <w:r w:rsidRPr="00DC5694">
        <w:rPr>
          <w:rFonts w:ascii="Times New Roman" w:hAnsi="Times New Roman"/>
          <w:sz w:val="24"/>
          <w:szCs w:val="24"/>
        </w:rPr>
        <w:t>Th</w:t>
      </w:r>
      <w:r>
        <w:rPr>
          <w:rFonts w:ascii="Times New Roman" w:hAnsi="Times New Roman"/>
          <w:sz w:val="24"/>
          <w:szCs w:val="24"/>
        </w:rPr>
        <w:t>e three components of information security are as follows:</w:t>
      </w:r>
    </w:p>
    <w:p w:rsidR="00C70414" w:rsidRDefault="00C70414" w:rsidP="00C70414">
      <w:pPr>
        <w:numPr>
          <w:ilvl w:val="0"/>
          <w:numId w:val="16"/>
        </w:numPr>
        <w:spacing w:line="240" w:lineRule="auto"/>
        <w:rPr>
          <w:rFonts w:ascii="Times New Roman" w:hAnsi="Times New Roman"/>
          <w:sz w:val="24"/>
          <w:szCs w:val="24"/>
        </w:rPr>
      </w:pPr>
      <w:r w:rsidRPr="00DC5694">
        <w:rPr>
          <w:rFonts w:ascii="Times New Roman" w:hAnsi="Times New Roman"/>
          <w:b/>
          <w:sz w:val="24"/>
          <w:szCs w:val="24"/>
        </w:rPr>
        <w:t>Confidentiality:</w:t>
      </w:r>
      <w:r>
        <w:rPr>
          <w:rFonts w:ascii="Times New Roman" w:hAnsi="Times New Roman"/>
          <w:sz w:val="24"/>
          <w:szCs w:val="24"/>
        </w:rPr>
        <w:t xml:space="preserve"> Preventing unauthorized disclosure and use of information.</w:t>
      </w:r>
    </w:p>
    <w:p w:rsidR="00C70414" w:rsidRDefault="00C70414" w:rsidP="00C70414">
      <w:pPr>
        <w:numPr>
          <w:ilvl w:val="0"/>
          <w:numId w:val="16"/>
        </w:numPr>
        <w:spacing w:line="240" w:lineRule="auto"/>
        <w:rPr>
          <w:rFonts w:ascii="Times New Roman" w:hAnsi="Times New Roman"/>
          <w:sz w:val="24"/>
          <w:szCs w:val="24"/>
        </w:rPr>
      </w:pPr>
      <w:r w:rsidRPr="00DC5694">
        <w:rPr>
          <w:rFonts w:ascii="Times New Roman" w:hAnsi="Times New Roman"/>
          <w:b/>
          <w:sz w:val="24"/>
          <w:szCs w:val="24"/>
        </w:rPr>
        <w:t>Integrity:</w:t>
      </w:r>
      <w:r>
        <w:rPr>
          <w:rFonts w:ascii="Times New Roman" w:hAnsi="Times New Roman"/>
          <w:sz w:val="24"/>
          <w:szCs w:val="24"/>
        </w:rPr>
        <w:t xml:space="preserve"> Preventing unauthorized creation, modification or deletion of information</w:t>
      </w:r>
    </w:p>
    <w:p w:rsidR="00C70414" w:rsidRDefault="00C70414" w:rsidP="00C70414">
      <w:pPr>
        <w:numPr>
          <w:ilvl w:val="0"/>
          <w:numId w:val="16"/>
        </w:numPr>
        <w:spacing w:line="240" w:lineRule="auto"/>
        <w:rPr>
          <w:rFonts w:ascii="Times New Roman" w:hAnsi="Times New Roman"/>
          <w:sz w:val="24"/>
          <w:szCs w:val="24"/>
        </w:rPr>
      </w:pPr>
      <w:r w:rsidRPr="00DC5694">
        <w:rPr>
          <w:rFonts w:ascii="Times New Roman" w:hAnsi="Times New Roman"/>
          <w:b/>
          <w:sz w:val="24"/>
          <w:szCs w:val="24"/>
        </w:rPr>
        <w:t>Availability</w:t>
      </w:r>
      <w:r>
        <w:rPr>
          <w:rFonts w:ascii="Times New Roman" w:hAnsi="Times New Roman"/>
          <w:sz w:val="24"/>
          <w:szCs w:val="24"/>
        </w:rPr>
        <w:t>: Preventing unauthorized delay or denial of information.</w:t>
      </w:r>
    </w:p>
    <w:p w:rsidR="00C70414" w:rsidRDefault="00C70414" w:rsidP="00C70414">
      <w:pPr>
        <w:spacing w:line="240" w:lineRule="auto"/>
        <w:ind w:left="720"/>
        <w:jc w:val="both"/>
        <w:rPr>
          <w:rFonts w:ascii="Times New Roman" w:hAnsi="Times New Roman"/>
          <w:sz w:val="24"/>
          <w:szCs w:val="24"/>
        </w:rPr>
      </w:pPr>
      <w:r>
        <w:rPr>
          <w:rFonts w:ascii="Times New Roman" w:hAnsi="Times New Roman"/>
          <w:sz w:val="24"/>
          <w:szCs w:val="24"/>
        </w:rPr>
        <w:t xml:space="preserve">   Security is very much required to prevent unauthorized access and malicious practices. In the software, there are two levels of security. The 1</w:t>
      </w:r>
      <w:r w:rsidRPr="00DC5694">
        <w:rPr>
          <w:rFonts w:ascii="Times New Roman" w:hAnsi="Times New Roman"/>
          <w:sz w:val="24"/>
          <w:szCs w:val="24"/>
          <w:vertAlign w:val="superscript"/>
        </w:rPr>
        <w:t>st</w:t>
      </w:r>
      <w:r>
        <w:rPr>
          <w:rFonts w:ascii="Times New Roman" w:hAnsi="Times New Roman"/>
          <w:sz w:val="24"/>
          <w:szCs w:val="24"/>
        </w:rPr>
        <w:t xml:space="preserve"> level of security, which is provided by the FRONT END and 2</w:t>
      </w:r>
      <w:r w:rsidRPr="00DC5694">
        <w:rPr>
          <w:rFonts w:ascii="Times New Roman" w:hAnsi="Times New Roman"/>
          <w:sz w:val="24"/>
          <w:szCs w:val="24"/>
          <w:vertAlign w:val="superscript"/>
        </w:rPr>
        <w:t>nd</w:t>
      </w:r>
      <w:r>
        <w:rPr>
          <w:rFonts w:ascii="Times New Roman" w:hAnsi="Times New Roman"/>
          <w:sz w:val="24"/>
          <w:szCs w:val="24"/>
        </w:rPr>
        <w:t xml:space="preserve"> level of security provided by the BACK END(database).</w:t>
      </w:r>
    </w:p>
    <w:p w:rsidR="00C70414" w:rsidRDefault="00C70414" w:rsidP="00C70414">
      <w:pPr>
        <w:spacing w:line="240" w:lineRule="auto"/>
        <w:rPr>
          <w:rFonts w:ascii="Times New Roman" w:hAnsi="Times New Roman"/>
          <w:b/>
          <w:sz w:val="24"/>
          <w:szCs w:val="24"/>
        </w:rPr>
      </w:pPr>
      <w:r w:rsidRPr="00DC5694">
        <w:rPr>
          <w:rFonts w:ascii="Times New Roman" w:hAnsi="Times New Roman"/>
          <w:b/>
          <w:sz w:val="24"/>
          <w:szCs w:val="24"/>
        </w:rPr>
        <w:t>FRONT END SECURITY:</w:t>
      </w:r>
    </w:p>
    <w:p w:rsidR="00C70414" w:rsidRDefault="00C70414" w:rsidP="00C70414">
      <w:pPr>
        <w:spacing w:line="240" w:lineRule="auto"/>
        <w:jc w:val="both"/>
        <w:rPr>
          <w:rFonts w:ascii="Times New Roman" w:hAnsi="Times New Roman"/>
          <w:sz w:val="24"/>
          <w:szCs w:val="24"/>
        </w:rPr>
      </w:pPr>
      <w:r w:rsidRPr="00DC5694">
        <w:rPr>
          <w:rFonts w:ascii="Times New Roman" w:hAnsi="Times New Roman"/>
          <w:sz w:val="24"/>
          <w:szCs w:val="24"/>
        </w:rPr>
        <w:t>Pr</w:t>
      </w:r>
      <w:r>
        <w:rPr>
          <w:rFonts w:ascii="Times New Roman" w:hAnsi="Times New Roman"/>
          <w:sz w:val="24"/>
          <w:szCs w:val="24"/>
        </w:rPr>
        <w:t xml:space="preserve">imary goal of authentication is to allow access to legitimate system users and to delay to authorized parties. User name and password is a simple form of user authentication. </w:t>
      </w:r>
    </w:p>
    <w:p w:rsidR="00C70414" w:rsidRDefault="00C70414" w:rsidP="00C70414">
      <w:pPr>
        <w:spacing w:line="240" w:lineRule="auto"/>
        <w:rPr>
          <w:rFonts w:ascii="Times New Roman" w:hAnsi="Times New Roman"/>
          <w:b/>
          <w:sz w:val="24"/>
          <w:szCs w:val="24"/>
        </w:rPr>
      </w:pPr>
      <w:r w:rsidRPr="00DC5694">
        <w:rPr>
          <w:rFonts w:ascii="Times New Roman" w:hAnsi="Times New Roman"/>
          <w:b/>
          <w:sz w:val="24"/>
          <w:szCs w:val="24"/>
        </w:rPr>
        <w:t>BACK END SECURITY:</w:t>
      </w:r>
    </w:p>
    <w:p w:rsidR="00C70414" w:rsidRPr="00DC5694" w:rsidRDefault="00C70414" w:rsidP="00C70414">
      <w:pPr>
        <w:spacing w:line="240" w:lineRule="auto"/>
        <w:jc w:val="both"/>
        <w:rPr>
          <w:rFonts w:ascii="Times New Roman" w:hAnsi="Times New Roman"/>
          <w:sz w:val="24"/>
          <w:szCs w:val="24"/>
        </w:rPr>
      </w:pPr>
      <w:r w:rsidRPr="00DC5694">
        <w:rPr>
          <w:rFonts w:ascii="Times New Roman" w:hAnsi="Times New Roman"/>
          <w:sz w:val="24"/>
          <w:szCs w:val="24"/>
        </w:rPr>
        <w:t>I</w:t>
      </w:r>
      <w:r>
        <w:rPr>
          <w:rFonts w:ascii="Times New Roman" w:hAnsi="Times New Roman"/>
          <w:sz w:val="24"/>
          <w:szCs w:val="24"/>
        </w:rPr>
        <w:t>n the particular software our back end used is MySQL. So all the inbuilt security aspects provided by the MySQL database is used as it is. It will provide the strong feature of security so that it will be difficult to change, modify any personal data.</w:t>
      </w:r>
    </w:p>
    <w:p w:rsidR="005D6474" w:rsidRDefault="005D6474" w:rsidP="005D6474">
      <w:pPr>
        <w:autoSpaceDE w:val="0"/>
        <w:autoSpaceDN w:val="0"/>
        <w:adjustRightInd w:val="0"/>
        <w:spacing w:before="240" w:after="0" w:line="360" w:lineRule="auto"/>
        <w:rPr>
          <w:rFonts w:ascii="Times New Roman" w:hAnsi="Times New Roman"/>
          <w:sz w:val="24"/>
          <w:szCs w:val="24"/>
        </w:rPr>
      </w:pPr>
    </w:p>
    <w:p w:rsidR="00C70414" w:rsidRPr="005D6474" w:rsidRDefault="005D6474" w:rsidP="005D6474">
      <w:pPr>
        <w:autoSpaceDE w:val="0"/>
        <w:autoSpaceDN w:val="0"/>
        <w:adjustRightInd w:val="0"/>
        <w:spacing w:before="240" w:after="0" w:line="360" w:lineRule="auto"/>
        <w:rPr>
          <w:rFonts w:ascii="Times New Roman" w:hAnsi="Times New Roman"/>
          <w:b/>
          <w:bCs/>
          <w:sz w:val="32"/>
          <w:szCs w:val="32"/>
        </w:rPr>
      </w:pPr>
      <w:r>
        <w:rPr>
          <w:rFonts w:ascii="Times New Roman" w:hAnsi="Times New Roman"/>
          <w:sz w:val="24"/>
          <w:szCs w:val="24"/>
        </w:rPr>
        <w:t xml:space="preserve">                                                                                                                                                 </w:t>
      </w:r>
    </w:p>
    <w:p w:rsidR="009711B9" w:rsidRDefault="009711B9" w:rsidP="00C70414">
      <w:pPr>
        <w:spacing w:line="240" w:lineRule="auto"/>
        <w:rPr>
          <w:rFonts w:ascii="Times New Roman" w:hAnsi="Times New Roman"/>
          <w:b/>
          <w:noProof/>
          <w:sz w:val="32"/>
          <w:szCs w:val="32"/>
        </w:rPr>
      </w:pPr>
    </w:p>
    <w:p w:rsidR="009711B9" w:rsidRDefault="009711B9" w:rsidP="00C70414">
      <w:pPr>
        <w:spacing w:line="240" w:lineRule="auto"/>
        <w:rPr>
          <w:rFonts w:ascii="Times New Roman" w:hAnsi="Times New Roman"/>
          <w:b/>
          <w:noProof/>
          <w:sz w:val="32"/>
          <w:szCs w:val="32"/>
        </w:rPr>
      </w:pPr>
    </w:p>
    <w:p w:rsidR="009711B9" w:rsidRDefault="009711B9" w:rsidP="00C70414">
      <w:pPr>
        <w:spacing w:line="240" w:lineRule="auto"/>
        <w:rPr>
          <w:rFonts w:ascii="Times New Roman" w:hAnsi="Times New Roman"/>
          <w:b/>
          <w:noProof/>
          <w:sz w:val="32"/>
          <w:szCs w:val="32"/>
        </w:rPr>
      </w:pPr>
    </w:p>
    <w:p w:rsidR="009711B9" w:rsidRDefault="009711B9" w:rsidP="00C70414">
      <w:pPr>
        <w:spacing w:line="240" w:lineRule="auto"/>
        <w:rPr>
          <w:rFonts w:ascii="Times New Roman" w:hAnsi="Times New Roman"/>
          <w:b/>
          <w:noProof/>
          <w:sz w:val="32"/>
          <w:szCs w:val="32"/>
        </w:rPr>
      </w:pPr>
    </w:p>
    <w:p w:rsidR="009711B9" w:rsidRDefault="009711B9" w:rsidP="00C70414">
      <w:pPr>
        <w:spacing w:line="240" w:lineRule="auto"/>
        <w:rPr>
          <w:rFonts w:ascii="Times New Roman" w:hAnsi="Times New Roman"/>
          <w:b/>
          <w:noProof/>
          <w:sz w:val="32"/>
          <w:szCs w:val="32"/>
        </w:rPr>
      </w:pPr>
    </w:p>
    <w:p w:rsidR="00815484" w:rsidRDefault="00815484" w:rsidP="00C70414">
      <w:pPr>
        <w:spacing w:line="240" w:lineRule="auto"/>
        <w:rPr>
          <w:rFonts w:ascii="Times New Roman" w:hAnsi="Times New Roman"/>
          <w:b/>
          <w:noProof/>
          <w:sz w:val="32"/>
          <w:szCs w:val="32"/>
        </w:rPr>
      </w:pPr>
    </w:p>
    <w:p w:rsidR="00815484" w:rsidRDefault="00815484" w:rsidP="00C70414">
      <w:pPr>
        <w:spacing w:line="240" w:lineRule="auto"/>
        <w:rPr>
          <w:rFonts w:ascii="Times New Roman" w:hAnsi="Times New Roman"/>
          <w:b/>
          <w:noProof/>
          <w:sz w:val="32"/>
          <w:szCs w:val="32"/>
        </w:rPr>
      </w:pPr>
    </w:p>
    <w:p w:rsidR="009711B9" w:rsidRPr="009711B9" w:rsidRDefault="009711B9" w:rsidP="00C70414">
      <w:pPr>
        <w:spacing w:line="240" w:lineRule="auto"/>
        <w:rPr>
          <w:rFonts w:ascii="Times New Roman" w:hAnsi="Times New Roman"/>
          <w:b/>
          <w:noProof/>
          <w:sz w:val="24"/>
          <w:szCs w:val="24"/>
        </w:rPr>
      </w:pPr>
      <w:r w:rsidRPr="009711B9">
        <w:rPr>
          <w:rFonts w:ascii="Times New Roman" w:hAnsi="Times New Roman"/>
          <w:b/>
          <w:noProof/>
          <w:sz w:val="24"/>
          <w:szCs w:val="24"/>
        </w:rPr>
        <w:t xml:space="preserve">                                                                                                            </w:t>
      </w:r>
      <w:r>
        <w:rPr>
          <w:rFonts w:ascii="Times New Roman" w:hAnsi="Times New Roman"/>
          <w:b/>
          <w:noProof/>
          <w:sz w:val="24"/>
          <w:szCs w:val="24"/>
        </w:rPr>
        <w:t xml:space="preserve">                                      </w:t>
      </w:r>
      <w:r w:rsidR="00C4005D">
        <w:rPr>
          <w:rFonts w:ascii="Times New Roman" w:hAnsi="Times New Roman"/>
          <w:b/>
          <w:noProof/>
          <w:sz w:val="24"/>
          <w:szCs w:val="24"/>
        </w:rPr>
        <w:t>17</w:t>
      </w:r>
    </w:p>
    <w:p w:rsidR="00D570DC" w:rsidRPr="00DC5694" w:rsidRDefault="00C70414" w:rsidP="00C70414">
      <w:pPr>
        <w:spacing w:line="240" w:lineRule="auto"/>
        <w:rPr>
          <w:rFonts w:ascii="Times New Roman" w:hAnsi="Times New Roman"/>
          <w:b/>
          <w:noProof/>
          <w:sz w:val="32"/>
          <w:szCs w:val="32"/>
        </w:rPr>
      </w:pPr>
      <w:r w:rsidRPr="00DC5694">
        <w:rPr>
          <w:rFonts w:ascii="Times New Roman" w:hAnsi="Times New Roman"/>
          <w:b/>
          <w:noProof/>
          <w:sz w:val="32"/>
          <w:szCs w:val="32"/>
        </w:rPr>
        <w:lastRenderedPageBreak/>
        <w:t>9.</w:t>
      </w:r>
      <w:r w:rsidRPr="00DC5694">
        <w:rPr>
          <w:rFonts w:ascii="Times New Roman" w:hAnsi="Times New Roman"/>
          <w:b/>
          <w:noProof/>
          <w:sz w:val="32"/>
          <w:szCs w:val="32"/>
          <w:u w:val="single"/>
        </w:rPr>
        <w:t xml:space="preserve">FUTURE SCOPE AND FURTHER ENHANCEMENT OF </w:t>
      </w:r>
      <w:r>
        <w:rPr>
          <w:rFonts w:ascii="Times New Roman" w:hAnsi="Times New Roman"/>
          <w:b/>
          <w:noProof/>
          <w:sz w:val="32"/>
          <w:szCs w:val="32"/>
          <w:u w:val="single"/>
        </w:rPr>
        <w:t xml:space="preserve">  </w:t>
      </w:r>
      <w:r w:rsidRPr="00DC5694">
        <w:rPr>
          <w:rFonts w:ascii="Times New Roman" w:hAnsi="Times New Roman"/>
          <w:b/>
          <w:noProof/>
          <w:sz w:val="32"/>
          <w:szCs w:val="32"/>
          <w:u w:val="single"/>
        </w:rPr>
        <w:t>THE PROJECT</w:t>
      </w:r>
      <w:r w:rsidRPr="00DC5694">
        <w:rPr>
          <w:rFonts w:ascii="Times New Roman" w:hAnsi="Times New Roman"/>
          <w:b/>
          <w:noProof/>
          <w:sz w:val="32"/>
          <w:szCs w:val="32"/>
        </w:rPr>
        <w:t>:</w:t>
      </w:r>
    </w:p>
    <w:p w:rsidR="00526234" w:rsidRDefault="00C70414" w:rsidP="00526234">
      <w:pPr>
        <w:pStyle w:val="ListParagraph"/>
        <w:numPr>
          <w:ilvl w:val="0"/>
          <w:numId w:val="23"/>
        </w:numPr>
        <w:spacing w:line="240" w:lineRule="auto"/>
        <w:jc w:val="both"/>
        <w:rPr>
          <w:rFonts w:ascii="Times New Roman" w:hAnsi="Times New Roman"/>
          <w:sz w:val="24"/>
          <w:szCs w:val="24"/>
        </w:rPr>
      </w:pPr>
      <w:r w:rsidRPr="00D570DC">
        <w:rPr>
          <w:rFonts w:ascii="Times New Roman" w:hAnsi="Times New Roman"/>
          <w:sz w:val="24"/>
          <w:szCs w:val="24"/>
        </w:rPr>
        <w:t xml:space="preserve">Further enhancements to this project will be to create a module </w:t>
      </w:r>
      <w:r w:rsidR="00526234">
        <w:rPr>
          <w:rFonts w:ascii="Times New Roman" w:hAnsi="Times New Roman"/>
          <w:sz w:val="24"/>
          <w:szCs w:val="24"/>
        </w:rPr>
        <w:t xml:space="preserve"> for video upload and download.</w:t>
      </w:r>
    </w:p>
    <w:p w:rsidR="00526234" w:rsidRPr="00526234" w:rsidRDefault="00526234" w:rsidP="00526234">
      <w:pPr>
        <w:pStyle w:val="ListParagraph"/>
        <w:spacing w:line="240" w:lineRule="auto"/>
        <w:ind w:left="1080"/>
        <w:jc w:val="both"/>
        <w:rPr>
          <w:rFonts w:ascii="Times New Roman" w:hAnsi="Times New Roman"/>
          <w:sz w:val="24"/>
          <w:szCs w:val="24"/>
        </w:rPr>
      </w:pPr>
    </w:p>
    <w:p w:rsidR="00526234" w:rsidRDefault="00526234" w:rsidP="00526234">
      <w:pPr>
        <w:pStyle w:val="ListParagraph"/>
        <w:numPr>
          <w:ilvl w:val="0"/>
          <w:numId w:val="23"/>
        </w:numPr>
        <w:spacing w:line="240" w:lineRule="auto"/>
        <w:jc w:val="both"/>
        <w:rPr>
          <w:rFonts w:ascii="Times New Roman" w:hAnsi="Times New Roman"/>
          <w:sz w:val="24"/>
          <w:szCs w:val="24"/>
        </w:rPr>
      </w:pPr>
      <w:r w:rsidRPr="00D570DC">
        <w:rPr>
          <w:rFonts w:ascii="Times New Roman" w:hAnsi="Times New Roman"/>
          <w:sz w:val="24"/>
          <w:szCs w:val="24"/>
        </w:rPr>
        <w:t>An</w:t>
      </w:r>
      <w:r>
        <w:rPr>
          <w:rFonts w:ascii="Times New Roman" w:hAnsi="Times New Roman"/>
          <w:sz w:val="24"/>
          <w:szCs w:val="24"/>
        </w:rPr>
        <w:t>other enhancement would be allow video conferencing.</w:t>
      </w:r>
    </w:p>
    <w:p w:rsidR="00526234" w:rsidRPr="00526234" w:rsidRDefault="00526234" w:rsidP="00526234">
      <w:pPr>
        <w:pStyle w:val="ListParagraph"/>
        <w:rPr>
          <w:rFonts w:ascii="Times New Roman" w:hAnsi="Times New Roman"/>
          <w:sz w:val="24"/>
          <w:szCs w:val="24"/>
        </w:rPr>
      </w:pPr>
    </w:p>
    <w:p w:rsidR="00526234" w:rsidRDefault="00526234" w:rsidP="00526234">
      <w:pPr>
        <w:pStyle w:val="ListParagraph"/>
        <w:numPr>
          <w:ilvl w:val="0"/>
          <w:numId w:val="23"/>
        </w:numPr>
        <w:spacing w:line="240" w:lineRule="auto"/>
        <w:jc w:val="both"/>
        <w:rPr>
          <w:rFonts w:ascii="Times New Roman" w:hAnsi="Times New Roman"/>
          <w:sz w:val="24"/>
          <w:szCs w:val="24"/>
        </w:rPr>
      </w:pPr>
      <w:r>
        <w:rPr>
          <w:rFonts w:ascii="Times New Roman" w:hAnsi="Times New Roman"/>
          <w:sz w:val="24"/>
          <w:szCs w:val="24"/>
        </w:rPr>
        <w:t>We will use payment gateway for online transaction.</w:t>
      </w:r>
    </w:p>
    <w:p w:rsidR="00526234" w:rsidRPr="00526234" w:rsidRDefault="00526234" w:rsidP="00526234">
      <w:pPr>
        <w:pStyle w:val="ListParagraph"/>
        <w:rPr>
          <w:rFonts w:ascii="Times New Roman" w:hAnsi="Times New Roman"/>
          <w:sz w:val="24"/>
          <w:szCs w:val="24"/>
        </w:rPr>
      </w:pPr>
    </w:p>
    <w:p w:rsidR="00526234" w:rsidRPr="00526234" w:rsidRDefault="00526234" w:rsidP="00526234">
      <w:pPr>
        <w:pStyle w:val="ListParagraph"/>
        <w:numPr>
          <w:ilvl w:val="0"/>
          <w:numId w:val="23"/>
        </w:numPr>
        <w:spacing w:line="240" w:lineRule="auto"/>
        <w:jc w:val="both"/>
        <w:rPr>
          <w:rFonts w:ascii="Times New Roman" w:hAnsi="Times New Roman"/>
          <w:sz w:val="24"/>
          <w:szCs w:val="24"/>
        </w:rPr>
      </w:pPr>
      <w:r w:rsidRPr="00526234">
        <w:rPr>
          <w:rFonts w:ascii="Times New Roman" w:hAnsi="Times New Roman"/>
          <w:sz w:val="24"/>
          <w:szCs w:val="24"/>
        </w:rPr>
        <w:t>Other enhancement would be to allow multiple choice questions and subjective questions. This would allow many varieties of questions to be added. The tutorials can be made available in flash format and other animated formats.</w:t>
      </w:r>
    </w:p>
    <w:p w:rsidR="00C70414" w:rsidRPr="00526234" w:rsidRDefault="00C70414" w:rsidP="00526234">
      <w:pPr>
        <w:spacing w:line="240" w:lineRule="auto"/>
        <w:jc w:val="both"/>
        <w:rPr>
          <w:rFonts w:ascii="Times New Roman" w:hAnsi="Times New Roman"/>
          <w:b/>
          <w:sz w:val="24"/>
          <w:szCs w:val="24"/>
        </w:rPr>
      </w:pPr>
    </w:p>
    <w:p w:rsidR="00D570DC" w:rsidRPr="00D570DC" w:rsidRDefault="00D570DC" w:rsidP="00D570DC">
      <w:pPr>
        <w:pStyle w:val="ListParagraph"/>
        <w:rPr>
          <w:rFonts w:ascii="Times New Roman" w:hAnsi="Times New Roman"/>
          <w:b/>
          <w:sz w:val="24"/>
          <w:szCs w:val="24"/>
        </w:rPr>
      </w:pPr>
    </w:p>
    <w:p w:rsidR="00B260B4" w:rsidRPr="00D570DC" w:rsidRDefault="00B260B4" w:rsidP="00526234">
      <w:pPr>
        <w:pStyle w:val="ListParagraph"/>
        <w:spacing w:line="240" w:lineRule="auto"/>
        <w:ind w:left="1080"/>
        <w:jc w:val="both"/>
        <w:rPr>
          <w:rFonts w:ascii="Times New Roman" w:hAnsi="Times New Roman"/>
          <w:sz w:val="24"/>
          <w:szCs w:val="24"/>
        </w:rPr>
      </w:pPr>
    </w:p>
    <w:p w:rsidR="00C70414" w:rsidRDefault="00C70414" w:rsidP="00C70414">
      <w:pPr>
        <w:autoSpaceDE w:val="0"/>
        <w:autoSpaceDN w:val="0"/>
        <w:adjustRightInd w:val="0"/>
        <w:spacing w:before="240" w:after="0" w:line="360" w:lineRule="auto"/>
        <w:rPr>
          <w:rFonts w:ascii="Times New Roman" w:hAnsi="Times New Roman"/>
          <w:b/>
          <w:sz w:val="36"/>
          <w:szCs w:val="36"/>
        </w:rPr>
      </w:pPr>
      <w:r>
        <w:rPr>
          <w:rFonts w:ascii="Times New Roman" w:hAnsi="Times New Roman"/>
          <w:b/>
          <w:sz w:val="36"/>
          <w:szCs w:val="36"/>
        </w:rPr>
        <w:t xml:space="preserve">                                    </w:t>
      </w:r>
    </w:p>
    <w:p w:rsidR="00C70414" w:rsidRDefault="00C70414" w:rsidP="00C70414">
      <w:pPr>
        <w:spacing w:line="240" w:lineRule="auto"/>
        <w:rPr>
          <w:rFonts w:ascii="Times New Roman" w:hAnsi="Times New Roman"/>
          <w:b/>
          <w:sz w:val="36"/>
          <w:szCs w:val="36"/>
        </w:rPr>
      </w:pPr>
    </w:p>
    <w:p w:rsidR="00C70414" w:rsidRDefault="00C70414" w:rsidP="00C70414">
      <w:pPr>
        <w:spacing w:line="240" w:lineRule="auto"/>
        <w:rPr>
          <w:rFonts w:ascii="Times New Roman" w:hAnsi="Times New Roman"/>
          <w:b/>
          <w:sz w:val="36"/>
          <w:szCs w:val="36"/>
        </w:rPr>
      </w:pPr>
    </w:p>
    <w:p w:rsidR="00C70414" w:rsidRDefault="00C70414" w:rsidP="00C70414">
      <w:pPr>
        <w:spacing w:line="240" w:lineRule="auto"/>
        <w:rPr>
          <w:rFonts w:ascii="Times New Roman" w:hAnsi="Times New Roman"/>
          <w:b/>
          <w:sz w:val="36"/>
          <w:szCs w:val="36"/>
        </w:rPr>
      </w:pPr>
    </w:p>
    <w:p w:rsidR="00C70414" w:rsidRDefault="00C70414" w:rsidP="00C70414">
      <w:pPr>
        <w:spacing w:line="240" w:lineRule="auto"/>
        <w:rPr>
          <w:rFonts w:ascii="Times New Roman" w:hAnsi="Times New Roman"/>
          <w:b/>
          <w:sz w:val="36"/>
          <w:szCs w:val="36"/>
        </w:rPr>
      </w:pPr>
    </w:p>
    <w:p w:rsidR="00C70414" w:rsidRDefault="00C70414" w:rsidP="00C70414">
      <w:pPr>
        <w:spacing w:line="240" w:lineRule="auto"/>
        <w:rPr>
          <w:rFonts w:ascii="Times New Roman" w:hAnsi="Times New Roman"/>
          <w:b/>
          <w:sz w:val="36"/>
          <w:szCs w:val="36"/>
        </w:rPr>
      </w:pPr>
    </w:p>
    <w:p w:rsidR="00C70414" w:rsidRDefault="00C70414" w:rsidP="00C70414">
      <w:pPr>
        <w:spacing w:line="240" w:lineRule="auto"/>
        <w:rPr>
          <w:rFonts w:ascii="Times New Roman" w:hAnsi="Times New Roman"/>
          <w:b/>
          <w:sz w:val="36"/>
          <w:szCs w:val="36"/>
        </w:rPr>
      </w:pPr>
    </w:p>
    <w:p w:rsidR="00C70414" w:rsidRDefault="00C70414" w:rsidP="00C70414">
      <w:pPr>
        <w:spacing w:line="240" w:lineRule="auto"/>
        <w:rPr>
          <w:rFonts w:ascii="Times New Roman" w:hAnsi="Times New Roman"/>
          <w:b/>
          <w:sz w:val="36"/>
          <w:szCs w:val="36"/>
        </w:rPr>
      </w:pPr>
    </w:p>
    <w:p w:rsidR="00C70414" w:rsidRDefault="00C70414" w:rsidP="00C70414">
      <w:pPr>
        <w:spacing w:line="240" w:lineRule="auto"/>
        <w:rPr>
          <w:rFonts w:ascii="Times New Roman" w:hAnsi="Times New Roman"/>
          <w:b/>
          <w:sz w:val="36"/>
          <w:szCs w:val="36"/>
        </w:rPr>
      </w:pPr>
    </w:p>
    <w:p w:rsidR="00C70414" w:rsidRDefault="00C70414" w:rsidP="00C70414">
      <w:pPr>
        <w:spacing w:line="240" w:lineRule="auto"/>
        <w:rPr>
          <w:rFonts w:ascii="Times New Roman" w:hAnsi="Times New Roman"/>
          <w:b/>
          <w:sz w:val="36"/>
          <w:szCs w:val="36"/>
        </w:rPr>
      </w:pPr>
    </w:p>
    <w:p w:rsidR="00C70414" w:rsidRDefault="00C70414" w:rsidP="00C70414">
      <w:pPr>
        <w:spacing w:line="240" w:lineRule="auto"/>
        <w:rPr>
          <w:rFonts w:ascii="Times New Roman" w:hAnsi="Times New Roman"/>
          <w:b/>
          <w:sz w:val="36"/>
          <w:szCs w:val="36"/>
        </w:rPr>
      </w:pPr>
    </w:p>
    <w:p w:rsidR="00C70414" w:rsidRPr="00CE46CE" w:rsidRDefault="00CE46CE" w:rsidP="00CE46CE">
      <w:pPr>
        <w:spacing w:line="240" w:lineRule="auto"/>
        <w:ind w:left="8640"/>
        <w:rPr>
          <w:rFonts w:ascii="Times New Roman" w:hAnsi="Times New Roman"/>
          <w:b/>
          <w:sz w:val="24"/>
          <w:szCs w:val="24"/>
        </w:rPr>
      </w:pPr>
      <w:r>
        <w:rPr>
          <w:rFonts w:ascii="Times New Roman" w:hAnsi="Times New Roman"/>
          <w:b/>
          <w:sz w:val="36"/>
          <w:szCs w:val="36"/>
        </w:rPr>
        <w:t xml:space="preserve">                                                                                                    </w:t>
      </w:r>
      <w:r w:rsidRPr="00CE46CE">
        <w:rPr>
          <w:rFonts w:ascii="Times New Roman" w:hAnsi="Times New Roman"/>
          <w:b/>
          <w:sz w:val="24"/>
          <w:szCs w:val="24"/>
        </w:rPr>
        <w:t>18</w:t>
      </w:r>
    </w:p>
    <w:p w:rsidR="00C70414" w:rsidRPr="00CE46CE" w:rsidRDefault="00C70414" w:rsidP="00CE46CE">
      <w:pPr>
        <w:autoSpaceDE w:val="0"/>
        <w:autoSpaceDN w:val="0"/>
        <w:adjustRightInd w:val="0"/>
        <w:spacing w:before="240" w:after="0" w:line="360" w:lineRule="auto"/>
        <w:rPr>
          <w:rFonts w:ascii="Times New Roman" w:hAnsi="Times New Roman"/>
          <w:sz w:val="28"/>
          <w:szCs w:val="28"/>
        </w:rPr>
      </w:pPr>
      <w:r w:rsidRPr="00DC5694">
        <w:rPr>
          <w:rFonts w:ascii="Times New Roman" w:hAnsi="Times New Roman"/>
          <w:b/>
          <w:sz w:val="32"/>
          <w:szCs w:val="32"/>
        </w:rPr>
        <w:lastRenderedPageBreak/>
        <w:t>10.</w:t>
      </w:r>
      <w:r w:rsidRPr="00DC5694">
        <w:rPr>
          <w:rFonts w:ascii="Times New Roman" w:hAnsi="Times New Roman"/>
          <w:b/>
          <w:sz w:val="32"/>
          <w:szCs w:val="32"/>
          <w:u w:val="single"/>
        </w:rPr>
        <w:t xml:space="preserve"> CONCLUSION</w:t>
      </w:r>
      <w:r>
        <w:rPr>
          <w:rFonts w:ascii="Times New Roman" w:hAnsi="Times New Roman"/>
          <w:b/>
          <w:sz w:val="32"/>
          <w:szCs w:val="32"/>
        </w:rPr>
        <w:t>:</w:t>
      </w:r>
    </w:p>
    <w:p w:rsidR="00C70414" w:rsidRPr="00DC5694" w:rsidRDefault="00C70414" w:rsidP="00C70414">
      <w:pPr>
        <w:pStyle w:val="NormalWeb"/>
        <w:jc w:val="both"/>
      </w:pPr>
      <w:r w:rsidRPr="00DC5694">
        <w:t>We have succ</w:t>
      </w:r>
      <w:r w:rsidR="00A954B7">
        <w:t xml:space="preserve">essfully designed </w:t>
      </w:r>
      <w:r w:rsidRPr="00DC5694">
        <w:t>a project on E – Learning. This project is designed for “Online Education”. This project is designed in JSP</w:t>
      </w:r>
      <w:r>
        <w:t xml:space="preserve"> </w:t>
      </w:r>
      <w:r w:rsidRPr="00DC5694">
        <w:t>(Java Server Pages) which runs on Apache Tomcat Web Server.</w:t>
      </w:r>
    </w:p>
    <w:p w:rsidR="007C6035" w:rsidRPr="007C1741" w:rsidRDefault="00C70414" w:rsidP="00C70414">
      <w:pPr>
        <w:spacing w:line="240" w:lineRule="auto"/>
        <w:jc w:val="both"/>
        <w:rPr>
          <w:rFonts w:ascii="Times New Roman" w:hAnsi="Times New Roman"/>
          <w:b/>
          <w:sz w:val="32"/>
          <w:szCs w:val="32"/>
        </w:rPr>
      </w:pPr>
      <w:r w:rsidRPr="007C1741">
        <w:rPr>
          <w:rFonts w:ascii="Times New Roman" w:hAnsi="Times New Roman"/>
          <w:sz w:val="24"/>
          <w:szCs w:val="24"/>
        </w:rPr>
        <w:t>Kee</w:t>
      </w:r>
      <w:r w:rsidR="00A954B7">
        <w:rPr>
          <w:rFonts w:ascii="Times New Roman" w:hAnsi="Times New Roman"/>
          <w:sz w:val="24"/>
          <w:szCs w:val="24"/>
        </w:rPr>
        <w:t xml:space="preserve">ping in view these facts we will develop </w:t>
      </w:r>
      <w:r w:rsidRPr="007C1741">
        <w:rPr>
          <w:rFonts w:ascii="Times New Roman" w:hAnsi="Times New Roman"/>
          <w:sz w:val="24"/>
          <w:szCs w:val="24"/>
        </w:rPr>
        <w:t>successfu</w:t>
      </w:r>
      <w:r w:rsidR="00A954B7">
        <w:rPr>
          <w:rFonts w:ascii="Times New Roman" w:hAnsi="Times New Roman"/>
          <w:sz w:val="24"/>
          <w:szCs w:val="24"/>
        </w:rPr>
        <w:t>lly. Developing the project will help</w:t>
      </w:r>
      <w:r w:rsidRPr="007C1741">
        <w:rPr>
          <w:rFonts w:ascii="Times New Roman" w:hAnsi="Times New Roman"/>
          <w:sz w:val="24"/>
          <w:szCs w:val="24"/>
        </w:rPr>
        <w:t xml:space="preserve"> us some experience on website development.</w:t>
      </w:r>
      <w:r w:rsidR="0009603B">
        <w:rPr>
          <w:rFonts w:ascii="Times New Roman" w:hAnsi="Times New Roman"/>
          <w:sz w:val="24"/>
          <w:szCs w:val="24"/>
        </w:rPr>
        <w:tab/>
        <w:t xml:space="preserve"> </w:t>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r>
      <w:r w:rsidR="0009603B">
        <w:rPr>
          <w:rFonts w:ascii="Times New Roman" w:hAnsi="Times New Roman"/>
          <w:sz w:val="24"/>
          <w:szCs w:val="24"/>
        </w:rPr>
        <w:tab/>
        <w:t xml:space="preserve"> </w:t>
      </w:r>
      <w:r w:rsidR="00832857">
        <w:rPr>
          <w:rFonts w:ascii="Times New Roman" w:hAnsi="Times New Roman"/>
          <w:sz w:val="24"/>
          <w:szCs w:val="24"/>
        </w:rPr>
        <w:t xml:space="preserve"> </w:t>
      </w:r>
      <w:r w:rsidR="00C4005D">
        <w:rPr>
          <w:rFonts w:ascii="Times New Roman" w:hAnsi="Times New Roman"/>
          <w:b/>
          <w:sz w:val="24"/>
          <w:szCs w:val="24"/>
        </w:rPr>
        <w:t>19</w:t>
      </w:r>
    </w:p>
    <w:sectPr w:rsidR="007C6035" w:rsidRPr="007C1741" w:rsidSect="00C8379A">
      <w:footerReference w:type="default" r:id="rId8"/>
      <w:pgSz w:w="12240" w:h="15840"/>
      <w:pgMar w:top="1440" w:right="1440" w:bottom="1440" w:left="1800" w:header="576" w:footer="144"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4C9B" w:rsidRDefault="003C4C9B">
      <w:pPr>
        <w:spacing w:after="0" w:line="240" w:lineRule="auto"/>
      </w:pPr>
      <w:r>
        <w:separator/>
      </w:r>
    </w:p>
  </w:endnote>
  <w:endnote w:type="continuationSeparator" w:id="1">
    <w:p w:rsidR="003C4C9B" w:rsidRDefault="003C4C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44C" w:rsidRPr="00B73D89" w:rsidRDefault="0027344C" w:rsidP="0027344C">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4C9B" w:rsidRDefault="003C4C9B">
      <w:pPr>
        <w:spacing w:after="0" w:line="240" w:lineRule="auto"/>
      </w:pPr>
      <w:r>
        <w:separator/>
      </w:r>
    </w:p>
  </w:footnote>
  <w:footnote w:type="continuationSeparator" w:id="1">
    <w:p w:rsidR="003C4C9B" w:rsidRDefault="003C4C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decimal"/>
      <w:suff w:val="space"/>
      <w:lvlText w:val="%1."/>
      <w:lvlJc w:val="left"/>
      <w:pPr>
        <w:ind w:left="0" w:firstLine="0"/>
      </w:pPr>
    </w:lvl>
  </w:abstractNum>
  <w:abstractNum w:abstractNumId="1">
    <w:nsid w:val="00000002"/>
    <w:multiLevelType w:val="singleLevel"/>
    <w:tmpl w:val="00000002"/>
    <w:lvl w:ilvl="0">
      <w:start w:val="1"/>
      <w:numFmt w:val="decimal"/>
      <w:suff w:val="space"/>
      <w:lvlText w:val="%1."/>
      <w:lvlJc w:val="left"/>
      <w:pPr>
        <w:ind w:left="0" w:firstLine="0"/>
      </w:pPr>
    </w:lvl>
  </w:abstractNum>
  <w:abstractNum w:abstractNumId="2">
    <w:nsid w:val="00000004"/>
    <w:multiLevelType w:val="singleLevel"/>
    <w:tmpl w:val="00000004"/>
    <w:lvl w:ilvl="0">
      <w:start w:val="1"/>
      <w:numFmt w:val="decimal"/>
      <w:suff w:val="space"/>
      <w:lvlText w:val="%1."/>
      <w:lvlJc w:val="left"/>
      <w:pPr>
        <w:ind w:left="0" w:firstLine="0"/>
      </w:pPr>
    </w:lvl>
  </w:abstractNum>
  <w:abstractNum w:abstractNumId="3">
    <w:nsid w:val="042F1FFB"/>
    <w:multiLevelType w:val="hybridMultilevel"/>
    <w:tmpl w:val="8DFC7090"/>
    <w:lvl w:ilvl="0" w:tplc="04090005">
      <w:start w:val="1"/>
      <w:numFmt w:val="bullet"/>
      <w:lvlText w:val=""/>
      <w:lvlJc w:val="left"/>
      <w:pPr>
        <w:tabs>
          <w:tab w:val="num" w:pos="1920"/>
        </w:tabs>
        <w:ind w:left="1920" w:hanging="360"/>
      </w:pPr>
      <w:rPr>
        <w:rFonts w:ascii="Wingdings" w:hAnsi="Wingdings" w:hint="default"/>
        <w:color w:val="auto"/>
      </w:rPr>
    </w:lvl>
    <w:lvl w:ilvl="1" w:tplc="04090003">
      <w:start w:val="1"/>
      <w:numFmt w:val="bullet"/>
      <w:lvlText w:val="o"/>
      <w:lvlJc w:val="left"/>
      <w:pPr>
        <w:tabs>
          <w:tab w:val="num" w:pos="2640"/>
        </w:tabs>
        <w:ind w:left="2640" w:hanging="360"/>
      </w:pPr>
      <w:rPr>
        <w:rFonts w:ascii="Courier New" w:hAnsi="Courier New" w:cs="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4">
    <w:nsid w:val="062016B2"/>
    <w:multiLevelType w:val="hybridMultilevel"/>
    <w:tmpl w:val="AB183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04141D"/>
    <w:multiLevelType w:val="hybridMultilevel"/>
    <w:tmpl w:val="C53E6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F82712"/>
    <w:multiLevelType w:val="hybridMultilevel"/>
    <w:tmpl w:val="0FC8B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10F58"/>
    <w:multiLevelType w:val="hybridMultilevel"/>
    <w:tmpl w:val="9F700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942D72"/>
    <w:multiLevelType w:val="hybridMultilevel"/>
    <w:tmpl w:val="867824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12554C"/>
    <w:multiLevelType w:val="multilevel"/>
    <w:tmpl w:val="0486C5E6"/>
    <w:lvl w:ilvl="0">
      <w:start w:val="5"/>
      <w:numFmt w:val="decimal"/>
      <w:lvlText w:val="%1"/>
      <w:lvlJc w:val="left"/>
      <w:pPr>
        <w:ind w:left="375" w:hanging="375"/>
      </w:pPr>
      <w:rPr>
        <w:rFonts w:hint="default"/>
      </w:rPr>
    </w:lvl>
    <w:lvl w:ilvl="1">
      <w:start w:val="3"/>
      <w:numFmt w:val="decimal"/>
      <w:lvlText w:val="%1.%2"/>
      <w:lvlJc w:val="left"/>
      <w:pPr>
        <w:ind w:left="64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B852268"/>
    <w:multiLevelType w:val="hybridMultilevel"/>
    <w:tmpl w:val="05B2EE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21DCC"/>
    <w:multiLevelType w:val="hybridMultilevel"/>
    <w:tmpl w:val="A37AE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7119B8"/>
    <w:multiLevelType w:val="singleLevel"/>
    <w:tmpl w:val="2618EB18"/>
    <w:lvl w:ilvl="0">
      <w:start w:val="1"/>
      <w:numFmt w:val="decimal"/>
      <w:suff w:val="space"/>
      <w:lvlText w:val="%1."/>
      <w:lvlJc w:val="left"/>
      <w:pPr>
        <w:ind w:left="0" w:firstLine="0"/>
      </w:pPr>
    </w:lvl>
  </w:abstractNum>
  <w:abstractNum w:abstractNumId="13">
    <w:nsid w:val="487E60E8"/>
    <w:multiLevelType w:val="hybridMultilevel"/>
    <w:tmpl w:val="E99C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C910DA"/>
    <w:multiLevelType w:val="hybridMultilevel"/>
    <w:tmpl w:val="EE2C8F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2750E21"/>
    <w:multiLevelType w:val="hybridMultilevel"/>
    <w:tmpl w:val="82B6104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646B5B"/>
    <w:multiLevelType w:val="hybridMultilevel"/>
    <w:tmpl w:val="BB8C6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F1291A"/>
    <w:multiLevelType w:val="hybridMultilevel"/>
    <w:tmpl w:val="6326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336B43"/>
    <w:multiLevelType w:val="hybridMultilevel"/>
    <w:tmpl w:val="5846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BA6820"/>
    <w:multiLevelType w:val="hybridMultilevel"/>
    <w:tmpl w:val="CC347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407359"/>
    <w:multiLevelType w:val="hybridMultilevel"/>
    <w:tmpl w:val="F80CAC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DD8342F"/>
    <w:multiLevelType w:val="hybridMultilevel"/>
    <w:tmpl w:val="33269466"/>
    <w:lvl w:ilvl="0" w:tplc="90B85488">
      <w:start w:val="1"/>
      <w:numFmt w:val="decimal"/>
      <w:lvlText w:val="%1."/>
      <w:lvlJc w:val="left"/>
      <w:pPr>
        <w:tabs>
          <w:tab w:val="num" w:pos="720"/>
        </w:tabs>
        <w:ind w:left="720" w:hanging="360"/>
      </w:pPr>
      <w:rPr>
        <w:rFonts w:hint="default"/>
      </w:rPr>
    </w:lvl>
    <w:lvl w:ilvl="1" w:tplc="A482C1B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09A0A59"/>
    <w:multiLevelType w:val="hybridMultilevel"/>
    <w:tmpl w:val="5282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A11DDC"/>
    <w:multiLevelType w:val="hybridMultilevel"/>
    <w:tmpl w:val="70B8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3D5F9D"/>
    <w:multiLevelType w:val="hybridMultilevel"/>
    <w:tmpl w:val="A71EC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B412D0"/>
    <w:multiLevelType w:val="hybridMultilevel"/>
    <w:tmpl w:val="AC468D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num w:numId="1">
    <w:abstractNumId w:val="3"/>
  </w:num>
  <w:num w:numId="2">
    <w:abstractNumId w:val="19"/>
  </w:num>
  <w:num w:numId="3">
    <w:abstractNumId w:val="24"/>
  </w:num>
  <w:num w:numId="4">
    <w:abstractNumId w:val="15"/>
  </w:num>
  <w:num w:numId="5">
    <w:abstractNumId w:val="20"/>
  </w:num>
  <w:num w:numId="6">
    <w:abstractNumId w:val="18"/>
  </w:num>
  <w:num w:numId="7">
    <w:abstractNumId w:val="22"/>
  </w:num>
  <w:num w:numId="8">
    <w:abstractNumId w:val="16"/>
  </w:num>
  <w:num w:numId="9">
    <w:abstractNumId w:val="7"/>
  </w:num>
  <w:num w:numId="10">
    <w:abstractNumId w:val="23"/>
  </w:num>
  <w:num w:numId="11">
    <w:abstractNumId w:val="13"/>
  </w:num>
  <w:num w:numId="12">
    <w:abstractNumId w:val="17"/>
  </w:num>
  <w:num w:numId="13">
    <w:abstractNumId w:val="14"/>
  </w:num>
  <w:num w:numId="14">
    <w:abstractNumId w:val="8"/>
  </w:num>
  <w:num w:numId="15">
    <w:abstractNumId w:val="4"/>
  </w:num>
  <w:num w:numId="16">
    <w:abstractNumId w:val="11"/>
  </w:num>
  <w:num w:numId="17">
    <w:abstractNumId w:val="9"/>
  </w:num>
  <w:num w:numId="18">
    <w:abstractNumId w:val="21"/>
  </w:num>
  <w:num w:numId="19">
    <w:abstractNumId w:val="2"/>
    <w:lvlOverride w:ilvl="0">
      <w:startOverride w:val="1"/>
    </w:lvlOverride>
  </w:num>
  <w:num w:numId="20">
    <w:abstractNumId w:val="1"/>
    <w:lvlOverride w:ilvl="0">
      <w:startOverride w:val="1"/>
    </w:lvlOverride>
  </w:num>
  <w:num w:numId="21">
    <w:abstractNumId w:val="0"/>
    <w:lvlOverride w:ilvl="0">
      <w:startOverride w:val="1"/>
    </w:lvlOverride>
  </w:num>
  <w:num w:numId="22">
    <w:abstractNumId w:val="12"/>
    <w:lvlOverride w:ilvl="0">
      <w:startOverride w:val="1"/>
    </w:lvlOverride>
  </w:num>
  <w:num w:numId="23">
    <w:abstractNumId w:val="25"/>
  </w:num>
  <w:num w:numId="24">
    <w:abstractNumId w:val="5"/>
  </w:num>
  <w:num w:numId="25">
    <w:abstractNumId w:val="6"/>
  </w:num>
  <w:num w:numId="26">
    <w:abstractNumId w:val="1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hdrShapeDefaults>
    <o:shapedefaults v:ext="edit" spidmax="34818"/>
  </w:hdrShapeDefaults>
  <w:footnotePr>
    <w:footnote w:id="0"/>
    <w:footnote w:id="1"/>
  </w:footnotePr>
  <w:endnotePr>
    <w:endnote w:id="0"/>
    <w:endnote w:id="1"/>
  </w:endnotePr>
  <w:compat/>
  <w:rsids>
    <w:rsidRoot w:val="00774340"/>
    <w:rsid w:val="00017B73"/>
    <w:rsid w:val="0002658E"/>
    <w:rsid w:val="00057A35"/>
    <w:rsid w:val="000640A7"/>
    <w:rsid w:val="00075958"/>
    <w:rsid w:val="00076F79"/>
    <w:rsid w:val="0009603B"/>
    <w:rsid w:val="000F0764"/>
    <w:rsid w:val="000F220D"/>
    <w:rsid w:val="00117486"/>
    <w:rsid w:val="00183728"/>
    <w:rsid w:val="001851D9"/>
    <w:rsid w:val="001B279F"/>
    <w:rsid w:val="001D6D95"/>
    <w:rsid w:val="00200980"/>
    <w:rsid w:val="0023266A"/>
    <w:rsid w:val="002533EB"/>
    <w:rsid w:val="0027344C"/>
    <w:rsid w:val="00274E0D"/>
    <w:rsid w:val="00295270"/>
    <w:rsid w:val="002A5185"/>
    <w:rsid w:val="002B3A9C"/>
    <w:rsid w:val="00304869"/>
    <w:rsid w:val="00311D1F"/>
    <w:rsid w:val="00327AE2"/>
    <w:rsid w:val="003358D6"/>
    <w:rsid w:val="00340B47"/>
    <w:rsid w:val="003A6796"/>
    <w:rsid w:val="003C4C9B"/>
    <w:rsid w:val="003E3E88"/>
    <w:rsid w:val="003F3483"/>
    <w:rsid w:val="00410DD8"/>
    <w:rsid w:val="00423338"/>
    <w:rsid w:val="0044183F"/>
    <w:rsid w:val="00482A0B"/>
    <w:rsid w:val="004967E4"/>
    <w:rsid w:val="004C79BA"/>
    <w:rsid w:val="004D3AF7"/>
    <w:rsid w:val="00501EE7"/>
    <w:rsid w:val="00503F8F"/>
    <w:rsid w:val="00511145"/>
    <w:rsid w:val="00526234"/>
    <w:rsid w:val="00552BDC"/>
    <w:rsid w:val="00567382"/>
    <w:rsid w:val="00572321"/>
    <w:rsid w:val="00586B3A"/>
    <w:rsid w:val="00592C9A"/>
    <w:rsid w:val="0059496A"/>
    <w:rsid w:val="005C4A62"/>
    <w:rsid w:val="005D2349"/>
    <w:rsid w:val="005D4A8B"/>
    <w:rsid w:val="005D6474"/>
    <w:rsid w:val="005E4DEA"/>
    <w:rsid w:val="0061100A"/>
    <w:rsid w:val="00632532"/>
    <w:rsid w:val="00634B30"/>
    <w:rsid w:val="006357F1"/>
    <w:rsid w:val="0064293F"/>
    <w:rsid w:val="00677847"/>
    <w:rsid w:val="00683F75"/>
    <w:rsid w:val="006952B6"/>
    <w:rsid w:val="006C2C6D"/>
    <w:rsid w:val="006D20FB"/>
    <w:rsid w:val="006E1694"/>
    <w:rsid w:val="0074160F"/>
    <w:rsid w:val="007738E3"/>
    <w:rsid w:val="00774340"/>
    <w:rsid w:val="007854AA"/>
    <w:rsid w:val="007973CE"/>
    <w:rsid w:val="007C1741"/>
    <w:rsid w:val="007C6035"/>
    <w:rsid w:val="007D0B51"/>
    <w:rsid w:val="007D0DF8"/>
    <w:rsid w:val="007E0DC4"/>
    <w:rsid w:val="007E156B"/>
    <w:rsid w:val="00815484"/>
    <w:rsid w:val="00821976"/>
    <w:rsid w:val="00831F58"/>
    <w:rsid w:val="00832857"/>
    <w:rsid w:val="00863ADA"/>
    <w:rsid w:val="008906A0"/>
    <w:rsid w:val="008E79F7"/>
    <w:rsid w:val="00902E81"/>
    <w:rsid w:val="00932972"/>
    <w:rsid w:val="009420BB"/>
    <w:rsid w:val="0094693C"/>
    <w:rsid w:val="009711B9"/>
    <w:rsid w:val="00994F54"/>
    <w:rsid w:val="009A6547"/>
    <w:rsid w:val="009E4BBA"/>
    <w:rsid w:val="009F096F"/>
    <w:rsid w:val="009F3453"/>
    <w:rsid w:val="009F7175"/>
    <w:rsid w:val="00A422AC"/>
    <w:rsid w:val="00A428DB"/>
    <w:rsid w:val="00A70847"/>
    <w:rsid w:val="00A77481"/>
    <w:rsid w:val="00A9258A"/>
    <w:rsid w:val="00A954B7"/>
    <w:rsid w:val="00AD374F"/>
    <w:rsid w:val="00B12B83"/>
    <w:rsid w:val="00B260B4"/>
    <w:rsid w:val="00B71D18"/>
    <w:rsid w:val="00B87CF4"/>
    <w:rsid w:val="00B91D65"/>
    <w:rsid w:val="00B95030"/>
    <w:rsid w:val="00B96A15"/>
    <w:rsid w:val="00BA550B"/>
    <w:rsid w:val="00BD066E"/>
    <w:rsid w:val="00BD13F1"/>
    <w:rsid w:val="00BD2374"/>
    <w:rsid w:val="00BE247F"/>
    <w:rsid w:val="00C16C09"/>
    <w:rsid w:val="00C4005D"/>
    <w:rsid w:val="00C569F0"/>
    <w:rsid w:val="00C70414"/>
    <w:rsid w:val="00C8379A"/>
    <w:rsid w:val="00CC4BAC"/>
    <w:rsid w:val="00CD0EEC"/>
    <w:rsid w:val="00CE3975"/>
    <w:rsid w:val="00CE46CE"/>
    <w:rsid w:val="00D15FF3"/>
    <w:rsid w:val="00D353E5"/>
    <w:rsid w:val="00D3645F"/>
    <w:rsid w:val="00D570DC"/>
    <w:rsid w:val="00DA5CA4"/>
    <w:rsid w:val="00DB139B"/>
    <w:rsid w:val="00DC0760"/>
    <w:rsid w:val="00DC5694"/>
    <w:rsid w:val="00DD5F6B"/>
    <w:rsid w:val="00DF1AC2"/>
    <w:rsid w:val="00DF3473"/>
    <w:rsid w:val="00E14F18"/>
    <w:rsid w:val="00E344C2"/>
    <w:rsid w:val="00E6315A"/>
    <w:rsid w:val="00E75FF8"/>
    <w:rsid w:val="00EB0A1C"/>
    <w:rsid w:val="00EC4EF3"/>
    <w:rsid w:val="00ED73FE"/>
    <w:rsid w:val="00EF720E"/>
    <w:rsid w:val="00F10CA1"/>
    <w:rsid w:val="00F16E58"/>
    <w:rsid w:val="00F32BF9"/>
    <w:rsid w:val="00F341E1"/>
    <w:rsid w:val="00F74E1F"/>
    <w:rsid w:val="00F90987"/>
    <w:rsid w:val="00F9740F"/>
    <w:rsid w:val="00FB4114"/>
    <w:rsid w:val="00FD63FA"/>
    <w:rsid w:val="00FD650A"/>
    <w:rsid w:val="00FE09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rules v:ext="edit">
        <o:r id="V:Rule5" type="connector" idref="#_x0000_s1198"/>
        <o:r id="V:Rule6" type="connector" idref="#_x0000_s1201"/>
        <o:r id="V:Rule7" type="connector" idref="#_x0000_s1197"/>
        <o:r id="V:Rule8" type="connector" idref="#_x0000_s1200"/>
        <o:r id="V:Rule9" type="connector" idref="#_x0000_s120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340"/>
    <w:pPr>
      <w:spacing w:after="200" w:line="276" w:lineRule="auto"/>
    </w:pPr>
    <w:rPr>
      <w:sz w:val="22"/>
      <w:szCs w:val="22"/>
    </w:rPr>
  </w:style>
  <w:style w:type="paragraph" w:styleId="Heading1">
    <w:name w:val="heading 1"/>
    <w:basedOn w:val="Normal"/>
    <w:next w:val="Normal"/>
    <w:link w:val="Heading1Char"/>
    <w:qFormat/>
    <w:rsid w:val="00774340"/>
    <w:pPr>
      <w:keepNext/>
      <w:spacing w:after="0" w:line="240" w:lineRule="auto"/>
      <w:jc w:val="center"/>
      <w:outlineLvl w:val="0"/>
    </w:pPr>
    <w:rPr>
      <w:rFonts w:ascii="Times New Roman" w:eastAsia="Times New Roman" w:hAnsi="Times New Roman"/>
      <w:sz w:val="32"/>
      <w:szCs w:val="24"/>
      <w:u w:val="single"/>
    </w:rPr>
  </w:style>
  <w:style w:type="paragraph" w:styleId="Heading2">
    <w:name w:val="heading 2"/>
    <w:basedOn w:val="Normal"/>
    <w:next w:val="Normal"/>
    <w:link w:val="Heading2Char"/>
    <w:qFormat/>
    <w:rsid w:val="00774340"/>
    <w:pPr>
      <w:keepNext/>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774340"/>
    <w:pPr>
      <w:keepNext/>
      <w:spacing w:after="0" w:line="360" w:lineRule="auto"/>
      <w:jc w:val="both"/>
      <w:outlineLvl w:val="2"/>
    </w:pPr>
    <w:rPr>
      <w:rFonts w:ascii="Bookman Old Style" w:eastAsia="Times New Roman" w:hAnsi="Bookman Old Style"/>
      <w:b/>
      <w:sz w:val="28"/>
      <w:szCs w:val="28"/>
    </w:rPr>
  </w:style>
  <w:style w:type="paragraph" w:styleId="Heading4">
    <w:name w:val="heading 4"/>
    <w:basedOn w:val="Normal"/>
    <w:next w:val="Normal"/>
    <w:link w:val="Heading4Char"/>
    <w:qFormat/>
    <w:rsid w:val="00774340"/>
    <w:pPr>
      <w:keepNext/>
      <w:jc w:val="center"/>
      <w:outlineLvl w:val="3"/>
    </w:pPr>
    <w:rPr>
      <w:rFonts w:ascii="Times New Roman" w:hAnsi="Times New Roman"/>
      <w:b/>
      <w:caps/>
      <w:sz w:val="28"/>
      <w:szCs w:val="28"/>
    </w:rPr>
  </w:style>
  <w:style w:type="paragraph" w:styleId="Heading5">
    <w:name w:val="heading 5"/>
    <w:basedOn w:val="Normal"/>
    <w:next w:val="Normal"/>
    <w:link w:val="Heading5Char"/>
    <w:qFormat/>
    <w:rsid w:val="00774340"/>
    <w:pPr>
      <w:keepNext/>
      <w:spacing w:after="0" w:line="240" w:lineRule="auto"/>
      <w:outlineLvl w:val="4"/>
    </w:pPr>
    <w:rPr>
      <w:rFonts w:ascii="Times New Roman" w:hAnsi="Times New Roman"/>
      <w:b/>
      <w:bCs/>
      <w:sz w:val="28"/>
      <w:szCs w:val="24"/>
    </w:rPr>
  </w:style>
  <w:style w:type="paragraph" w:styleId="Heading7">
    <w:name w:val="heading 7"/>
    <w:basedOn w:val="Normal"/>
    <w:next w:val="Normal"/>
    <w:link w:val="Heading7Char"/>
    <w:qFormat/>
    <w:rsid w:val="00DC0760"/>
    <w:pPr>
      <w:spacing w:before="240" w:after="60" w:line="240" w:lineRule="auto"/>
      <w:outlineLvl w:val="6"/>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74340"/>
    <w:rPr>
      <w:rFonts w:ascii="Times New Roman" w:eastAsia="Times New Roman" w:hAnsi="Times New Roman" w:cs="Times New Roman"/>
      <w:sz w:val="32"/>
      <w:szCs w:val="24"/>
      <w:u w:val="single"/>
    </w:rPr>
  </w:style>
  <w:style w:type="character" w:customStyle="1" w:styleId="Heading2Char">
    <w:name w:val="Heading 2 Char"/>
    <w:link w:val="Heading2"/>
    <w:rsid w:val="00774340"/>
    <w:rPr>
      <w:rFonts w:ascii="Arial" w:eastAsia="Calibri" w:hAnsi="Arial" w:cs="Arial"/>
      <w:b/>
      <w:bCs/>
      <w:i/>
      <w:iCs/>
      <w:sz w:val="28"/>
      <w:szCs w:val="28"/>
    </w:rPr>
  </w:style>
  <w:style w:type="character" w:customStyle="1" w:styleId="Heading3Char">
    <w:name w:val="Heading 3 Char"/>
    <w:link w:val="Heading3"/>
    <w:rsid w:val="00774340"/>
    <w:rPr>
      <w:rFonts w:ascii="Bookman Old Style" w:eastAsia="Times New Roman" w:hAnsi="Bookman Old Style" w:cs="Times New Roman"/>
      <w:b/>
      <w:sz w:val="28"/>
      <w:szCs w:val="28"/>
    </w:rPr>
  </w:style>
  <w:style w:type="character" w:customStyle="1" w:styleId="Heading4Char">
    <w:name w:val="Heading 4 Char"/>
    <w:link w:val="Heading4"/>
    <w:rsid w:val="00774340"/>
    <w:rPr>
      <w:rFonts w:ascii="Times New Roman" w:eastAsia="Calibri" w:hAnsi="Times New Roman" w:cs="Times New Roman"/>
      <w:b/>
      <w:caps/>
      <w:sz w:val="28"/>
      <w:szCs w:val="28"/>
    </w:rPr>
  </w:style>
  <w:style w:type="character" w:customStyle="1" w:styleId="Heading5Char">
    <w:name w:val="Heading 5 Char"/>
    <w:link w:val="Heading5"/>
    <w:rsid w:val="00774340"/>
    <w:rPr>
      <w:rFonts w:ascii="Times New Roman" w:eastAsia="Calibri" w:hAnsi="Times New Roman" w:cs="Times New Roman"/>
      <w:b/>
      <w:bCs/>
      <w:sz w:val="28"/>
      <w:szCs w:val="24"/>
    </w:rPr>
  </w:style>
  <w:style w:type="paragraph" w:styleId="BalloonText">
    <w:name w:val="Balloon Text"/>
    <w:basedOn w:val="Normal"/>
    <w:link w:val="BalloonTextChar"/>
    <w:semiHidden/>
    <w:unhideWhenUsed/>
    <w:rsid w:val="00774340"/>
    <w:pPr>
      <w:spacing w:after="0" w:line="240" w:lineRule="auto"/>
    </w:pPr>
    <w:rPr>
      <w:rFonts w:ascii="Tahoma" w:hAnsi="Tahoma"/>
      <w:sz w:val="16"/>
      <w:szCs w:val="16"/>
    </w:rPr>
  </w:style>
  <w:style w:type="character" w:customStyle="1" w:styleId="BalloonTextChar">
    <w:name w:val="Balloon Text Char"/>
    <w:link w:val="BalloonText"/>
    <w:semiHidden/>
    <w:rsid w:val="00774340"/>
    <w:rPr>
      <w:rFonts w:ascii="Tahoma" w:eastAsia="Calibri" w:hAnsi="Tahoma" w:cs="Tahoma"/>
      <w:sz w:val="16"/>
      <w:szCs w:val="16"/>
    </w:rPr>
  </w:style>
  <w:style w:type="character" w:customStyle="1" w:styleId="CharChar">
    <w:name w:val="Char Char"/>
    <w:semiHidden/>
    <w:rsid w:val="00774340"/>
    <w:rPr>
      <w:rFonts w:ascii="Tahoma" w:hAnsi="Tahoma" w:cs="Tahoma"/>
      <w:sz w:val="16"/>
      <w:szCs w:val="16"/>
    </w:rPr>
  </w:style>
  <w:style w:type="paragraph" w:styleId="Title">
    <w:name w:val="Title"/>
    <w:basedOn w:val="Normal"/>
    <w:link w:val="TitleChar"/>
    <w:qFormat/>
    <w:rsid w:val="00774340"/>
    <w:pPr>
      <w:spacing w:after="0" w:line="240" w:lineRule="auto"/>
      <w:jc w:val="center"/>
    </w:pPr>
    <w:rPr>
      <w:rFonts w:ascii="Times New Roman" w:eastAsia="Times New Roman" w:hAnsi="Times New Roman"/>
      <w:b/>
      <w:bCs/>
      <w:spacing w:val="52"/>
      <w:sz w:val="40"/>
      <w:szCs w:val="24"/>
    </w:rPr>
  </w:style>
  <w:style w:type="character" w:customStyle="1" w:styleId="TitleChar">
    <w:name w:val="Title Char"/>
    <w:link w:val="Title"/>
    <w:rsid w:val="00774340"/>
    <w:rPr>
      <w:rFonts w:ascii="Times New Roman" w:eastAsia="Times New Roman" w:hAnsi="Times New Roman" w:cs="Times New Roman"/>
      <w:b/>
      <w:bCs/>
      <w:spacing w:val="52"/>
      <w:sz w:val="40"/>
      <w:szCs w:val="24"/>
    </w:rPr>
  </w:style>
  <w:style w:type="paragraph" w:styleId="BodyText">
    <w:name w:val="Body Text"/>
    <w:basedOn w:val="Normal"/>
    <w:link w:val="BodyTextChar"/>
    <w:rsid w:val="00774340"/>
    <w:pPr>
      <w:spacing w:after="0" w:line="360" w:lineRule="auto"/>
      <w:jc w:val="both"/>
    </w:pPr>
    <w:rPr>
      <w:rFonts w:ascii="Bookman Old Style" w:eastAsia="Times New Roman" w:hAnsi="Bookman Old Style"/>
      <w:sz w:val="28"/>
      <w:szCs w:val="24"/>
    </w:rPr>
  </w:style>
  <w:style w:type="character" w:customStyle="1" w:styleId="BodyTextChar">
    <w:name w:val="Body Text Char"/>
    <w:link w:val="BodyText"/>
    <w:rsid w:val="00774340"/>
    <w:rPr>
      <w:rFonts w:ascii="Bookman Old Style" w:eastAsia="Times New Roman" w:hAnsi="Bookman Old Style" w:cs="Times New Roman"/>
      <w:sz w:val="28"/>
      <w:szCs w:val="24"/>
    </w:rPr>
  </w:style>
  <w:style w:type="paragraph" w:styleId="BodyTextIndent">
    <w:name w:val="Body Text Indent"/>
    <w:basedOn w:val="Normal"/>
    <w:link w:val="BodyTextIndentChar"/>
    <w:rsid w:val="00774340"/>
    <w:pPr>
      <w:spacing w:after="120"/>
      <w:ind w:left="360"/>
    </w:pPr>
    <w:rPr>
      <w:sz w:val="20"/>
      <w:szCs w:val="20"/>
    </w:rPr>
  </w:style>
  <w:style w:type="character" w:customStyle="1" w:styleId="BodyTextIndentChar">
    <w:name w:val="Body Text Indent Char"/>
    <w:link w:val="BodyTextIndent"/>
    <w:rsid w:val="00774340"/>
    <w:rPr>
      <w:rFonts w:ascii="Calibri" w:eastAsia="Calibri" w:hAnsi="Calibri" w:cs="Times New Roman"/>
    </w:rPr>
  </w:style>
  <w:style w:type="paragraph" w:styleId="BodyTextIndent2">
    <w:name w:val="Body Text Indent 2"/>
    <w:basedOn w:val="Normal"/>
    <w:link w:val="BodyTextIndent2Char"/>
    <w:rsid w:val="00774340"/>
    <w:pPr>
      <w:spacing w:after="120" w:line="480" w:lineRule="auto"/>
      <w:ind w:left="360"/>
    </w:pPr>
    <w:rPr>
      <w:rFonts w:ascii="Times New Roman" w:eastAsia="Times New Roman" w:hAnsi="Times New Roman"/>
      <w:sz w:val="24"/>
      <w:szCs w:val="24"/>
    </w:rPr>
  </w:style>
  <w:style w:type="character" w:customStyle="1" w:styleId="BodyTextIndent2Char">
    <w:name w:val="Body Text Indent 2 Char"/>
    <w:link w:val="BodyTextIndent2"/>
    <w:rsid w:val="00774340"/>
    <w:rPr>
      <w:rFonts w:ascii="Times New Roman" w:eastAsia="Times New Roman" w:hAnsi="Times New Roman" w:cs="Times New Roman"/>
      <w:sz w:val="24"/>
      <w:szCs w:val="24"/>
    </w:rPr>
  </w:style>
  <w:style w:type="paragraph" w:styleId="BodyText2">
    <w:name w:val="Body Text 2"/>
    <w:basedOn w:val="Normal"/>
    <w:link w:val="BodyText2Char"/>
    <w:rsid w:val="00774340"/>
    <w:pPr>
      <w:spacing w:after="120" w:line="480" w:lineRule="auto"/>
    </w:pPr>
    <w:rPr>
      <w:sz w:val="20"/>
      <w:szCs w:val="20"/>
    </w:rPr>
  </w:style>
  <w:style w:type="character" w:customStyle="1" w:styleId="BodyText2Char">
    <w:name w:val="Body Text 2 Char"/>
    <w:link w:val="BodyText2"/>
    <w:rsid w:val="00774340"/>
    <w:rPr>
      <w:rFonts w:ascii="Calibri" w:eastAsia="Calibri" w:hAnsi="Calibri" w:cs="Times New Roman"/>
    </w:rPr>
  </w:style>
  <w:style w:type="paragraph" w:styleId="BodyText3">
    <w:name w:val="Body Text 3"/>
    <w:basedOn w:val="Normal"/>
    <w:link w:val="BodyText3Char"/>
    <w:rsid w:val="00774340"/>
    <w:pPr>
      <w:spacing w:after="120"/>
    </w:pPr>
    <w:rPr>
      <w:sz w:val="16"/>
      <w:szCs w:val="16"/>
    </w:rPr>
  </w:style>
  <w:style w:type="character" w:customStyle="1" w:styleId="BodyText3Char">
    <w:name w:val="Body Text 3 Char"/>
    <w:link w:val="BodyText3"/>
    <w:rsid w:val="00774340"/>
    <w:rPr>
      <w:rFonts w:ascii="Calibri" w:eastAsia="Calibri" w:hAnsi="Calibri" w:cs="Times New Roman"/>
      <w:sz w:val="16"/>
      <w:szCs w:val="16"/>
    </w:rPr>
  </w:style>
  <w:style w:type="paragraph" w:styleId="Header">
    <w:name w:val="header"/>
    <w:basedOn w:val="Normal"/>
    <w:link w:val="HeaderChar"/>
    <w:uiPriority w:val="99"/>
    <w:rsid w:val="00774340"/>
    <w:pPr>
      <w:tabs>
        <w:tab w:val="center" w:pos="4680"/>
        <w:tab w:val="right" w:pos="9360"/>
      </w:tabs>
    </w:pPr>
    <w:rPr>
      <w:sz w:val="20"/>
      <w:szCs w:val="20"/>
    </w:rPr>
  </w:style>
  <w:style w:type="character" w:customStyle="1" w:styleId="HeaderChar">
    <w:name w:val="Header Char"/>
    <w:link w:val="Header"/>
    <w:uiPriority w:val="99"/>
    <w:rsid w:val="00774340"/>
    <w:rPr>
      <w:rFonts w:ascii="Calibri" w:eastAsia="Calibri" w:hAnsi="Calibri" w:cs="Times New Roman"/>
    </w:rPr>
  </w:style>
  <w:style w:type="paragraph" w:styleId="Footer">
    <w:name w:val="footer"/>
    <w:basedOn w:val="Normal"/>
    <w:link w:val="FooterChar"/>
    <w:uiPriority w:val="99"/>
    <w:rsid w:val="00774340"/>
    <w:pPr>
      <w:tabs>
        <w:tab w:val="center" w:pos="4680"/>
        <w:tab w:val="right" w:pos="9360"/>
      </w:tabs>
    </w:pPr>
    <w:rPr>
      <w:sz w:val="20"/>
      <w:szCs w:val="20"/>
    </w:rPr>
  </w:style>
  <w:style w:type="character" w:customStyle="1" w:styleId="FooterChar">
    <w:name w:val="Footer Char"/>
    <w:link w:val="Footer"/>
    <w:uiPriority w:val="99"/>
    <w:rsid w:val="00774340"/>
    <w:rPr>
      <w:rFonts w:ascii="Calibri" w:eastAsia="Calibri" w:hAnsi="Calibri" w:cs="Times New Roman"/>
    </w:rPr>
  </w:style>
  <w:style w:type="paragraph" w:styleId="ListParagraph">
    <w:name w:val="List Paragraph"/>
    <w:basedOn w:val="Normal"/>
    <w:uiPriority w:val="34"/>
    <w:qFormat/>
    <w:rsid w:val="00774340"/>
    <w:pPr>
      <w:ind w:left="720"/>
      <w:contextualSpacing/>
    </w:pPr>
    <w:rPr>
      <w:rFonts w:eastAsia="Times New Roman"/>
      <w:lang w:bidi="en-US"/>
    </w:rPr>
  </w:style>
  <w:style w:type="paragraph" w:styleId="NoSpacing">
    <w:name w:val="No Spacing"/>
    <w:link w:val="NoSpacingChar"/>
    <w:uiPriority w:val="1"/>
    <w:qFormat/>
    <w:rsid w:val="00774340"/>
    <w:rPr>
      <w:rFonts w:eastAsia="Times New Roman"/>
    </w:rPr>
  </w:style>
  <w:style w:type="character" w:customStyle="1" w:styleId="NoSpacingChar">
    <w:name w:val="No Spacing Char"/>
    <w:link w:val="NoSpacing"/>
    <w:uiPriority w:val="1"/>
    <w:rsid w:val="00774340"/>
    <w:rPr>
      <w:rFonts w:eastAsia="Times New Roman"/>
      <w:lang w:val="en-US" w:eastAsia="en-US" w:bidi="ar-SA"/>
    </w:rPr>
  </w:style>
  <w:style w:type="paragraph" w:styleId="NormalWeb">
    <w:name w:val="Normal (Web)"/>
    <w:basedOn w:val="Normal"/>
    <w:uiPriority w:val="99"/>
    <w:unhideWhenUsed/>
    <w:rsid w:val="00774340"/>
    <w:pPr>
      <w:spacing w:before="100" w:beforeAutospacing="1" w:after="100" w:afterAutospacing="1" w:line="240" w:lineRule="auto"/>
    </w:pPr>
    <w:rPr>
      <w:rFonts w:ascii="Times New Roman" w:eastAsia="Times New Roman" w:hAnsi="Times New Roman"/>
      <w:sz w:val="24"/>
      <w:szCs w:val="24"/>
      <w:lang w:val="en-GB" w:eastAsia="en-GB" w:bidi="hi-IN"/>
    </w:rPr>
  </w:style>
  <w:style w:type="character" w:styleId="Hyperlink">
    <w:name w:val="Hyperlink"/>
    <w:uiPriority w:val="99"/>
    <w:unhideWhenUsed/>
    <w:rsid w:val="00774340"/>
    <w:rPr>
      <w:color w:val="0000FF"/>
      <w:u w:val="single"/>
    </w:rPr>
  </w:style>
  <w:style w:type="character" w:customStyle="1" w:styleId="apple-converted-space">
    <w:name w:val="apple-converted-space"/>
    <w:rsid w:val="00774340"/>
  </w:style>
  <w:style w:type="character" w:customStyle="1" w:styleId="mw-headline">
    <w:name w:val="mw-headline"/>
    <w:rsid w:val="00774340"/>
  </w:style>
  <w:style w:type="character" w:styleId="IntenseEmphasis">
    <w:name w:val="Intense Emphasis"/>
    <w:uiPriority w:val="21"/>
    <w:qFormat/>
    <w:rsid w:val="00774340"/>
    <w:rPr>
      <w:b/>
      <w:bCs/>
      <w:i/>
      <w:iCs/>
      <w:color w:val="4F81BD"/>
    </w:rPr>
  </w:style>
  <w:style w:type="paragraph" w:customStyle="1" w:styleId="normal1">
    <w:name w:val="normal1"/>
    <w:basedOn w:val="Normal"/>
    <w:rsid w:val="00DC0760"/>
    <w:pPr>
      <w:spacing w:before="100" w:beforeAutospacing="1" w:after="100" w:afterAutospacing="1" w:line="240" w:lineRule="auto"/>
    </w:pPr>
    <w:rPr>
      <w:rFonts w:ascii="Times New Roman" w:eastAsia="Times New Roman" w:hAnsi="Times New Roman"/>
      <w:sz w:val="24"/>
      <w:szCs w:val="24"/>
    </w:rPr>
  </w:style>
  <w:style w:type="paragraph" w:customStyle="1" w:styleId="wrapper1">
    <w:name w:val="wrapper1"/>
    <w:basedOn w:val="Normal"/>
    <w:rsid w:val="00DC0760"/>
    <w:pPr>
      <w:spacing w:before="100" w:beforeAutospacing="1" w:after="100" w:afterAutospacing="1" w:line="240" w:lineRule="auto"/>
    </w:pPr>
    <w:rPr>
      <w:rFonts w:ascii="Times New Roman" w:eastAsia="Times New Roman" w:hAnsi="Times New Roman"/>
      <w:sz w:val="24"/>
      <w:szCs w:val="24"/>
    </w:rPr>
  </w:style>
  <w:style w:type="character" w:customStyle="1" w:styleId="Heading7Char">
    <w:name w:val="Heading 7 Char"/>
    <w:link w:val="Heading7"/>
    <w:rsid w:val="00DC0760"/>
    <w:rPr>
      <w:rFonts w:ascii="Times New Roman" w:eastAsia="Times New Roman" w:hAnsi="Times New Roman"/>
      <w:sz w:val="24"/>
      <w:szCs w:val="24"/>
    </w:rPr>
  </w:style>
  <w:style w:type="character" w:styleId="Strong">
    <w:name w:val="Strong"/>
    <w:uiPriority w:val="22"/>
    <w:qFormat/>
    <w:rsid w:val="00DC0760"/>
    <w:rPr>
      <w:b/>
      <w:bCs/>
    </w:rPr>
  </w:style>
  <w:style w:type="table" w:styleId="TableGrid">
    <w:name w:val="Table Grid"/>
    <w:basedOn w:val="TableNormal"/>
    <w:uiPriority w:val="59"/>
    <w:rsid w:val="00586B3A"/>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
    <w:name w:val="Table Grid1"/>
    <w:basedOn w:val="TableNormal"/>
    <w:next w:val="TableGrid"/>
    <w:rsid w:val="00F10CA1"/>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E09B6"/>
    <w:rPr>
      <w:i/>
      <w:iCs/>
    </w:rPr>
  </w:style>
</w:styles>
</file>

<file path=word/webSettings.xml><?xml version="1.0" encoding="utf-8"?>
<w:webSettings xmlns:r="http://schemas.openxmlformats.org/officeDocument/2006/relationships" xmlns:w="http://schemas.openxmlformats.org/wordprocessingml/2006/main">
  <w:divs>
    <w:div w:id="1010259807">
      <w:bodyDiv w:val="1"/>
      <w:marLeft w:val="0"/>
      <w:marRight w:val="0"/>
      <w:marTop w:val="0"/>
      <w:marBottom w:val="0"/>
      <w:divBdr>
        <w:top w:val="none" w:sz="0" w:space="0" w:color="auto"/>
        <w:left w:val="none" w:sz="0" w:space="0" w:color="auto"/>
        <w:bottom w:val="none" w:sz="0" w:space="0" w:color="auto"/>
        <w:right w:val="none" w:sz="0" w:space="0" w:color="auto"/>
      </w:divBdr>
    </w:div>
    <w:div w:id="1393577174">
      <w:bodyDiv w:val="1"/>
      <w:marLeft w:val="0"/>
      <w:marRight w:val="0"/>
      <w:marTop w:val="0"/>
      <w:marBottom w:val="0"/>
      <w:divBdr>
        <w:top w:val="none" w:sz="0" w:space="0" w:color="auto"/>
        <w:left w:val="none" w:sz="0" w:space="0" w:color="auto"/>
        <w:bottom w:val="none" w:sz="0" w:space="0" w:color="auto"/>
        <w:right w:val="none" w:sz="0" w:space="0" w:color="auto"/>
      </w:divBdr>
    </w:div>
    <w:div w:id="139369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5BCDB-2A02-4C0D-92C2-264B9E3B2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20</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15801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tripathi</cp:lastModifiedBy>
  <cp:revision>33</cp:revision>
  <dcterms:created xsi:type="dcterms:W3CDTF">2012-11-10T06:42:00Z</dcterms:created>
  <dcterms:modified xsi:type="dcterms:W3CDTF">2013-04-07T05:15:00Z</dcterms:modified>
</cp:coreProperties>
</file>